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ackground w:color="FFFFFF"/>
  <w:body>
    <w:p w:rsidRPr="005C397A" w:rsidR="00F34A9B" w:rsidRDefault="001501A9" w14:paraId="05E66CAD" w14:textId="4C715FAE">
      <w:pPr>
        <w:spacing w:line="240" w:lineRule="auto"/>
        <w:rPr>
          <w:b/>
          <w:i/>
          <w:color w:val="2A62A6"/>
          <w:sz w:val="32"/>
          <w:szCs w:val="32"/>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rsidRPr="001501A9" w:rsidR="00FC1436" w:rsidRDefault="00FC1436" w14:paraId="43F0BF96" w14:textId="749E099E">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w14:anchorId="39A68ADB">
              <v:shapetype id="_x0000_t202" coordsize="21600,21600" o:spt="202" path="m0,0l0,21600,21600,21600,21600,0xe" w14:anchorId="3470755F">
                <v:stroke joinstyle="miter"/>
                <v:path gradientshapeok="t" o:connecttype="rect"/>
              </v:shapetype>
              <v:shape id="Text Box 11" style="position:absolute;left:0;text-align:left;margin-left:-6.7pt;margin-top:-1.75pt;width:130.25pt;height:45.1pt;z-index:251658240;visibility:visible;mso-wrap-style:square;mso-wrap-distance-left:9pt;mso-wrap-distance-top:0;mso-wrap-distance-right:9pt;mso-wrap-distance-bottom:0;mso-position-horizontal:absolute;mso-position-horizontal-relative:text;mso-position-vertical:absolute;mso-position-vertical-relative:text;v-text-anchor:top" o:spid="_x0000_s1026"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">
                <v:textbox>
                  <w:txbxContent>
                    <w:p w:rsidRPr="001501A9" w:rsidR="00FC1436" w:rsidRDefault="00FC1436" w14:paraId="0861AAF3" w14:textId="749E099E">
                      <w:pPr>
                        <w:rPr>
                          <w:b/>
                          <w:i/>
                          <w:color w:val="C00000"/>
                        </w:rPr>
                      </w:pPr>
                      <w:r w:rsidRPr="001501A9">
                        <w:rPr>
                          <w:b/>
                          <w:i/>
                          <w:color w:val="C00000"/>
                        </w:rPr>
                        <w:t>My Company Logo</w:t>
                      </w:r>
                    </w:p>
                  </w:txbxContent>
                </v:textbox>
              </v:shape>
            </w:pict>
          </mc:Fallback>
        </mc:AlternateContent>
      </w:r>
    </w:p>
    <w:p w:rsidR="00F34A9B" w:rsidRDefault="00F34A9B" w14:paraId="73E3CA56" w14:textId="77777777">
      <w:pPr>
        <w:rPr>
          <w:i/>
          <w:color w:val="548DD4"/>
          <w:sz w:val="32"/>
          <w:szCs w:val="32"/>
        </w:rPr>
      </w:pPr>
    </w:p>
    <w:p w:rsidR="00F34A9B" w:rsidRDefault="00F34A9B" w14:paraId="04D64CDE" w14:textId="77777777">
      <w:pPr>
        <w:rPr>
          <w:i/>
          <w:color w:val="548DD4"/>
          <w:sz w:val="32"/>
          <w:szCs w:val="32"/>
        </w:rPr>
      </w:pPr>
    </w:p>
    <w:p w:rsidR="00A367CF" w:rsidRDefault="00A367CF" w14:paraId="2C4F8B6F" w14:textId="77777777">
      <w:pPr>
        <w:rPr>
          <w:i/>
          <w:color w:val="548DD4"/>
          <w:sz w:val="32"/>
          <w:szCs w:val="32"/>
        </w:rPr>
      </w:pPr>
    </w:p>
    <w:p w:rsidR="00A367CF" w:rsidRDefault="00A367CF" w14:paraId="02A4F04D" w14:textId="77777777">
      <w:pPr>
        <w:rPr>
          <w:i/>
          <w:color w:val="548DD4"/>
          <w:sz w:val="32"/>
          <w:szCs w:val="32"/>
        </w:rPr>
      </w:pPr>
    </w:p>
    <w:p w:rsidR="00932976" w:rsidRDefault="00932976" w14:paraId="0CA37EAF" w14:textId="77777777">
      <w:pPr>
        <w:rPr>
          <w:i/>
          <w:color w:val="548DD4"/>
          <w:sz w:val="32"/>
          <w:szCs w:val="32"/>
        </w:rPr>
      </w:pPr>
    </w:p>
    <w:p w:rsidR="00A367CF" w:rsidRDefault="00A367CF" w14:paraId="773FC8B4" w14:textId="77777777">
      <w:pPr>
        <w:rPr>
          <w:i/>
          <w:color w:val="548DD4"/>
          <w:sz w:val="32"/>
          <w:szCs w:val="32"/>
        </w:rPr>
      </w:pPr>
    </w:p>
    <w:p w:rsidRPr="009A57EC" w:rsidR="00F34A9B" w:rsidRDefault="000800BD" w14:paraId="65039D03" w14:textId="77777777">
      <w:pPr>
        <w:pBdr>
          <w:bottom w:val="single" w:color="808080" w:sz="4" w:space="1"/>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rsidRPr="009A57EC" w:rsidR="00F34A9B" w:rsidRDefault="000800BD" w14:paraId="56AB61EB" w14:textId="77777777">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rsidR="00F34A9B" w:rsidP="00E83396" w:rsidRDefault="00F34A9B" w14:paraId="07D84872" w14:textId="77777777">
      <w:r>
        <w:rPr>
          <w:i/>
        </w:rPr>
        <w:t>[</w:t>
      </w:r>
      <w:r w:rsidRPr="00D8793C" w:rsidR="00D8793C">
        <w:rPr>
          <w:i/>
        </w:rPr>
        <w:t>Type the abstract of the document here</w:t>
      </w:r>
      <w:r w:rsidRPr="00D8793C">
        <w:rPr>
          <w:i/>
        </w:rPr>
        <w:t>:]</w:t>
      </w:r>
    </w:p>
    <w:p w:rsidR="00F34A9B" w:rsidRDefault="00F34A9B" w14:paraId="0F5FE940" w14:textId="77777777">
      <w:pPr>
        <w:tabs>
          <w:tab w:val="left" w:pos="6415"/>
        </w:tabs>
      </w:pPr>
    </w:p>
    <w:p w:rsidR="00F34A9B" w:rsidRDefault="00F34A9B" w14:paraId="6D83F9B0" w14:textId="77777777">
      <w:pPr>
        <w:tabs>
          <w:tab w:val="left" w:pos="6415"/>
        </w:tabs>
      </w:pPr>
    </w:p>
    <w:p w:rsidR="00F34A9B" w:rsidRDefault="00F34A9B" w14:paraId="7B0ED30A" w14:textId="77777777">
      <w:pPr>
        <w:tabs>
          <w:tab w:val="left" w:pos="6415"/>
        </w:tabs>
      </w:pPr>
      <w:r>
        <w:tab/>
      </w:r>
    </w:p>
    <w:p w:rsidR="00F34A9B" w:rsidRDefault="00F34A9B" w14:paraId="02C31B73" w14:textId="77777777"/>
    <w:p w:rsidR="008B4872" w:rsidRDefault="008B4872" w14:paraId="2696DA3F" w14:textId="77777777">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rsidRPr="0017102C" w:rsidR="00F34A9B" w:rsidRDefault="00F34A9B" w14:paraId="1200C526" w14:textId="3E1E2C50">
      <w:pPr>
        <w:pStyle w:val="NormalH"/>
        <w:rPr>
          <w:color w:val="951B13"/>
        </w:rPr>
      </w:pPr>
      <w:r w:rsidRPr="0017102C">
        <w:rPr>
          <w:color w:val="951B13"/>
        </w:rPr>
        <w:lastRenderedPageBreak/>
        <w:t>Table of contents</w:t>
      </w:r>
    </w:p>
    <w:p w:rsidR="00F34A9B" w:rsidRDefault="00F34A9B" w14:paraId="42980964" w14:textId="77777777">
      <w:pPr>
        <w:pStyle w:val="TOC2"/>
        <w:tabs>
          <w:tab w:val="clear" w:pos="1540"/>
          <w:tab w:val="left" w:pos="-110"/>
          <w:tab w:val="right" w:leader="dot" w:pos="8467"/>
        </w:tabs>
        <w:ind w:left="990" w:firstLine="0"/>
        <w:rPr>
          <w:b/>
          <w:bCs/>
        </w:rPr>
      </w:pPr>
    </w:p>
    <w:p w:rsidR="00F34A9B" w:rsidRDefault="00F34A9B" w14:paraId="5DAD0FDA" w14:textId="77777777">
      <w:pPr>
        <w:pStyle w:val="TOC3"/>
      </w:pPr>
      <w:r>
        <w:tab/>
      </w:r>
    </w:p>
    <w:p w:rsidR="00877DC8" w:rsidRDefault="00030EB1" w14:paraId="11EC2407" w14:textId="7DD3FEE1">
      <w:pPr>
        <w:pStyle w:val="TOC1"/>
        <w:rPr>
          <w:rFonts w:asciiTheme="minorHAnsi" w:hAnsiTheme="minorHAnsi" w:eastAsiaTheme="minorEastAsia"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history="1" w:anchor="_Toc25660378">
        <w:r w:rsidRPr="00367C09" w:rsidR="00877DC8">
          <w:rPr>
            <w:rStyle w:val="Hyperlink"/>
            <w:noProof/>
          </w:rPr>
          <w:t>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2B2ED43F" w14:textId="6279912B">
      <w:pPr>
        <w:pStyle w:val="TOC2"/>
        <w:rPr>
          <w:rFonts w:asciiTheme="minorHAnsi" w:hAnsiTheme="minorHAnsi" w:eastAsiaTheme="minorEastAsia" w:cstheme="minorBidi"/>
          <w:noProof/>
          <w:sz w:val="22"/>
          <w:szCs w:val="22"/>
          <w:lang w:eastAsia="en-US" w:bidi="ar-SA"/>
        </w:rPr>
      </w:pPr>
      <w:hyperlink w:history="1" w:anchor="_Toc25660379">
        <w:r w:rsidRPr="00367C09" w:rsidR="00877DC8">
          <w:rPr>
            <w:rStyle w:val="Hyperlink"/>
            <w:rFonts w:cs="Tahoma"/>
            <w:noProof/>
          </w:rPr>
          <w:t>1.1.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E91351A" w14:textId="463D7D61">
      <w:pPr>
        <w:pStyle w:val="TOC2"/>
        <w:rPr>
          <w:rFonts w:asciiTheme="minorHAnsi" w:hAnsiTheme="minorHAnsi" w:eastAsiaTheme="minorEastAsia" w:cstheme="minorBidi"/>
          <w:noProof/>
          <w:sz w:val="22"/>
          <w:szCs w:val="22"/>
          <w:lang w:eastAsia="en-US" w:bidi="ar-SA"/>
        </w:rPr>
      </w:pPr>
      <w:hyperlink w:history="1" w:anchor="_Toc25660380">
        <w:r w:rsidRPr="00367C09" w:rsidR="00877DC8">
          <w:rPr>
            <w:rStyle w:val="Hyperlink"/>
            <w:rFonts w:cs="Tahoma"/>
            <w:noProof/>
          </w:rPr>
          <w:t>1.2.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63AEF378" w14:textId="1F529D8B">
      <w:pPr>
        <w:pStyle w:val="TOC1"/>
        <w:rPr>
          <w:rFonts w:asciiTheme="minorHAnsi" w:hAnsiTheme="minorHAnsi" w:eastAsiaTheme="minorEastAsia" w:cstheme="minorBidi"/>
          <w:b w:val="0"/>
          <w:bCs w:val="0"/>
          <w:caps w:val="0"/>
          <w:noProof/>
          <w:sz w:val="22"/>
          <w:szCs w:val="22"/>
          <w:lang w:eastAsia="en-US" w:bidi="ar-SA"/>
        </w:rPr>
      </w:pPr>
      <w:hyperlink w:history="1" w:anchor="_Toc25660381">
        <w:r w:rsidRPr="00367C09" w:rsidR="00877DC8">
          <w:rPr>
            <w:rStyle w:val="Hyperlink"/>
            <w:noProof/>
          </w:rPr>
          <w:t>2.</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BF384E" w14:textId="5E4D7B81">
      <w:pPr>
        <w:pStyle w:val="TOC2"/>
        <w:rPr>
          <w:rFonts w:asciiTheme="minorHAnsi" w:hAnsiTheme="minorHAnsi" w:eastAsiaTheme="minorEastAsia" w:cstheme="minorBidi"/>
          <w:noProof/>
          <w:sz w:val="22"/>
          <w:szCs w:val="22"/>
          <w:lang w:eastAsia="en-US" w:bidi="ar-SA"/>
        </w:rPr>
      </w:pPr>
      <w:hyperlink w:history="1" w:anchor="_Toc25660382">
        <w:r w:rsidRPr="00367C09" w:rsidR="00877DC8">
          <w:rPr>
            <w:rStyle w:val="Hyperlink"/>
            <w:rFonts w:cs="Tahoma"/>
            <w:noProof/>
          </w:rPr>
          <w:t>2.1.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7DFEFE3" w14:textId="0626C45C">
      <w:pPr>
        <w:pStyle w:val="TOC2"/>
        <w:rPr>
          <w:rFonts w:asciiTheme="minorHAnsi" w:hAnsiTheme="minorHAnsi" w:eastAsiaTheme="minorEastAsia" w:cstheme="minorBidi"/>
          <w:noProof/>
          <w:sz w:val="22"/>
          <w:szCs w:val="22"/>
          <w:lang w:eastAsia="en-US" w:bidi="ar-SA"/>
        </w:rPr>
      </w:pPr>
      <w:hyperlink w:history="1" w:anchor="_Toc25660383">
        <w:r w:rsidRPr="00367C09" w:rsidR="00877DC8">
          <w:rPr>
            <w:rStyle w:val="Hyperlink"/>
            <w:rFonts w:cs="Tahoma"/>
            <w:noProof/>
          </w:rPr>
          <w:t>2.2.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502B25A" w14:textId="59D75928">
      <w:pPr>
        <w:pStyle w:val="TOC2"/>
        <w:rPr>
          <w:rFonts w:asciiTheme="minorHAnsi" w:hAnsiTheme="minorHAnsi" w:eastAsiaTheme="minorEastAsia" w:cstheme="minorBidi"/>
          <w:noProof/>
          <w:sz w:val="22"/>
          <w:szCs w:val="22"/>
          <w:lang w:eastAsia="en-US" w:bidi="ar-SA"/>
        </w:rPr>
      </w:pPr>
      <w:hyperlink w:history="1" w:anchor="_Toc25660384">
        <w:r w:rsidRPr="00367C09" w:rsidR="00877DC8">
          <w:rPr>
            <w:rStyle w:val="Hyperlink"/>
            <w:rFonts w:cs="Tahoma"/>
            <w:noProof/>
          </w:rPr>
          <w:t>2.3.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3810D34" w14:textId="413F59AB">
      <w:pPr>
        <w:pStyle w:val="TOC1"/>
        <w:rPr>
          <w:rFonts w:asciiTheme="minorHAnsi" w:hAnsiTheme="minorHAnsi" w:eastAsiaTheme="minorEastAsia" w:cstheme="minorBidi"/>
          <w:b w:val="0"/>
          <w:bCs w:val="0"/>
          <w:caps w:val="0"/>
          <w:noProof/>
          <w:sz w:val="22"/>
          <w:szCs w:val="22"/>
          <w:lang w:eastAsia="en-US" w:bidi="ar-SA"/>
        </w:rPr>
      </w:pPr>
      <w:hyperlink w:history="1" w:anchor="_Toc25660385">
        <w:r w:rsidRPr="00367C09" w:rsidR="00877DC8">
          <w:rPr>
            <w:rStyle w:val="Hyperlink"/>
            <w:noProof/>
          </w:rPr>
          <w:t>3.</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8E42397" w14:textId="350A64AC">
      <w:pPr>
        <w:pStyle w:val="TOC2"/>
        <w:rPr>
          <w:rFonts w:asciiTheme="minorHAnsi" w:hAnsiTheme="minorHAnsi" w:eastAsiaTheme="minorEastAsia" w:cstheme="minorBidi"/>
          <w:noProof/>
          <w:sz w:val="22"/>
          <w:szCs w:val="22"/>
          <w:lang w:eastAsia="en-US" w:bidi="ar-SA"/>
        </w:rPr>
      </w:pPr>
      <w:hyperlink w:history="1" w:anchor="_Toc25660386">
        <w:r w:rsidRPr="00367C09" w:rsidR="00877DC8">
          <w:rPr>
            <w:rStyle w:val="Hyperlink"/>
            <w:rFonts w:cs="Tahoma"/>
            <w:noProof/>
          </w:rPr>
          <w:t>3.1.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33604F7" w14:textId="1F5FBD89">
      <w:pPr>
        <w:pStyle w:val="TOC2"/>
        <w:rPr>
          <w:rFonts w:asciiTheme="minorHAnsi" w:hAnsiTheme="minorHAnsi" w:eastAsiaTheme="minorEastAsia" w:cstheme="minorBidi"/>
          <w:noProof/>
          <w:sz w:val="22"/>
          <w:szCs w:val="22"/>
          <w:lang w:eastAsia="en-US" w:bidi="ar-SA"/>
        </w:rPr>
      </w:pPr>
      <w:hyperlink w:history="1" w:anchor="_Toc25660387">
        <w:r w:rsidRPr="00367C09" w:rsidR="00877DC8">
          <w:rPr>
            <w:rStyle w:val="Hyperlink"/>
            <w:rFonts w:cs="Tahoma"/>
            <w:noProof/>
          </w:rPr>
          <w:t>3.2.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3A69388B" w14:textId="69CEC788">
      <w:pPr>
        <w:pStyle w:val="TOC2"/>
        <w:rPr>
          <w:rFonts w:asciiTheme="minorHAnsi" w:hAnsiTheme="minorHAnsi" w:eastAsiaTheme="minorEastAsia" w:cstheme="minorBidi"/>
          <w:noProof/>
          <w:sz w:val="22"/>
          <w:szCs w:val="22"/>
          <w:lang w:eastAsia="en-US" w:bidi="ar-SA"/>
        </w:rPr>
      </w:pPr>
      <w:hyperlink w:history="1" w:anchor="_Toc25660388">
        <w:r w:rsidRPr="00367C09" w:rsidR="00877DC8">
          <w:rPr>
            <w:rStyle w:val="Hyperlink"/>
            <w:rFonts w:cs="Tahoma"/>
            <w:noProof/>
          </w:rPr>
          <w:t>3.3.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71AB0AE7" w14:textId="29823E35">
      <w:pPr>
        <w:pStyle w:val="TOC2"/>
        <w:rPr>
          <w:rFonts w:asciiTheme="minorHAnsi" w:hAnsiTheme="minorHAnsi" w:eastAsiaTheme="minorEastAsia" w:cstheme="minorBidi"/>
          <w:noProof/>
          <w:sz w:val="22"/>
          <w:szCs w:val="22"/>
          <w:lang w:eastAsia="en-US" w:bidi="ar-SA"/>
        </w:rPr>
      </w:pPr>
      <w:hyperlink w:history="1" w:anchor="_Toc25660389">
        <w:r w:rsidRPr="00367C09" w:rsidR="00877DC8">
          <w:rPr>
            <w:rStyle w:val="Hyperlink"/>
            <w:rFonts w:cs="Tahoma"/>
            <w:noProof/>
          </w:rPr>
          <w:t>3.4.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49CE3B06" w14:textId="3D43012E">
      <w:pPr>
        <w:pStyle w:val="TOC1"/>
        <w:rPr>
          <w:rFonts w:asciiTheme="minorHAnsi" w:hAnsiTheme="minorHAnsi" w:eastAsiaTheme="minorEastAsia" w:cstheme="minorBidi"/>
          <w:b w:val="0"/>
          <w:bCs w:val="0"/>
          <w:caps w:val="0"/>
          <w:noProof/>
          <w:sz w:val="22"/>
          <w:szCs w:val="22"/>
          <w:lang w:eastAsia="en-US" w:bidi="ar-SA"/>
        </w:rPr>
      </w:pPr>
      <w:hyperlink w:history="1" w:anchor="_Toc25660390">
        <w:r w:rsidRPr="00367C09" w:rsidR="00877DC8">
          <w:rPr>
            <w:rStyle w:val="Hyperlink"/>
            <w:noProof/>
          </w:rPr>
          <w:t>4.</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rsidR="00877DC8" w:rsidRDefault="00FE0482" w14:paraId="07BB3FCE" w14:textId="4C790E2A">
      <w:pPr>
        <w:pStyle w:val="TOC1"/>
        <w:rPr>
          <w:rFonts w:asciiTheme="minorHAnsi" w:hAnsiTheme="minorHAnsi" w:eastAsiaTheme="minorEastAsia" w:cstheme="minorBidi"/>
          <w:b w:val="0"/>
          <w:bCs w:val="0"/>
          <w:caps w:val="0"/>
          <w:noProof/>
          <w:sz w:val="22"/>
          <w:szCs w:val="22"/>
          <w:lang w:eastAsia="en-US" w:bidi="ar-SA"/>
        </w:rPr>
      </w:pPr>
      <w:hyperlink w:history="1" w:anchor="_Toc25660391">
        <w:r w:rsidRPr="00367C09" w:rsidR="00877DC8">
          <w:rPr>
            <w:rStyle w:val="Hyperlink"/>
            <w:noProof/>
          </w:rPr>
          <w:t>5.</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58B8785" w14:textId="2FCE37E7">
      <w:pPr>
        <w:pStyle w:val="TOC2"/>
        <w:rPr>
          <w:rFonts w:asciiTheme="minorHAnsi" w:hAnsiTheme="minorHAnsi" w:eastAsiaTheme="minorEastAsia" w:cstheme="minorBidi"/>
          <w:noProof/>
          <w:sz w:val="22"/>
          <w:szCs w:val="22"/>
          <w:lang w:eastAsia="en-US" w:bidi="ar-SA"/>
        </w:rPr>
      </w:pPr>
      <w:hyperlink w:history="1" w:anchor="_Toc25660392">
        <w:r w:rsidRPr="00367C09" w:rsidR="00877DC8">
          <w:rPr>
            <w:rStyle w:val="Hyperlink"/>
            <w:rFonts w:cs="Tahoma"/>
            <w:noProof/>
          </w:rPr>
          <w:t>5.1.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44DAD04F" w14:textId="6C8A81FF">
      <w:pPr>
        <w:pStyle w:val="TOC2"/>
        <w:rPr>
          <w:rFonts w:asciiTheme="minorHAnsi" w:hAnsiTheme="minorHAnsi" w:eastAsiaTheme="minorEastAsia" w:cstheme="minorBidi"/>
          <w:noProof/>
          <w:sz w:val="22"/>
          <w:szCs w:val="22"/>
          <w:lang w:eastAsia="en-US" w:bidi="ar-SA"/>
        </w:rPr>
      </w:pPr>
      <w:hyperlink w:history="1" w:anchor="_Toc25660393">
        <w:r w:rsidRPr="00367C09" w:rsidR="00877DC8">
          <w:rPr>
            <w:rStyle w:val="Hyperlink"/>
            <w:rFonts w:cs="Tahoma"/>
            <w:noProof/>
          </w:rPr>
          <w:t>5.2.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9763C1F" w14:textId="45FEAD9C">
      <w:pPr>
        <w:pStyle w:val="TOC2"/>
        <w:rPr>
          <w:rFonts w:asciiTheme="minorHAnsi" w:hAnsiTheme="minorHAnsi" w:eastAsiaTheme="minorEastAsia" w:cstheme="minorBidi"/>
          <w:noProof/>
          <w:sz w:val="22"/>
          <w:szCs w:val="22"/>
          <w:lang w:eastAsia="en-US" w:bidi="ar-SA"/>
        </w:rPr>
      </w:pPr>
      <w:hyperlink w:history="1" w:anchor="_Toc25660394">
        <w:r w:rsidRPr="00367C09" w:rsidR="00877DC8">
          <w:rPr>
            <w:rStyle w:val="Hyperlink"/>
            <w:rFonts w:cs="Tahoma"/>
            <w:noProof/>
          </w:rPr>
          <w:t>5.3.</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67ED276F" w14:textId="30769860">
      <w:pPr>
        <w:pStyle w:val="TOC2"/>
        <w:rPr>
          <w:rFonts w:asciiTheme="minorHAnsi" w:hAnsiTheme="minorHAnsi" w:eastAsiaTheme="minorEastAsia" w:cstheme="minorBidi"/>
          <w:noProof/>
          <w:sz w:val="22"/>
          <w:szCs w:val="22"/>
          <w:lang w:eastAsia="en-US" w:bidi="ar-SA"/>
        </w:rPr>
      </w:pPr>
      <w:hyperlink w:history="1" w:anchor="_Toc25660395">
        <w:r w:rsidRPr="00367C09" w:rsidR="00877DC8">
          <w:rPr>
            <w:rStyle w:val="Hyperlink"/>
            <w:rFonts w:cs="Tahoma"/>
            <w:noProof/>
          </w:rPr>
          <w:t>5.4.</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00EB3AE" w14:textId="7F166157">
      <w:pPr>
        <w:pStyle w:val="TOC1"/>
        <w:rPr>
          <w:rFonts w:asciiTheme="minorHAnsi" w:hAnsiTheme="minorHAnsi" w:eastAsiaTheme="minorEastAsia" w:cstheme="minorBidi"/>
          <w:b w:val="0"/>
          <w:bCs w:val="0"/>
          <w:caps w:val="0"/>
          <w:noProof/>
          <w:sz w:val="22"/>
          <w:szCs w:val="22"/>
          <w:lang w:eastAsia="en-US" w:bidi="ar-SA"/>
        </w:rPr>
      </w:pPr>
      <w:hyperlink w:history="1" w:anchor="_Toc25660396">
        <w:r w:rsidRPr="00367C09" w:rsidR="00877DC8">
          <w:rPr>
            <w:rStyle w:val="Hyperlink"/>
            <w:noProof/>
          </w:rPr>
          <w:t>6.</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1F0FD256" w14:textId="2F8D3625">
      <w:pPr>
        <w:pStyle w:val="TOC1"/>
        <w:rPr>
          <w:rFonts w:asciiTheme="minorHAnsi" w:hAnsiTheme="minorHAnsi" w:eastAsiaTheme="minorEastAsia" w:cstheme="minorBidi"/>
          <w:b w:val="0"/>
          <w:bCs w:val="0"/>
          <w:caps w:val="0"/>
          <w:noProof/>
          <w:sz w:val="22"/>
          <w:szCs w:val="22"/>
          <w:lang w:eastAsia="en-US" w:bidi="ar-SA"/>
        </w:rPr>
      </w:pPr>
      <w:hyperlink w:history="1" w:anchor="_Toc25660397">
        <w:r w:rsidRPr="00367C09" w:rsidR="00877DC8">
          <w:rPr>
            <w:rStyle w:val="Hyperlink"/>
            <w:noProof/>
          </w:rPr>
          <w:t>7.</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rsidR="00877DC8" w:rsidRDefault="00FE0482" w14:paraId="3D04E297" w14:textId="31DF4A21">
      <w:pPr>
        <w:pStyle w:val="TOC1"/>
        <w:rPr>
          <w:rFonts w:asciiTheme="minorHAnsi" w:hAnsiTheme="minorHAnsi" w:eastAsiaTheme="minorEastAsia" w:cstheme="minorBidi"/>
          <w:b w:val="0"/>
          <w:bCs w:val="0"/>
          <w:caps w:val="0"/>
          <w:noProof/>
          <w:sz w:val="22"/>
          <w:szCs w:val="22"/>
          <w:lang w:eastAsia="en-US" w:bidi="ar-SA"/>
        </w:rPr>
      </w:pPr>
      <w:hyperlink w:history="1" w:anchor="_Toc25660398">
        <w:r w:rsidRPr="00367C09" w:rsidR="00877DC8">
          <w:rPr>
            <w:rStyle w:val="Hyperlink"/>
            <w:noProof/>
          </w:rPr>
          <w:t>8.</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F75A147" w14:textId="385DC09D">
      <w:pPr>
        <w:pStyle w:val="TOC2"/>
        <w:rPr>
          <w:rFonts w:asciiTheme="minorHAnsi" w:hAnsiTheme="minorHAnsi" w:eastAsiaTheme="minorEastAsia" w:cstheme="minorBidi"/>
          <w:noProof/>
          <w:sz w:val="22"/>
          <w:szCs w:val="22"/>
          <w:lang w:eastAsia="en-US" w:bidi="ar-SA"/>
        </w:rPr>
      </w:pPr>
      <w:hyperlink w:history="1" w:anchor="_Toc25660399">
        <w:r w:rsidRPr="00367C09" w:rsidR="00877DC8">
          <w:rPr>
            <w:rStyle w:val="Hyperlink"/>
            <w:rFonts w:cs="Tahoma"/>
            <w:noProof/>
            <w:lang w:eastAsia="en-US"/>
          </w:rPr>
          <w:t>8.1.</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EB92C9C" w14:textId="381171B3">
      <w:pPr>
        <w:pStyle w:val="TOC2"/>
        <w:rPr>
          <w:rFonts w:asciiTheme="minorHAnsi" w:hAnsiTheme="minorHAnsi" w:eastAsiaTheme="minorEastAsia" w:cstheme="minorBidi"/>
          <w:noProof/>
          <w:sz w:val="22"/>
          <w:szCs w:val="22"/>
          <w:lang w:eastAsia="en-US" w:bidi="ar-SA"/>
        </w:rPr>
      </w:pPr>
      <w:hyperlink w:history="1" w:anchor="_Toc25660400">
        <w:r w:rsidRPr="00367C09" w:rsidR="00877DC8">
          <w:rPr>
            <w:rStyle w:val="Hyperlink"/>
            <w:rFonts w:cs="Tahoma"/>
            <w:noProof/>
            <w:lang w:eastAsia="en-US"/>
          </w:rPr>
          <w:t>8.2.</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0F1346B" w14:textId="69009C02">
      <w:pPr>
        <w:pStyle w:val="TOC2"/>
        <w:rPr>
          <w:rFonts w:asciiTheme="minorHAnsi" w:hAnsiTheme="minorHAnsi" w:eastAsiaTheme="minorEastAsia" w:cstheme="minorBidi"/>
          <w:noProof/>
          <w:sz w:val="22"/>
          <w:szCs w:val="22"/>
          <w:lang w:eastAsia="en-US" w:bidi="ar-SA"/>
        </w:rPr>
      </w:pPr>
      <w:hyperlink w:history="1" w:anchor="_Toc25660401">
        <w:r w:rsidRPr="00367C09" w:rsidR="00877DC8">
          <w:rPr>
            <w:rStyle w:val="Hyperlink"/>
            <w:rFonts w:cs="Tahoma"/>
            <w:noProof/>
            <w:lang w:eastAsia="en-US"/>
          </w:rPr>
          <w:t>8.3.</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407494E2" w14:textId="5A57DC56">
      <w:pPr>
        <w:pStyle w:val="TOC2"/>
        <w:rPr>
          <w:rFonts w:asciiTheme="minorHAnsi" w:hAnsiTheme="minorHAnsi" w:eastAsiaTheme="minorEastAsia" w:cstheme="minorBidi"/>
          <w:noProof/>
          <w:sz w:val="22"/>
          <w:szCs w:val="22"/>
          <w:lang w:eastAsia="en-US" w:bidi="ar-SA"/>
        </w:rPr>
      </w:pPr>
      <w:hyperlink w:history="1" w:anchor="_Toc25660402">
        <w:r w:rsidRPr="00367C09" w:rsidR="00877DC8">
          <w:rPr>
            <w:rStyle w:val="Hyperlink"/>
            <w:rFonts w:cs="Tahoma"/>
            <w:noProof/>
            <w:lang w:eastAsia="en-US"/>
          </w:rPr>
          <w:t>8.4.</w:t>
        </w:r>
        <w:r w:rsidR="00877DC8">
          <w:rPr>
            <w:rFonts w:asciiTheme="minorHAnsi" w:hAnsiTheme="minorHAnsi" w:eastAsiaTheme="minorEastAsia" w:cstheme="minorBidi"/>
            <w:noProof/>
            <w:sz w:val="22"/>
            <w:szCs w:val="22"/>
            <w:lang w:eastAsia="en-US" w:bidi="ar-SA"/>
          </w:rPr>
          <w:tab/>
        </w:r>
        <w:r w:rsidRPr="00367C09" w:rsidR="00877DC8">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53807BCB" w14:textId="6041ED24">
      <w:pPr>
        <w:pStyle w:val="TOC1"/>
        <w:rPr>
          <w:rFonts w:asciiTheme="minorHAnsi" w:hAnsiTheme="minorHAnsi" w:eastAsiaTheme="minorEastAsia" w:cstheme="minorBidi"/>
          <w:b w:val="0"/>
          <w:bCs w:val="0"/>
          <w:caps w:val="0"/>
          <w:noProof/>
          <w:sz w:val="22"/>
          <w:szCs w:val="22"/>
          <w:lang w:eastAsia="en-US" w:bidi="ar-SA"/>
        </w:rPr>
      </w:pPr>
      <w:hyperlink w:history="1" w:anchor="_Toc25660403">
        <w:r w:rsidRPr="00367C09" w:rsidR="00877DC8">
          <w:rPr>
            <w:rStyle w:val="Hyperlink"/>
            <w:noProof/>
          </w:rPr>
          <w:t>9.</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0319E9F3" w14:textId="33E8732E">
      <w:pPr>
        <w:pStyle w:val="TOC2"/>
        <w:rPr>
          <w:rFonts w:asciiTheme="minorHAnsi" w:hAnsiTheme="minorHAnsi" w:eastAsiaTheme="minorEastAsia" w:cstheme="minorBidi"/>
          <w:noProof/>
          <w:sz w:val="22"/>
          <w:szCs w:val="22"/>
          <w:lang w:eastAsia="en-US" w:bidi="ar-SA"/>
        </w:rPr>
      </w:pPr>
      <w:hyperlink w:history="1" w:anchor="_Toc25660404">
        <w:r w:rsidRPr="00367C09" w:rsidR="00877DC8">
          <w:rPr>
            <w:rStyle w:val="Hyperlink"/>
            <w:rFonts w:cs="Tahoma"/>
            <w:noProof/>
          </w:rPr>
          <w:t>9.1.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1430C288" w14:textId="3DF3F49C">
      <w:pPr>
        <w:pStyle w:val="TOC1"/>
        <w:rPr>
          <w:rFonts w:asciiTheme="minorHAnsi" w:hAnsiTheme="minorHAnsi" w:eastAsiaTheme="minorEastAsia" w:cstheme="minorBidi"/>
          <w:b w:val="0"/>
          <w:bCs w:val="0"/>
          <w:caps w:val="0"/>
          <w:noProof/>
          <w:sz w:val="22"/>
          <w:szCs w:val="22"/>
          <w:lang w:eastAsia="en-US" w:bidi="ar-SA"/>
        </w:rPr>
      </w:pPr>
      <w:hyperlink w:history="1" w:anchor="_Toc25660405">
        <w:r w:rsidRPr="00367C09" w:rsidR="00877DC8">
          <w:rPr>
            <w:rStyle w:val="Hyperlink"/>
            <w:noProof/>
          </w:rPr>
          <w:t>10.</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2DA3982D" w14:textId="6FF51995">
      <w:pPr>
        <w:pStyle w:val="TOC2"/>
        <w:rPr>
          <w:rFonts w:asciiTheme="minorHAnsi" w:hAnsiTheme="minorHAnsi" w:eastAsiaTheme="minorEastAsia" w:cstheme="minorBidi"/>
          <w:noProof/>
          <w:sz w:val="22"/>
          <w:szCs w:val="22"/>
          <w:lang w:eastAsia="en-US" w:bidi="ar-SA"/>
        </w:rPr>
      </w:pPr>
      <w:hyperlink w:history="1" w:anchor="_Toc25660406">
        <w:r w:rsidRPr="00367C09" w:rsidR="00877DC8">
          <w:rPr>
            <w:rStyle w:val="Hyperlink"/>
            <w:rFonts w:cs="Tahoma"/>
            <w:noProof/>
          </w:rPr>
          <w:t>10.1.</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w:t>
        </w:r>
        <w:r w:rsidRPr="00367C09" w:rsidR="00877DC8">
          <w:rPr>
            <w:rStyle w:val="Hyperlink"/>
            <w:noProof/>
          </w:rPr>
          <w:t xml:space="preserve"> </w:t>
        </w:r>
        <w:r w:rsidRPr="00367C09" w:rsidR="00877DC8">
          <w:rPr>
            <w:rStyle w:val="Hyperlink"/>
            <w:noProof/>
          </w:rPr>
          <w:t>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rsidR="00877DC8" w:rsidRDefault="00FE0482" w14:paraId="7811CCBD" w14:textId="20189C83">
      <w:pPr>
        <w:pStyle w:val="TOC2"/>
        <w:rPr>
          <w:rFonts w:asciiTheme="minorHAnsi" w:hAnsiTheme="minorHAnsi" w:eastAsiaTheme="minorEastAsia" w:cstheme="minorBidi"/>
          <w:noProof/>
          <w:sz w:val="22"/>
          <w:szCs w:val="22"/>
          <w:lang w:eastAsia="en-US" w:bidi="ar-SA"/>
        </w:rPr>
      </w:pPr>
      <w:hyperlink w:history="1" w:anchor="_Toc25660407">
        <w:r w:rsidRPr="00367C09" w:rsidR="00877DC8">
          <w:rPr>
            <w:rStyle w:val="Hyperlink"/>
            <w:rFonts w:cs="Tahoma"/>
            <w:noProof/>
          </w:rPr>
          <w:t>10.2.</w:t>
        </w:r>
        <w:r w:rsidR="00877DC8">
          <w:rPr>
            <w:rFonts w:asciiTheme="minorHAnsi" w:hAnsiTheme="minorHAnsi" w:eastAsiaTheme="minorEastAsia" w:cstheme="minorBidi"/>
            <w:noProof/>
            <w:sz w:val="22"/>
            <w:szCs w:val="22"/>
            <w:lang w:eastAsia="en-US" w:bidi="ar-SA"/>
          </w:rPr>
          <w:tab/>
        </w:r>
        <w:r w:rsidRPr="00367C09" w:rsidR="00877DC8">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877DC8" w:rsidRDefault="00FE0482" w14:paraId="5DE8590F" w14:textId="06E23BFF">
      <w:pPr>
        <w:pStyle w:val="TOC1"/>
        <w:rPr>
          <w:rFonts w:asciiTheme="minorHAnsi" w:hAnsiTheme="minorHAnsi" w:eastAsiaTheme="minorEastAsia" w:cstheme="minorBidi"/>
          <w:b w:val="0"/>
          <w:bCs w:val="0"/>
          <w:caps w:val="0"/>
          <w:noProof/>
          <w:sz w:val="22"/>
          <w:szCs w:val="22"/>
          <w:lang w:eastAsia="en-US" w:bidi="ar-SA"/>
        </w:rPr>
      </w:pPr>
      <w:hyperlink w:history="1" w:anchor="_Toc25660408">
        <w:r w:rsidRPr="00367C09" w:rsidR="00877DC8">
          <w:rPr>
            <w:rStyle w:val="Hyperlink"/>
            <w:noProof/>
            <w:lang w:eastAsia="en-US"/>
          </w:rPr>
          <w:t>11.</w:t>
        </w:r>
        <w:r w:rsidR="00877DC8">
          <w:rPr>
            <w:rFonts w:asciiTheme="minorHAnsi" w:hAnsiTheme="minorHAnsi" w:eastAsiaTheme="minorEastAsia" w:cstheme="minorBidi"/>
            <w:b w:val="0"/>
            <w:bCs w:val="0"/>
            <w:caps w:val="0"/>
            <w:noProof/>
            <w:sz w:val="22"/>
            <w:szCs w:val="22"/>
            <w:lang w:eastAsia="en-US" w:bidi="ar-SA"/>
          </w:rPr>
          <w:tab/>
        </w:r>
        <w:r w:rsidRPr="00367C09" w:rsidR="00877DC8">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rsidR="00727431" w:rsidP="005F37E7" w:rsidRDefault="00030EB1" w14:paraId="4BA721B3" w14:textId="35AD6B97">
      <w:pPr>
        <w:pStyle w:val="TOC3"/>
      </w:pPr>
      <w:r>
        <w:rPr>
          <w:rFonts w:eastAsia="Tahoma" w:cs="Tahoma"/>
          <w:u w:val="single"/>
        </w:rPr>
        <w:fldChar w:fldCharType="end"/>
      </w:r>
      <w:r w:rsidR="00F34A9B">
        <w:t xml:space="preserve"> </w:t>
      </w:r>
      <w:r w:rsidR="00727431">
        <w:br w:type="page"/>
      </w:r>
    </w:p>
    <w:p w:rsidR="00224F53" w:rsidP="009A4C41" w:rsidRDefault="00224F53" w14:paraId="2F391810" w14:textId="68A69BB3">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rsidR="00122C66" w:rsidP="00A44839" w:rsidRDefault="00224F53" w14:paraId="42E595DD" w14:textId="22B7C0AD">
      <w:pPr>
        <w:jc w:val="center"/>
      </w:pPr>
      <w:r w:rsidRPr="00853766">
        <w:t xml:space="preserve">(Nội dung này </w:t>
      </w:r>
      <w:r w:rsidRPr="00853766" w:rsid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rsidR="00A44839" w:rsidP="00A44839" w:rsidRDefault="00A44839" w14:paraId="72AAB5AF" w14:textId="77777777"/>
    <w:p w:rsidRPr="00A44839" w:rsidR="00A44839" w:rsidP="00A44839" w:rsidRDefault="00A44839" w14:paraId="0D147F48" w14:textId="5C038F45">
      <w:pPr>
        <w:rPr>
          <w:rStyle w:val="Strong"/>
        </w:rPr>
      </w:pPr>
      <w:r w:rsidRPr="00A44839">
        <w:rPr>
          <w:rStyle w:val="Strong"/>
        </w:rPr>
        <w:t>V</w:t>
      </w:r>
      <w:r w:rsidR="00AC5ED2">
        <w:rPr>
          <w:rStyle w:val="Strong"/>
        </w:rPr>
        <w:t>Ề TỔ CHỨ</w:t>
      </w:r>
      <w:r w:rsidR="004A60F2">
        <w:rPr>
          <w:rStyle w:val="Strong"/>
        </w:rPr>
        <w:t>C</w:t>
      </w:r>
    </w:p>
    <w:p w:rsidR="00A44839" w:rsidP="008A60DC" w:rsidRDefault="00A44839" w14:paraId="7470A983" w14:textId="267EC4F5">
      <w:pPr>
        <w:pStyle w:val="ListParagraph"/>
        <w:numPr>
          <w:ilvl w:val="0"/>
          <w:numId w:val="34"/>
        </w:numPr>
      </w:pPr>
      <w:r>
        <w:t xml:space="preserve">Nhóm 4 </w:t>
      </w:r>
      <w:r w:rsidR="008A60DC">
        <w:t>sinh viên</w:t>
      </w:r>
    </w:p>
    <w:p w:rsidRPr="004A60F2" w:rsidR="009F0F85" w:rsidP="008A60DC" w:rsidRDefault="009F0F85" w14:paraId="6856A6CB" w14:textId="530C9787">
      <w:pPr>
        <w:pStyle w:val="ListParagraph"/>
        <w:numPr>
          <w:ilvl w:val="0"/>
          <w:numId w:val="34"/>
        </w:numPr>
      </w:pPr>
      <w:r w:rsidRPr="004A60F2">
        <w:t>Ngày 2020</w:t>
      </w:r>
      <w:r w:rsidRPr="004A60F2" w:rsidR="005D09D2">
        <w:t xml:space="preserve">/01/01 được coi là ngày </w:t>
      </w:r>
      <w:r w:rsidRPr="004A60F2" w:rsidR="004A60F2">
        <w:t>G, ng</w:t>
      </w:r>
      <w:r w:rsidR="004A60F2">
        <w:t xml:space="preserve">ày nộp bài, ngày kiểm tra để áp dụng cho mọi </w:t>
      </w:r>
      <w:r w:rsidR="001E2510">
        <w:t>thông tin bên dưới</w:t>
      </w:r>
    </w:p>
    <w:p w:rsidRPr="004A60F2" w:rsidR="00C64416" w:rsidP="00C64416" w:rsidRDefault="00C64416" w14:paraId="56D04E45" w14:textId="77777777">
      <w:pPr>
        <w:ind w:left="360"/>
      </w:pPr>
    </w:p>
    <w:p w:rsidR="00C64416" w:rsidP="00C64416" w:rsidRDefault="00AC5ED2" w14:paraId="7D494D8D" w14:textId="6125B57F">
      <w:r>
        <w:rPr>
          <w:rStyle w:val="Strong"/>
        </w:rPr>
        <w:t>VỀ QUẢN LÝ MÃ NGUỒN</w:t>
      </w:r>
    </w:p>
    <w:p w:rsidR="00253719" w:rsidP="00C64416" w:rsidRDefault="00253719" w14:paraId="5326159C" w14:textId="2B9577B3">
      <w:r>
        <w:t>Quản lý mã nguồn, tài liệu đều dựa trên Git.</w:t>
      </w:r>
    </w:p>
    <w:p w:rsidR="00253719" w:rsidP="00C64416" w:rsidRDefault="00253719" w14:paraId="4990C3B2" w14:textId="6DA0F6B9">
      <w:pPr>
        <w:pStyle w:val="ListParagraph"/>
        <w:numPr>
          <w:ilvl w:val="0"/>
          <w:numId w:val="35"/>
        </w:numPr>
      </w:pPr>
      <w:r>
        <w:t xml:space="preserve"> </w:t>
      </w:r>
      <w:r w:rsidRPr="00253719">
        <w:t>Mỗi SV đều phải có t</w:t>
      </w:r>
      <w:r>
        <w:t>ài khoản GitHub cá nhân.</w:t>
      </w:r>
    </w:p>
    <w:p w:rsidR="00253719" w:rsidP="00C64416" w:rsidRDefault="00253719" w14:paraId="4CF788C9" w14:textId="4AEFEFF3">
      <w:pPr>
        <w:pStyle w:val="ListParagraph"/>
        <w:numPr>
          <w:ilvl w:val="0"/>
          <w:numId w:val="35"/>
        </w:numPr>
      </w:pPr>
      <w:r>
        <w:t>Tạo một Repository chung cho cả nhóm</w:t>
      </w:r>
      <w:r w:rsidR="00F55141">
        <w:t xml:space="preserve"> chứa toàn bộ chương trình</w:t>
      </w:r>
    </w:p>
    <w:p w:rsidR="00A84D40" w:rsidP="00C64416" w:rsidRDefault="00B65C9D" w14:paraId="34E32D39" w14:textId="77777777">
      <w:pPr>
        <w:pStyle w:val="ListParagraph"/>
        <w:numPr>
          <w:ilvl w:val="0"/>
          <w:numId w:val="35"/>
        </w:numPr>
      </w:pPr>
      <w:r w:rsidRPr="0096683F">
        <w:t>Repo</w:t>
      </w:r>
      <w:r w:rsidRPr="0096683F" w:rsidR="00A7166E">
        <w:t xml:space="preserve">sitory được tổ chức </w:t>
      </w:r>
      <w:r w:rsidRPr="0096683F" w:rsidR="0096683F">
        <w:t>với 4 th</w:t>
      </w:r>
      <w:r w:rsidR="0096683F">
        <w:t>ư mục:</w:t>
      </w:r>
      <w:r w:rsidRPr="00A84D40" w:rsidR="00A84D40">
        <w:rPr>
          <w:noProof/>
        </w:rPr>
        <w:t xml:space="preserve"> </w:t>
      </w:r>
    </w:p>
    <w:p w:rsidR="00253719" w:rsidP="00A84D40" w:rsidRDefault="00CA32C8" w14:paraId="15195018" w14:textId="7AE31270">
      <w:pPr>
        <w:pStyle w:val="ListParagraph"/>
        <w:ind w:left="1440"/>
      </w:pPr>
      <w:r>
        <w:rPr>
          <w:noProof/>
          <w:lang w:eastAsia="en-US" w:bidi="ar-SA"/>
        </w:rPr>
        <w:drawing>
          <wp:inline distT="0" distB="0" distL="0" distR="0" wp14:anchorId="74474866" wp14:editId="04EB3166">
            <wp:extent cx="2880625" cy="908935"/>
            <wp:effectExtent l="0" t="0" r="0" b="5715"/>
            <wp:docPr id="6363785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rsidR="0096683F" w:rsidP="00C64416" w:rsidRDefault="009E1B22" w14:paraId="6785BB57" w14:textId="227B4009">
      <w:pPr>
        <w:pStyle w:val="ListParagraph"/>
        <w:numPr>
          <w:ilvl w:val="2"/>
          <w:numId w:val="35"/>
        </w:numPr>
        <w:ind w:left="1620"/>
      </w:pPr>
      <w:r w:rsidRPr="009E1B22">
        <w:rPr>
          <w:b/>
          <w:bCs/>
        </w:rPr>
        <w:t>d</w:t>
      </w:r>
      <w:r w:rsidRPr="009E1B22" w:rsidR="00A84D40">
        <w:rPr>
          <w:b/>
          <w:bCs/>
        </w:rPr>
        <w:t>ocs:</w:t>
      </w:r>
      <w:r w:rsidRPr="00A84D40" w:rsid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Pr="00FD4755" w:rsidR="00FD4755">
        <w:rPr>
          <w:color w:val="FF0000"/>
        </w:rPr>
        <w:t>Trong học phần này, SV phải để chính</w:t>
      </w:r>
      <w:r w:rsidRPr="00FD4755">
        <w:rPr>
          <w:color w:val="FF0000"/>
        </w:rPr>
        <w:t xml:space="preserve"> bản</w:t>
      </w:r>
      <w:r w:rsidRPr="00FD4755" w:rsidR="00E24534">
        <w:rPr>
          <w:color w:val="FF0000"/>
        </w:rPr>
        <w:t xml:space="preserve"> báo cáo này</w:t>
      </w:r>
      <w:r w:rsidRPr="00FD4755" w:rsidR="00FD4755">
        <w:rPr>
          <w:color w:val="FF0000"/>
        </w:rPr>
        <w:t xml:space="preserve"> vào đây, và cùng nhau kết hợp soạn thảo chung với file này</w:t>
      </w:r>
      <w:r w:rsidR="00E24534">
        <w:t xml:space="preserve">. </w:t>
      </w:r>
    </w:p>
    <w:p w:rsidRPr="000342ED" w:rsidR="00BA11C8" w:rsidP="00C64416" w:rsidRDefault="00BA11C8" w14:paraId="1E80A659" w14:textId="0190FB12">
      <w:pPr>
        <w:pStyle w:val="ListParagraph"/>
        <w:numPr>
          <w:ilvl w:val="2"/>
          <w:numId w:val="35"/>
        </w:numPr>
        <w:ind w:left="1620"/>
        <w:rPr>
          <w:color w:val="FF0000"/>
        </w:rPr>
      </w:pPr>
      <w:r w:rsidRPr="001307F8">
        <w:rPr>
          <w:b/>
          <w:bCs/>
        </w:rPr>
        <w:t>references </w:t>
      </w:r>
      <w:r w:rsidRPr="001307F8">
        <w:t>: thư</w:t>
      </w:r>
      <w:r w:rsidRPr="001307F8" w:rsid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Pr="00B17B99" w:rsidR="00B17B99">
        <w:rPr>
          <w:b/>
          <w:bCs/>
        </w:rPr>
        <w:t>sources</w:t>
      </w:r>
      <w:r w:rsidR="00875549">
        <w:rPr>
          <w:b/>
          <w:bCs/>
        </w:rPr>
        <w:t>.</w:t>
      </w:r>
      <w:r w:rsidRPr="00875549" w:rsidR="00875549">
        <w:t xml:space="preserve"> </w:t>
      </w:r>
      <w:r w:rsidRPr="000342ED" w:rsidR="00875549">
        <w:rPr>
          <w:color w:val="FF0000"/>
        </w:rPr>
        <w:t>SV chỉ cần copy tượng trưng một vài file text vào đây là được</w:t>
      </w:r>
    </w:p>
    <w:p w:rsidR="00875549" w:rsidP="00C64416" w:rsidRDefault="00875549" w14:paraId="446D1F5A" w14:textId="1DED94CB">
      <w:pPr>
        <w:pStyle w:val="ListParagraph"/>
        <w:numPr>
          <w:ilvl w:val="2"/>
          <w:numId w:val="35"/>
        </w:numPr>
        <w:ind w:left="1620"/>
      </w:pPr>
      <w:r w:rsidRPr="0043374D">
        <w:rPr>
          <w:b/>
          <w:bCs/>
        </w:rPr>
        <w:t>releases</w:t>
      </w:r>
      <w:r w:rsidRPr="0043374D">
        <w:t>:</w:t>
      </w:r>
      <w:r w:rsidRPr="0043374D" w:rsidR="00CA32C8">
        <w:t xml:space="preserve"> </w:t>
      </w:r>
      <w:r w:rsidRPr="0043374D" w:rsidR="0043374D">
        <w:t>mỗi khi gửi c</w:t>
      </w:r>
      <w:r w:rsidR="0043374D">
        <w:t xml:space="preserve">ho khách hàng (giáo viên), </w:t>
      </w:r>
      <w:r w:rsidR="00D21A43">
        <w:t xml:space="preserve">SV sẽ tạo ra một thư mục con có </w:t>
      </w:r>
      <w:r w:rsidR="007A2CA7">
        <w:t xml:space="preserve">dạng </w:t>
      </w:r>
      <w:r w:rsidRPr="007A2CA7" w:rsidR="007A2CA7">
        <w:rPr>
          <w:b/>
          <w:bCs/>
          <w:i/>
          <w:iCs/>
        </w:rPr>
        <w:t>yyyymmdd</w:t>
      </w:r>
      <w:r w:rsidR="00F461C3">
        <w:rPr>
          <w:b/>
          <w:bCs/>
          <w:i/>
          <w:iCs/>
        </w:rPr>
        <w:t xml:space="preserve"> </w:t>
      </w:r>
      <w:r w:rsidRPr="00F461C3" w:rsidR="00F461C3">
        <w:rPr>
          <w:i/>
          <w:iCs/>
        </w:rPr>
        <w:t>là</w:t>
      </w:r>
      <w:r w:rsidR="00F461C3">
        <w:t xml:space="preserve"> ngày bàn giao</w:t>
      </w:r>
      <w:r w:rsidR="007A2CA7">
        <w:t>, và copy toàn bộ các tài liệu vào đó</w:t>
      </w:r>
      <w:r w:rsidR="008346FB">
        <w:t>.</w:t>
      </w:r>
      <w:r w:rsidR="007F1B3F">
        <w:t xml:space="preserve"> </w:t>
      </w:r>
      <w:r w:rsidRPr="000342ED" w:rsidR="007F1B3F">
        <w:rPr>
          <w:color w:val="FF0000"/>
        </w:rPr>
        <w:t>Trong học phần này</w:t>
      </w:r>
      <w:r w:rsidRPr="000342ED" w:rsidR="002963B3">
        <w:rPr>
          <w:color w:val="FF0000"/>
        </w:rPr>
        <w:t>, SV</w:t>
      </w:r>
      <w:r w:rsidRPr="000342ED" w:rsidR="0062484B">
        <w:rPr>
          <w:color w:val="FF0000"/>
        </w:rPr>
        <w:t xml:space="preserve"> tạo tượng trưng</w:t>
      </w:r>
      <w:r w:rsidRPr="000342ED" w:rsidR="002417E3">
        <w:rPr>
          <w:color w:val="FF0000"/>
        </w:rPr>
        <w:t xml:space="preserve"> một số</w:t>
      </w:r>
      <w:r w:rsidRPr="000342ED" w:rsidR="0062484B">
        <w:rPr>
          <w:color w:val="FF0000"/>
        </w:rPr>
        <w:t xml:space="preserve"> </w:t>
      </w:r>
      <w:r w:rsidRPr="000342ED" w:rsidR="00C356CB">
        <w:rPr>
          <w:color w:val="FF0000"/>
        </w:rPr>
        <w:t>ngày</w:t>
      </w:r>
      <w:r w:rsidRPr="000342ED" w:rsidR="00C26A31">
        <w:rPr>
          <w:color w:val="FF0000"/>
        </w:rPr>
        <w:t xml:space="preserve">, trong đó có </w:t>
      </w:r>
      <w:r w:rsidRPr="000342ED" w:rsidR="00AA2B9A">
        <w:rPr>
          <w:color w:val="FF0000"/>
        </w:rPr>
        <w:t xml:space="preserve">qui định lấy </w:t>
      </w:r>
      <w:r w:rsidRPr="001E2510" w:rsidR="00AA2B9A">
        <w:rPr>
          <w:b/>
          <w:bCs/>
          <w:color w:val="FF0000"/>
        </w:rPr>
        <w:t xml:space="preserve">ngày </w:t>
      </w:r>
      <w:r w:rsidRPr="001E2510" w:rsidR="001E2510">
        <w:rPr>
          <w:b/>
          <w:bCs/>
          <w:color w:val="FF0000"/>
        </w:rPr>
        <w:t>G</w:t>
      </w:r>
      <w:r w:rsidR="001E2510">
        <w:rPr>
          <w:color w:val="FF0000"/>
        </w:rPr>
        <w:t xml:space="preserve"> </w:t>
      </w:r>
      <w:r w:rsidRPr="000342ED" w:rsidR="00AA2B9A">
        <w:rPr>
          <w:color w:val="FF0000"/>
        </w:rPr>
        <w:t>để làm</w:t>
      </w:r>
      <w:r w:rsidRPr="000342ED" w:rsidR="000E3E6E">
        <w:rPr>
          <w:color w:val="FF0000"/>
        </w:rPr>
        <w:t xml:space="preserve"> ngày nộp </w:t>
      </w:r>
      <w:r w:rsidRPr="000342ED" w:rsidR="000342ED">
        <w:rPr>
          <w:color w:val="FF0000"/>
        </w:rPr>
        <w:t>BTL chính thức</w:t>
      </w:r>
      <w:r w:rsidR="00260D26">
        <w:rPr>
          <w:color w:val="FF0000"/>
        </w:rPr>
        <w:t xml:space="preserve"> (Tạo 3 folder, trog đó có 1 folder là 20200101 và copy file doc vào đó. Thầy chấm trong này chứ không chấm trong folder doc).</w:t>
      </w:r>
    </w:p>
    <w:p w:rsidRPr="0043374D" w:rsidR="007A2CA7" w:rsidP="00C64416" w:rsidRDefault="007A2CA7" w14:paraId="7ED236C0" w14:textId="3ED6F85E">
      <w:pPr>
        <w:pStyle w:val="ListParagraph"/>
        <w:ind w:left="1620"/>
      </w:pPr>
      <w:r>
        <w:rPr>
          <w:noProof/>
          <w:lang w:eastAsia="en-US" w:bidi="ar-SA"/>
        </w:rPr>
        <w:drawing>
          <wp:inline distT="0" distB="0" distL="0" distR="0" wp14:anchorId="5803104E" wp14:editId="01A078B7">
            <wp:extent cx="761120" cy="490816"/>
            <wp:effectExtent l="0" t="0" r="1270" b="5080"/>
            <wp:docPr id="1702492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rsidR="00A7166E" w:rsidP="00C64416" w:rsidRDefault="009245BF" w14:paraId="555D2466" w14:textId="41A96911">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Pr="00F41A82" w:rsidR="00F41A82">
        <w:rPr>
          <w:color w:val="FF0000"/>
          <w:lang w:val="fr-FR"/>
        </w:rPr>
        <w:t xml:space="preserve">Trong học phần này, </w:t>
      </w:r>
      <w:r w:rsidRPr="00F41A82" w:rsidR="00C30C8F">
        <w:rPr>
          <w:color w:val="FF0000"/>
          <w:lang w:val="fr-FR"/>
        </w:rPr>
        <w:t>SV c</w:t>
      </w:r>
      <w:r w:rsidRPr="00F41A82">
        <w:rPr>
          <w:color w:val="FF0000"/>
          <w:lang w:val="fr-FR"/>
        </w:rPr>
        <w:t>hỉ cần</w:t>
      </w:r>
      <w:r w:rsidRPr="00F41A82" w:rsidR="00EA3398">
        <w:rPr>
          <w:color w:val="FF0000"/>
          <w:lang w:val="fr-FR"/>
        </w:rPr>
        <w:t xml:space="preserve"> copy tượng trưng một vài file </w:t>
      </w:r>
      <w:r w:rsidRPr="00F41A82" w:rsidR="00C30C8F">
        <w:rPr>
          <w:color w:val="FF0000"/>
          <w:lang w:val="fr-FR"/>
        </w:rPr>
        <w:t>vào đây là được.</w:t>
      </w:r>
    </w:p>
    <w:p w:rsidR="002963B3" w:rsidP="00C64416" w:rsidRDefault="00551589" w14:paraId="47BF37E1" w14:textId="0F758EF1">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Pr="00E70D25" w:rsidR="004F37AE">
        <w:rPr>
          <w:color w:val="FF0000"/>
          <w:lang w:val="fr-FR"/>
        </w:rPr>
        <w:t xml:space="preserve">Trong học phần này, </w:t>
      </w:r>
      <w:r w:rsidRPr="00E70D25" w:rsidR="00A4571D">
        <w:rPr>
          <w:color w:val="FF0000"/>
          <w:lang w:val="fr-FR"/>
        </w:rPr>
        <w:t xml:space="preserve">mỗi </w:t>
      </w:r>
      <w:r w:rsidRPr="00E70D25" w:rsidR="004F37AE">
        <w:rPr>
          <w:color w:val="FF0000"/>
          <w:lang w:val="fr-FR"/>
        </w:rPr>
        <w:t xml:space="preserve">SV cần đạt được </w:t>
      </w:r>
      <w:r w:rsidRPr="00E70D25" w:rsidR="00A4571D">
        <w:rPr>
          <w:color w:val="FF0000"/>
          <w:lang w:val="fr-FR"/>
        </w:rPr>
        <w:t>&gt;=</w:t>
      </w:r>
      <w:r w:rsidRPr="00E70D25" w:rsidR="004F37AE">
        <w:rPr>
          <w:color w:val="FF0000"/>
          <w:lang w:val="fr-FR"/>
        </w:rPr>
        <w:t>10 commit</w:t>
      </w:r>
      <w:r w:rsidRPr="00E70D25" w:rsidR="00A4571D">
        <w:rPr>
          <w:color w:val="FF0000"/>
          <w:lang w:val="fr-FR"/>
        </w:rPr>
        <w:t xml:space="preserve"> </w:t>
      </w:r>
      <w:r w:rsidRPr="00E70D25" w:rsidR="00E70D25">
        <w:rPr>
          <w:color w:val="FF0000"/>
          <w:lang w:val="fr-FR"/>
        </w:rPr>
        <w:t>cho file báo cáo này.</w:t>
      </w:r>
    </w:p>
    <w:p w:rsidR="00C71AF5" w:rsidP="00C71AF5" w:rsidRDefault="00C71AF5" w14:paraId="6D6F205A" w14:textId="77777777">
      <w:pPr>
        <w:rPr>
          <w:rStyle w:val="Strong"/>
        </w:rPr>
      </w:pPr>
    </w:p>
    <w:p w:rsidR="003473EC" w:rsidRDefault="003473EC" w14:paraId="431F6B75" w14:textId="77777777">
      <w:pPr>
        <w:widowControl/>
        <w:suppressAutoHyphens w:val="0"/>
        <w:spacing w:after="0" w:line="240" w:lineRule="auto"/>
        <w:jc w:val="left"/>
        <w:rPr>
          <w:rStyle w:val="Strong"/>
        </w:rPr>
      </w:pPr>
      <w:r>
        <w:rPr>
          <w:rStyle w:val="Strong"/>
        </w:rPr>
        <w:br w:type="page"/>
      </w:r>
    </w:p>
    <w:p w:rsidRPr="00AC5ED2" w:rsidR="00C71AF5" w:rsidP="00C71AF5" w:rsidRDefault="00AC5ED2" w14:paraId="4E1F0728" w14:textId="648AFD2C">
      <w:pPr>
        <w:rPr>
          <w:rStyle w:val="Strong"/>
        </w:rPr>
      </w:pPr>
      <w:r w:rsidRPr="00AC5ED2">
        <w:rPr>
          <w:rStyle w:val="Strong"/>
        </w:rPr>
        <w:lastRenderedPageBreak/>
        <w:t>VỀ QUẢN LÝ CÔNG VIỆ</w:t>
      </w:r>
      <w:r>
        <w:rPr>
          <w:rStyle w:val="Strong"/>
        </w:rPr>
        <w:t>C</w:t>
      </w:r>
    </w:p>
    <w:p w:rsidR="00C71AF5" w:rsidP="00C71AF5" w:rsidRDefault="00577108" w14:paraId="5A171621" w14:textId="7AC82C9B">
      <w:r w:rsidRPr="00577108">
        <w:t>Sử dụng công cụ MS Planner với tài</w:t>
      </w:r>
      <w:r>
        <w:t xml:space="preserve"> khoản email trường của SV</w:t>
      </w:r>
      <w:r w:rsidR="002B5322">
        <w:t xml:space="preserve">. </w:t>
      </w:r>
      <w:r w:rsidR="00507006">
        <w:t xml:space="preserve">  </w:t>
      </w:r>
      <w:hyperlink w:history="1" r:id="rId10">
        <w:r w:rsidR="00507006">
          <w:rPr>
            <w:rStyle w:val="Hyperlink"/>
          </w:rPr>
          <w:t>https://tasks.office.com/</w:t>
        </w:r>
      </w:hyperlink>
    </w:p>
    <w:p w:rsidR="00715834" w:rsidP="00C71AF5" w:rsidRDefault="00715834" w14:paraId="6C6429EC" w14:textId="49725C93">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rsidRPr="00715834" w:rsidR="00715834" w:rsidP="00C71AF5" w:rsidRDefault="00715834" w14:paraId="2E0CB7EB" w14:textId="77777777">
      <w:pPr>
        <w:rPr>
          <w:i/>
          <w:iCs/>
        </w:rPr>
      </w:pPr>
    </w:p>
    <w:p w:rsidR="00C71AF5" w:rsidP="00C71AF5" w:rsidRDefault="00C71AF5" w14:paraId="42B8DA76" w14:textId="0E557E86">
      <w:pPr>
        <w:pStyle w:val="ListParagraph"/>
        <w:numPr>
          <w:ilvl w:val="0"/>
          <w:numId w:val="36"/>
        </w:numPr>
      </w:pPr>
      <w:r w:rsidRPr="00577108">
        <w:t xml:space="preserve"> </w:t>
      </w:r>
      <w:r w:rsidRPr="002B5322">
        <w:t xml:space="preserve">Mỗi SV đều phải có tài khoản </w:t>
      </w:r>
      <w:r w:rsidRPr="00577108" w:rsidR="002B5322">
        <w:t xml:space="preserve">MS Planner </w:t>
      </w:r>
      <w:r w:rsidRPr="002B5322">
        <w:t>cá nhân.</w:t>
      </w:r>
    </w:p>
    <w:p w:rsidR="005558A8" w:rsidP="005558A8" w:rsidRDefault="005558A8" w14:paraId="07E327DB" w14:textId="1AEEDDCF">
      <w:pPr>
        <w:pStyle w:val="ListParagraph"/>
        <w:numPr>
          <w:ilvl w:val="0"/>
          <w:numId w:val="36"/>
        </w:numPr>
      </w:pPr>
      <w:r>
        <w:t xml:space="preserve">Tạo một Project chung cho cả nhóm </w:t>
      </w:r>
    </w:p>
    <w:p w:rsidR="00455F19" w:rsidP="005558A8" w:rsidRDefault="00455F19" w14:paraId="58BFFF20" w14:textId="5EFABA9B">
      <w:pPr>
        <w:pStyle w:val="ListParagraph"/>
        <w:numPr>
          <w:ilvl w:val="0"/>
          <w:numId w:val="36"/>
        </w:numPr>
      </w:pPr>
      <w:r>
        <w:t xml:space="preserve">Add tài khoản giáo viên </w:t>
      </w:r>
      <w:hyperlink w:history="1" r:id="rId11">
        <w:r w:rsidRPr="001D086A">
          <w:rPr>
            <w:rStyle w:val="Hyperlink"/>
          </w:rPr>
          <w:t>tien.nguyenduc@hust.edu.vn</w:t>
        </w:r>
      </w:hyperlink>
      <w:r>
        <w:t xml:space="preserve"> như là m</w:t>
      </w:r>
      <w:r w:rsidR="00A31DC4">
        <w:t>ột thành viên của dự án</w:t>
      </w:r>
    </w:p>
    <w:p w:rsidRPr="00F72B6D" w:rsidR="00C93D1F" w:rsidP="005558A8" w:rsidRDefault="00C93D1F" w14:paraId="25C46F3B" w14:textId="57749F49">
      <w:pPr>
        <w:pStyle w:val="ListParagraph"/>
        <w:numPr>
          <w:ilvl w:val="0"/>
          <w:numId w:val="36"/>
        </w:numPr>
      </w:pPr>
      <w:r w:rsidRPr="00F72B6D">
        <w:t>Cấu trúc Project với 3 cột cơ bản</w:t>
      </w:r>
      <w:r w:rsidRPr="00F72B6D" w:rsidR="00F72B6D">
        <w:t xml:space="preserve"> (T</w:t>
      </w:r>
      <w:r w:rsidR="00F72B6D">
        <w:t>ùy ý thêm các cột khác)</w:t>
      </w:r>
    </w:p>
    <w:p w:rsidR="00AC7F66" w:rsidP="00F31DE3" w:rsidRDefault="00C93D1F" w14:paraId="00E38671" w14:textId="75C9B3AC">
      <w:pPr>
        <w:pStyle w:val="ListParagraph"/>
        <w:ind w:left="720"/>
        <w:jc w:val="center"/>
      </w:pPr>
      <w:r>
        <w:rPr>
          <w:noProof/>
          <w:lang w:eastAsia="en-US" w:bidi="ar-SA"/>
        </w:rPr>
        <w:drawing>
          <wp:inline distT="0" distB="0" distL="0" distR="0" wp14:anchorId="0202A120" wp14:editId="67C2E4CB">
            <wp:extent cx="2790908" cy="1711100"/>
            <wp:effectExtent l="0" t="0" r="0" b="0"/>
            <wp:docPr id="1654480242"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rsidR="002B3B67" w:rsidP="002B3B67" w:rsidRDefault="009030C7" w14:paraId="2A5F4091" w14:textId="2DAA55E5">
      <w:pPr>
        <w:pStyle w:val="ListParagraph"/>
        <w:numPr>
          <w:ilvl w:val="0"/>
          <w:numId w:val="36"/>
        </w:numPr>
      </w:pPr>
      <w:r>
        <w:t>Ở mỗi cột,</w:t>
      </w:r>
      <w:r w:rsidRPr="004427C7" w:rsid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rsidRPr="004427C7" w:rsidR="00000D34" w:rsidP="002B3B67" w:rsidRDefault="00000D34" w14:paraId="33C3139D" w14:textId="6F34D364">
      <w:pPr>
        <w:pStyle w:val="ListParagraph"/>
        <w:numPr>
          <w:ilvl w:val="0"/>
          <w:numId w:val="36"/>
        </w:numPr>
      </w:pPr>
      <w:r>
        <w:t xml:space="preserve">Gán due date (ngày kết thúc) của tất cả các job là </w:t>
      </w:r>
      <w:r w:rsidRPr="001E2510">
        <w:rPr>
          <w:b/>
          <w:bCs/>
        </w:rPr>
        <w:t>ngày</w:t>
      </w:r>
      <w:r w:rsidRPr="001E2510" w:rsidR="001E2510">
        <w:rPr>
          <w:b/>
          <w:bCs/>
        </w:rPr>
        <w:t xml:space="preserve"> G</w:t>
      </w:r>
    </w:p>
    <w:p w:rsidRPr="004427C7" w:rsidR="002B3B67" w:rsidP="00F31DE3" w:rsidRDefault="002B3B67" w14:paraId="55FEBE66" w14:textId="77777777">
      <w:pPr>
        <w:pStyle w:val="ListParagraph"/>
        <w:ind w:left="720"/>
        <w:jc w:val="center"/>
      </w:pPr>
    </w:p>
    <w:p w:rsidR="003E6FB7" w:rsidP="003E6FB7" w:rsidRDefault="003E6FB7" w14:paraId="1B0FBDB2" w14:textId="423755E8">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rsidR="00AC7F66" w:rsidP="009A44DB" w:rsidRDefault="009A44DB" w14:paraId="0AAD18C4" w14:textId="0EC78BD5">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142BAD98">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rsidTr="22D08BA7" w14:paraId="6AA2C96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3E6FB7" w14:paraId="0A8B74DA" w14:textId="5FA560A1">
            <w:r>
              <w:t>No</w:t>
            </w:r>
          </w:p>
        </w:tc>
        <w:tc>
          <w:tcPr>
            <w:tcW w:w="3612" w:type="dxa"/>
          </w:tcPr>
          <w:p w:rsidR="003E6FB7" w:rsidP="003E6FB7" w:rsidRDefault="003E6FB7" w14:paraId="230E9375" w14:textId="77797A26">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rsidR="003E6FB7" w:rsidP="003E6FB7" w:rsidRDefault="00D84E41" w14:paraId="013BB531" w14:textId="6D2369B6">
            <w:pPr>
              <w:cnfStyle w:val="100000000000" w:firstRow="1" w:lastRow="0" w:firstColumn="0" w:lastColumn="0" w:oddVBand="0" w:evenVBand="0" w:oddHBand="0" w:evenHBand="0" w:firstRowFirstColumn="0" w:firstRowLastColumn="0" w:lastRowFirstColumn="0" w:lastRowLastColumn="0"/>
            </w:pPr>
            <w:r>
              <w:t>Mô tả</w:t>
            </w:r>
          </w:p>
        </w:tc>
      </w:tr>
      <w:tr w:rsidR="002F3D39" w:rsidTr="22D08BA7" w14:paraId="70030D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2F3D39" w:rsidP="003E6FB7" w:rsidRDefault="009936EE" w14:paraId="51DB957F" w14:textId="423C3296">
            <w:r>
              <w:t>QUẢN LÝ MÃ NGUỒN</w:t>
            </w:r>
          </w:p>
        </w:tc>
      </w:tr>
      <w:tr w:rsidR="003E6FB7" w:rsidTr="22D08BA7" w14:paraId="5CF726AC" w14:textId="77777777">
        <w:tc>
          <w:tcPr>
            <w:cnfStyle w:val="001000000000" w:firstRow="0" w:lastRow="0" w:firstColumn="1" w:lastColumn="0" w:oddVBand="0" w:evenVBand="0" w:oddHBand="0" w:evenHBand="0" w:firstRowFirstColumn="0" w:firstRowLastColumn="0" w:lastRowFirstColumn="0" w:lastRowLastColumn="0"/>
            <w:tcW w:w="494" w:type="dxa"/>
          </w:tcPr>
          <w:p w:rsidR="003E6FB7" w:rsidP="003E6FB7" w:rsidRDefault="009936EE" w14:paraId="4039AF9C" w14:textId="1A6D8980">
            <w:r>
              <w:t>1</w:t>
            </w:r>
          </w:p>
        </w:tc>
        <w:tc>
          <w:tcPr>
            <w:tcW w:w="3612" w:type="dxa"/>
          </w:tcPr>
          <w:p w:rsidR="009936EE" w:rsidP="003E6FB7" w:rsidRDefault="007F7F25" w14:paraId="0012D934" w14:textId="61A72F1B">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rsidR="003E6FB7" w:rsidP="003E6FB7" w:rsidRDefault="003E6FB7" w14:paraId="6E235816" w14:textId="77777777">
            <w:pPr>
              <w:cnfStyle w:val="000000000000" w:firstRow="0" w:lastRow="0" w:firstColumn="0" w:lastColumn="0" w:oddVBand="0" w:evenVBand="0" w:oddHBand="0" w:evenHBand="0" w:firstRowFirstColumn="0" w:firstRowLastColumn="0" w:lastRowFirstColumn="0" w:lastRowLastColumn="0"/>
            </w:pPr>
          </w:p>
        </w:tc>
      </w:tr>
      <w:tr w:rsidR="007F7F25" w:rsidTr="22D08BA7" w14:paraId="79E4F73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7F7F25" w14:paraId="10938481" w14:textId="6C7CC99F">
            <w:r>
              <w:t>2</w:t>
            </w:r>
          </w:p>
        </w:tc>
        <w:tc>
          <w:tcPr>
            <w:tcW w:w="3612" w:type="dxa"/>
          </w:tcPr>
          <w:p w:rsidR="007F7F25" w:rsidP="007F7F25" w:rsidRDefault="007F7F25" w14:paraId="1A12F7F5" w14:textId="77777777">
            <w:pPr>
              <w:cnfStyle w:val="000000100000" w:firstRow="0" w:lastRow="0" w:firstColumn="0" w:lastColumn="0" w:oddVBand="0" w:evenVBand="0" w:oddHBand="1" w:evenHBand="0" w:firstRowFirstColumn="0" w:firstRowLastColumn="0" w:lastRowFirstColumn="0" w:lastRowLastColumn="0"/>
            </w:pPr>
            <w:r>
              <w:t>Số commit</w:t>
            </w:r>
          </w:p>
          <w:p w:rsidR="007F7F25" w:rsidP="007F7F25" w:rsidRDefault="007F7F25" w14:paraId="64BF36F0" w14:textId="77777777">
            <w:pPr>
              <w:cnfStyle w:val="000000100000" w:firstRow="0" w:lastRow="0" w:firstColumn="0" w:lastColumn="0" w:oddVBand="0" w:evenVBand="0" w:oddHBand="1" w:evenHBand="0" w:firstRowFirstColumn="0" w:firstRowLastColumn="0" w:lastRowFirstColumn="0" w:lastRowLastColumn="0"/>
            </w:pPr>
            <w:r>
              <w:t>1</w:t>
            </w:r>
          </w:p>
          <w:p w:rsidR="007F7F25" w:rsidP="007F7F25" w:rsidRDefault="007F7F25" w14:paraId="16AB733A" w14:textId="77777777">
            <w:pPr>
              <w:cnfStyle w:val="000000100000" w:firstRow="0" w:lastRow="0" w:firstColumn="0" w:lastColumn="0" w:oddVBand="0" w:evenVBand="0" w:oddHBand="1" w:evenHBand="0" w:firstRowFirstColumn="0" w:firstRowLastColumn="0" w:lastRowFirstColumn="0" w:lastRowLastColumn="0"/>
            </w:pPr>
            <w:r>
              <w:t>2</w:t>
            </w:r>
          </w:p>
          <w:p w:rsidR="007F7F25" w:rsidP="007F7F25" w:rsidRDefault="007F7F25" w14:paraId="4A7029F9" w14:textId="77777777">
            <w:pPr>
              <w:cnfStyle w:val="000000100000" w:firstRow="0" w:lastRow="0" w:firstColumn="0" w:lastColumn="0" w:oddVBand="0" w:evenVBand="0" w:oddHBand="1" w:evenHBand="0" w:firstRowFirstColumn="0" w:firstRowLastColumn="0" w:lastRowFirstColumn="0" w:lastRowLastColumn="0"/>
            </w:pPr>
            <w:r>
              <w:t>3</w:t>
            </w:r>
          </w:p>
          <w:p w:rsidR="007F7F25" w:rsidP="007F7F25" w:rsidRDefault="007F7F25" w14:paraId="064F118C" w14:textId="4C070E3F">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F7F25" w:rsidP="007F7F25" w:rsidRDefault="007F7F25" w14:paraId="2260E2AE" w14:textId="77777777">
            <w:pPr>
              <w:cnfStyle w:val="000000100000" w:firstRow="0" w:lastRow="0" w:firstColumn="0" w:lastColumn="0" w:oddVBand="0" w:evenVBand="0" w:oddHBand="1" w:evenHBand="0" w:firstRowFirstColumn="0" w:firstRowLastColumn="0" w:lastRowFirstColumn="0" w:lastRowLastColumn="0"/>
            </w:pPr>
          </w:p>
        </w:tc>
      </w:tr>
      <w:tr w:rsidR="007F7F25" w:rsidTr="22D08BA7" w14:paraId="61FA3258" w14:textId="77777777">
        <w:tc>
          <w:tcPr>
            <w:cnfStyle w:val="001000000000" w:firstRow="0" w:lastRow="0" w:firstColumn="1" w:lastColumn="0" w:oddVBand="0" w:evenVBand="0" w:oddHBand="0" w:evenHBand="0" w:firstRowFirstColumn="0" w:firstRowLastColumn="0" w:lastRowFirstColumn="0" w:lastRowLastColumn="0"/>
            <w:tcW w:w="494" w:type="dxa"/>
          </w:tcPr>
          <w:p w:rsidR="007F7F25" w:rsidP="007F7F25" w:rsidRDefault="00E86757" w14:paraId="5FEDCAAE" w14:textId="631F0572">
            <w:r>
              <w:t>3</w:t>
            </w:r>
          </w:p>
        </w:tc>
        <w:tc>
          <w:tcPr>
            <w:tcW w:w="3612" w:type="dxa"/>
          </w:tcPr>
          <w:p w:rsidR="007F7F25" w:rsidP="007F7F25" w:rsidRDefault="00E86757" w14:paraId="4085683A" w14:textId="29970213">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rsidR="007F7F25" w:rsidP="007F7F25" w:rsidRDefault="007F7F25" w14:paraId="58FC4BF1" w14:textId="77777777">
            <w:pPr>
              <w:cnfStyle w:val="000000000000" w:firstRow="0" w:lastRow="0" w:firstColumn="0" w:lastColumn="0" w:oddVBand="0" w:evenVBand="0" w:oddHBand="0" w:evenHBand="0" w:firstRowFirstColumn="0" w:firstRowLastColumn="0" w:lastRowFirstColumn="0" w:lastRowLastColumn="0"/>
            </w:pPr>
          </w:p>
        </w:tc>
      </w:tr>
      <w:tr w:rsidR="00AC5ED2" w:rsidTr="22D08BA7" w14:paraId="420F846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rsidR="00AC5ED2" w:rsidP="007F7F25" w:rsidRDefault="00AC5ED2" w14:paraId="0CE1809B" w14:textId="46705274">
            <w:r>
              <w:t>QUẢN LÝ CÔNG VIỆC</w:t>
            </w:r>
          </w:p>
        </w:tc>
      </w:tr>
      <w:tr w:rsidR="00AC5ED2" w:rsidTr="22D08BA7" w14:paraId="0B76E03C" w14:textId="77777777">
        <w:tc>
          <w:tcPr>
            <w:cnfStyle w:val="001000000000" w:firstRow="0" w:lastRow="0" w:firstColumn="1" w:lastColumn="0" w:oddVBand="0" w:evenVBand="0" w:oddHBand="0" w:evenHBand="0" w:firstRowFirstColumn="0" w:firstRowLastColumn="0" w:lastRowFirstColumn="0" w:lastRowLastColumn="0"/>
            <w:tcW w:w="494" w:type="dxa"/>
          </w:tcPr>
          <w:p w:rsidR="00AC5ED2" w:rsidP="00AC5ED2" w:rsidRDefault="00AC5ED2" w14:paraId="6857A2A2" w14:textId="07AD331E">
            <w:r>
              <w:t>1</w:t>
            </w:r>
          </w:p>
        </w:tc>
        <w:tc>
          <w:tcPr>
            <w:tcW w:w="3612" w:type="dxa"/>
          </w:tcPr>
          <w:p w:rsidR="00AC5ED2" w:rsidP="00AC5ED2" w:rsidRDefault="00AC5ED2" w14:paraId="05070FAD" w14:textId="32076FBA">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rsidR="00AC5ED2" w:rsidP="00AC5ED2" w:rsidRDefault="00AC5ED2" w14:paraId="7AF105C2" w14:textId="77777777">
            <w:pPr>
              <w:cnfStyle w:val="000000000000" w:firstRow="0" w:lastRow="0" w:firstColumn="0" w:lastColumn="0" w:oddVBand="0" w:evenVBand="0" w:oddHBand="0" w:evenHBand="0" w:firstRowFirstColumn="0" w:firstRowLastColumn="0" w:lastRowFirstColumn="0" w:lastRowLastColumn="0"/>
            </w:pPr>
          </w:p>
        </w:tc>
      </w:tr>
      <w:tr w:rsidR="00751F1C" w:rsidTr="22D08BA7" w14:paraId="4124CEF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751F1C" w:rsidP="00751F1C" w:rsidRDefault="00751F1C" w14:paraId="6A8521E8" w14:textId="3412A482">
            <w:r>
              <w:t>2</w:t>
            </w:r>
          </w:p>
        </w:tc>
        <w:tc>
          <w:tcPr>
            <w:tcW w:w="3612" w:type="dxa"/>
          </w:tcPr>
          <w:p w:rsidR="00751F1C" w:rsidP="00751F1C" w:rsidRDefault="00224DF2" w14:paraId="4A3DDBA7" w14:textId="5B8BC21A">
            <w:pPr>
              <w:cnfStyle w:val="000000100000" w:firstRow="0" w:lastRow="0" w:firstColumn="0" w:lastColumn="0" w:oddVBand="0" w:evenVBand="0" w:oddHBand="1" w:evenHBand="0" w:firstRowFirstColumn="0" w:firstRowLastColumn="0" w:lastRowFirstColumn="0" w:lastRowLastColumn="0"/>
            </w:pPr>
            <w:r>
              <w:t xml:space="preserve">Số Task, Due Date, Assign </w:t>
            </w:r>
          </w:p>
          <w:p w:rsidR="00751F1C" w:rsidP="00751F1C" w:rsidRDefault="00751F1C" w14:paraId="422079FF" w14:textId="77777777">
            <w:pPr>
              <w:cnfStyle w:val="000000100000" w:firstRow="0" w:lastRow="0" w:firstColumn="0" w:lastColumn="0" w:oddVBand="0" w:evenVBand="0" w:oddHBand="1" w:evenHBand="0" w:firstRowFirstColumn="0" w:firstRowLastColumn="0" w:lastRowFirstColumn="0" w:lastRowLastColumn="0"/>
            </w:pPr>
            <w:r>
              <w:t>1</w:t>
            </w:r>
          </w:p>
          <w:p w:rsidR="00751F1C" w:rsidP="00751F1C" w:rsidRDefault="00751F1C" w14:paraId="72F50DCA" w14:textId="77777777">
            <w:pPr>
              <w:cnfStyle w:val="000000100000" w:firstRow="0" w:lastRow="0" w:firstColumn="0" w:lastColumn="0" w:oddVBand="0" w:evenVBand="0" w:oddHBand="1" w:evenHBand="0" w:firstRowFirstColumn="0" w:firstRowLastColumn="0" w:lastRowFirstColumn="0" w:lastRowLastColumn="0"/>
            </w:pPr>
            <w:r>
              <w:t>2</w:t>
            </w:r>
          </w:p>
          <w:p w:rsidR="00751F1C" w:rsidP="00751F1C" w:rsidRDefault="00751F1C" w14:paraId="3E1EFCA3" w14:textId="77777777">
            <w:pPr>
              <w:cnfStyle w:val="000000100000" w:firstRow="0" w:lastRow="0" w:firstColumn="0" w:lastColumn="0" w:oddVBand="0" w:evenVBand="0" w:oddHBand="1" w:evenHBand="0" w:firstRowFirstColumn="0" w:firstRowLastColumn="0" w:lastRowFirstColumn="0" w:lastRowLastColumn="0"/>
            </w:pPr>
            <w:r>
              <w:t>3</w:t>
            </w:r>
          </w:p>
          <w:p w:rsidR="00751F1C" w:rsidP="00751F1C" w:rsidRDefault="00751F1C" w14:paraId="10729F65" w14:textId="45CED59A">
            <w:pPr>
              <w:cnfStyle w:val="000000100000" w:firstRow="0" w:lastRow="0" w:firstColumn="0" w:lastColumn="0" w:oddVBand="0" w:evenVBand="0" w:oddHBand="1" w:evenHBand="0" w:firstRowFirstColumn="0" w:firstRowLastColumn="0" w:lastRowFirstColumn="0" w:lastRowLastColumn="0"/>
            </w:pPr>
            <w:r>
              <w:t>4</w:t>
            </w:r>
          </w:p>
        </w:tc>
        <w:tc>
          <w:tcPr>
            <w:tcW w:w="4253" w:type="dxa"/>
          </w:tcPr>
          <w:p w:rsidR="00751F1C" w:rsidP="00751F1C" w:rsidRDefault="00751F1C" w14:paraId="18599E91"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21AA48F0" w14:textId="77777777">
        <w:tc>
          <w:tcPr>
            <w:cnfStyle w:val="001000000000" w:firstRow="0" w:lastRow="0" w:firstColumn="1" w:lastColumn="0" w:oddVBand="0" w:evenVBand="0" w:oddHBand="0" w:evenHBand="0" w:firstRowFirstColumn="0" w:firstRowLastColumn="0" w:lastRowFirstColumn="0" w:lastRowLastColumn="0"/>
            <w:tcW w:w="8359" w:type="dxa"/>
            <w:gridSpan w:val="3"/>
          </w:tcPr>
          <w:p w:rsidR="00CB64DD" w:rsidP="00751F1C" w:rsidRDefault="00CB64DD" w14:paraId="30D976AB" w14:textId="26746007">
            <w:r>
              <w:t>BÁO CÁO</w:t>
            </w:r>
          </w:p>
        </w:tc>
      </w:tr>
      <w:tr w:rsidR="00CB64DD" w:rsidTr="22D08BA7" w14:paraId="031EDAC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157DF7FF" w14:textId="08C81E2E">
            <w:r>
              <w:t>1</w:t>
            </w:r>
          </w:p>
        </w:tc>
        <w:tc>
          <w:tcPr>
            <w:tcW w:w="3612" w:type="dxa"/>
          </w:tcPr>
          <w:p w:rsidR="00CB64DD" w:rsidP="00751F1C" w:rsidRDefault="0023689A" w14:paraId="1C9FAF4E" w14:textId="3079975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rsidR="00CB64DD" w:rsidP="00751F1C" w:rsidRDefault="00CB64DD" w14:paraId="3515099F"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41CD6CE8"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4B2F7BF2" w14:textId="003A762C">
            <w:r>
              <w:t>2</w:t>
            </w:r>
          </w:p>
        </w:tc>
        <w:tc>
          <w:tcPr>
            <w:tcW w:w="3612" w:type="dxa"/>
          </w:tcPr>
          <w:p w:rsidR="00CB64DD" w:rsidP="00751F1C" w:rsidRDefault="0023689A" w14:paraId="77B2CBC7" w14:textId="7E998C7F">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rsidR="00CB64DD" w:rsidP="00751F1C" w:rsidRDefault="00CB64DD" w14:paraId="21407B78" w14:textId="77777777">
            <w:pPr>
              <w:cnfStyle w:val="000000000000" w:firstRow="0" w:lastRow="0" w:firstColumn="0" w:lastColumn="0" w:oddVBand="0" w:evenVBand="0" w:oddHBand="0" w:evenHBand="0" w:firstRowFirstColumn="0" w:firstRowLastColumn="0" w:lastRowFirstColumn="0" w:lastRowLastColumn="0"/>
            </w:pPr>
          </w:p>
        </w:tc>
      </w:tr>
      <w:tr w:rsidR="00CB64DD" w:rsidTr="22D08BA7" w14:paraId="3C6A947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E916B0C" w14:textId="5DD436F2">
            <w:r>
              <w:t>3</w:t>
            </w:r>
          </w:p>
        </w:tc>
        <w:tc>
          <w:tcPr>
            <w:tcW w:w="3612" w:type="dxa"/>
          </w:tcPr>
          <w:p w:rsidR="00CB64DD" w:rsidP="00751F1C" w:rsidRDefault="00CB64DD" w14:paraId="331B01FA" w14:textId="384AFE8F">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2BC4A50B" w14:textId="731CCE15">
            <w:pPr>
              <w:cnfStyle w:val="000000100000" w:firstRow="0" w:lastRow="0" w:firstColumn="0" w:lastColumn="0" w:oddVBand="0" w:evenVBand="0" w:oddHBand="1" w:evenHBand="0" w:firstRowFirstColumn="0" w:firstRowLastColumn="0" w:lastRowFirstColumn="0" w:lastRowLastColumn="0"/>
            </w:pPr>
          </w:p>
        </w:tc>
        <w:tc>
          <w:tcPr>
            <w:tcW w:w="4253" w:type="dxa"/>
          </w:tcPr>
          <w:p w:rsidR="00CB64DD" w:rsidP="00751F1C" w:rsidRDefault="00CB64DD" w14:paraId="31FC703D" w14:textId="77777777">
            <w:pPr>
              <w:cnfStyle w:val="000000100000" w:firstRow="0" w:lastRow="0" w:firstColumn="0" w:lastColumn="0" w:oddVBand="0" w:evenVBand="0" w:oddHBand="1" w:evenHBand="0" w:firstRowFirstColumn="0" w:firstRowLastColumn="0" w:lastRowFirstColumn="0" w:lastRowLastColumn="0"/>
            </w:pPr>
          </w:p>
        </w:tc>
      </w:tr>
      <w:tr w:rsidR="00CB64DD" w:rsidTr="22D08BA7" w14:paraId="5ECFEB33" w14:textId="77777777">
        <w:tc>
          <w:tcPr>
            <w:cnfStyle w:val="001000000000" w:firstRow="0" w:lastRow="0" w:firstColumn="1" w:lastColumn="0" w:oddVBand="0" w:evenVBand="0" w:oddHBand="0" w:evenHBand="0" w:firstRowFirstColumn="0" w:firstRowLastColumn="0" w:lastRowFirstColumn="0" w:lastRowLastColumn="0"/>
            <w:tcW w:w="494" w:type="dxa"/>
          </w:tcPr>
          <w:p w:rsidR="00CB64DD" w:rsidP="00751F1C" w:rsidRDefault="008E661F" w14:paraId="750176FD" w14:textId="314CCE43">
            <w:r>
              <w:t>4</w:t>
            </w:r>
          </w:p>
        </w:tc>
        <w:tc>
          <w:tcPr>
            <w:tcW w:w="3612" w:type="dxa"/>
          </w:tcPr>
          <w:p w:rsidR="00CB64DD" w:rsidP="00751F1C" w:rsidRDefault="00CB64DD" w14:paraId="416C5304"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543EC903" w14:textId="2E27A186">
            <w:pPr>
              <w:cnfStyle w:val="000000000000" w:firstRow="0" w:lastRow="0" w:firstColumn="0" w:lastColumn="0" w:oddVBand="0" w:evenVBand="0" w:oddHBand="0" w:evenHBand="0" w:firstRowFirstColumn="0" w:firstRowLastColumn="0" w:lastRowFirstColumn="0" w:lastRowLastColumn="0"/>
            </w:pPr>
          </w:p>
        </w:tc>
        <w:tc>
          <w:tcPr>
            <w:tcW w:w="4253" w:type="dxa"/>
          </w:tcPr>
          <w:p w:rsidR="00CB64DD" w:rsidP="00751F1C" w:rsidRDefault="00CB64DD" w14:paraId="07B250BC" w14:textId="77777777">
            <w:pPr>
              <w:cnfStyle w:val="000000000000" w:firstRow="0" w:lastRow="0" w:firstColumn="0" w:lastColumn="0" w:oddVBand="0" w:evenVBand="0" w:oddHBand="0" w:evenHBand="0" w:firstRowFirstColumn="0" w:firstRowLastColumn="0" w:lastRowFirstColumn="0" w:lastRowLastColumn="0"/>
            </w:pPr>
          </w:p>
        </w:tc>
      </w:tr>
      <w:tr w:rsidR="00A2521D" w:rsidTr="22D08BA7" w14:paraId="65A810F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5E733D22" w14:textId="53DEEFCA">
            <w:r>
              <w:t>5</w:t>
            </w:r>
          </w:p>
        </w:tc>
        <w:tc>
          <w:tcPr>
            <w:tcW w:w="3612" w:type="dxa"/>
          </w:tcPr>
          <w:p w:rsidR="00A2521D" w:rsidP="00751F1C" w:rsidRDefault="00A2521D" w14:paraId="349FE70E"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05FD3006" w14:textId="73B9A946">
            <w:pPr>
              <w:cnfStyle w:val="000000100000" w:firstRow="0" w:lastRow="0" w:firstColumn="0" w:lastColumn="0" w:oddVBand="0" w:evenVBand="0" w:oddHBand="1" w:evenHBand="0" w:firstRowFirstColumn="0" w:firstRowLastColumn="0" w:lastRowFirstColumn="0" w:lastRowLastColumn="0"/>
            </w:pPr>
          </w:p>
        </w:tc>
        <w:tc>
          <w:tcPr>
            <w:tcW w:w="4253" w:type="dxa"/>
          </w:tcPr>
          <w:p w:rsidR="00A2521D" w:rsidP="00751F1C" w:rsidRDefault="00A2521D" w14:paraId="5D281485" w14:textId="77777777">
            <w:pPr>
              <w:cnfStyle w:val="000000100000" w:firstRow="0" w:lastRow="0" w:firstColumn="0" w:lastColumn="0" w:oddVBand="0" w:evenVBand="0" w:oddHBand="1" w:evenHBand="0" w:firstRowFirstColumn="0" w:firstRowLastColumn="0" w:lastRowFirstColumn="0" w:lastRowLastColumn="0"/>
            </w:pPr>
          </w:p>
        </w:tc>
      </w:tr>
      <w:tr w:rsidR="00A2521D" w:rsidTr="22D08BA7" w14:paraId="3A183CB8" w14:textId="77777777">
        <w:tc>
          <w:tcPr>
            <w:cnfStyle w:val="001000000000" w:firstRow="0" w:lastRow="0" w:firstColumn="1" w:lastColumn="0" w:oddVBand="0" w:evenVBand="0" w:oddHBand="0" w:evenHBand="0" w:firstRowFirstColumn="0" w:firstRowLastColumn="0" w:lastRowFirstColumn="0" w:lastRowLastColumn="0"/>
            <w:tcW w:w="494" w:type="dxa"/>
          </w:tcPr>
          <w:p w:rsidR="00A2521D" w:rsidP="00751F1C" w:rsidRDefault="00A2521D" w14:paraId="01369182" w14:textId="2AA1EC14">
            <w:r>
              <w:t>6</w:t>
            </w:r>
          </w:p>
        </w:tc>
        <w:tc>
          <w:tcPr>
            <w:tcW w:w="3612" w:type="dxa"/>
          </w:tcPr>
          <w:p w:rsidR="00A2521D" w:rsidP="00751F1C" w:rsidRDefault="00A2521D" w14:paraId="5CCD3F5C" w14:textId="77777777">
            <w:pPr>
              <w:cnfStyle w:val="000000000000" w:firstRow="0" w:lastRow="0" w:firstColumn="0" w:lastColumn="0" w:oddVBand="0" w:evenVBand="0" w:oddHBand="0" w:evenHBand="0" w:firstRowFirstColumn="0" w:firstRowLastColumn="0" w:lastRowFirstColumn="0" w:lastRowLastColumn="0"/>
            </w:pPr>
          </w:p>
          <w:p w:rsidR="00A2521D" w:rsidP="00751F1C" w:rsidRDefault="00A2521D" w14:paraId="2578D795" w14:textId="756FCB0A">
            <w:pPr>
              <w:cnfStyle w:val="000000000000" w:firstRow="0" w:lastRow="0" w:firstColumn="0" w:lastColumn="0" w:oddVBand="0" w:evenVBand="0" w:oddHBand="0" w:evenHBand="0" w:firstRowFirstColumn="0" w:firstRowLastColumn="0" w:lastRowFirstColumn="0" w:lastRowLastColumn="0"/>
            </w:pPr>
          </w:p>
        </w:tc>
        <w:tc>
          <w:tcPr>
            <w:tcW w:w="4253" w:type="dxa"/>
          </w:tcPr>
          <w:p w:rsidR="00A2521D" w:rsidP="00751F1C" w:rsidRDefault="00A2521D" w14:paraId="27F3412E" w14:textId="77777777">
            <w:pPr>
              <w:cnfStyle w:val="000000000000" w:firstRow="0" w:lastRow="0" w:firstColumn="0" w:lastColumn="0" w:oddVBand="0" w:evenVBand="0" w:oddHBand="0" w:evenHBand="0" w:firstRowFirstColumn="0" w:firstRowLastColumn="0" w:lastRowFirstColumn="0" w:lastRowLastColumn="0"/>
            </w:pPr>
          </w:p>
        </w:tc>
      </w:tr>
      <w:tr w:rsidR="008E661F" w:rsidTr="22D08BA7" w14:paraId="09EED2F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rsidR="008E661F" w:rsidP="00751F1C" w:rsidRDefault="00A2521D" w14:paraId="0E90316A" w14:textId="61C8E597">
            <w:r>
              <w:t>7</w:t>
            </w:r>
          </w:p>
        </w:tc>
        <w:tc>
          <w:tcPr>
            <w:tcW w:w="3612" w:type="dxa"/>
          </w:tcPr>
          <w:p w:rsidR="008E661F" w:rsidP="00751F1C" w:rsidRDefault="008E661F" w14:paraId="4DFB85DF" w14:textId="77777777">
            <w:pPr>
              <w:cnfStyle w:val="000000100000" w:firstRow="0" w:lastRow="0" w:firstColumn="0" w:lastColumn="0" w:oddVBand="0" w:evenVBand="0" w:oddHBand="1" w:evenHBand="0" w:firstRowFirstColumn="0" w:firstRowLastColumn="0" w:lastRowFirstColumn="0" w:lastRowLastColumn="0"/>
            </w:pPr>
          </w:p>
          <w:p w:rsidR="00A2521D" w:rsidP="00751F1C" w:rsidRDefault="00A2521D" w14:paraId="4CC4775D" w14:textId="490488A9">
            <w:pPr>
              <w:cnfStyle w:val="000000100000" w:firstRow="0" w:lastRow="0" w:firstColumn="0" w:lastColumn="0" w:oddVBand="0" w:evenVBand="0" w:oddHBand="1" w:evenHBand="0" w:firstRowFirstColumn="0" w:firstRowLastColumn="0" w:lastRowFirstColumn="0" w:lastRowLastColumn="0"/>
            </w:pPr>
          </w:p>
        </w:tc>
        <w:tc>
          <w:tcPr>
            <w:tcW w:w="4253" w:type="dxa"/>
          </w:tcPr>
          <w:p w:rsidR="008E661F" w:rsidP="00751F1C" w:rsidRDefault="008E661F" w14:paraId="28240C0B" w14:textId="77777777">
            <w:pPr>
              <w:cnfStyle w:val="000000100000" w:firstRow="0" w:lastRow="0" w:firstColumn="0" w:lastColumn="0" w:oddVBand="0" w:evenVBand="0" w:oddHBand="1" w:evenHBand="0" w:firstRowFirstColumn="0" w:firstRowLastColumn="0" w:lastRowFirstColumn="0" w:lastRowLastColumn="0"/>
            </w:pPr>
          </w:p>
        </w:tc>
      </w:tr>
    </w:tbl>
    <w:p w:rsidRPr="009A4C41" w:rsidR="00727431" w:rsidP="009A4C41" w:rsidRDefault="009A4C41" w14:paraId="53F40F1B" w14:textId="18F743B5">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Pr="009A4C41" w:rsidR="009A4C41" w:rsidTr="009A4C41" w14:paraId="7CC174B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207FA84" w14:textId="77777777">
            <w:r w:rsidRPr="009A4C41">
              <w:t>Ngày lập</w:t>
            </w:r>
          </w:p>
        </w:tc>
        <w:tc>
          <w:tcPr>
            <w:tcW w:w="3095" w:type="dxa"/>
          </w:tcPr>
          <w:p w:rsidRPr="009A4C41" w:rsidR="00727431" w:rsidP="00FE0482" w:rsidRDefault="00727431" w14:paraId="77227211" w14:textId="7777777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rsidRPr="009A4C41" w:rsidR="00727431" w:rsidP="00FE0482" w:rsidRDefault="00727431" w14:paraId="7F7EE764" w14:textId="7777777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rsidRPr="009A4C41" w:rsidR="00727431" w:rsidP="00FE0482" w:rsidRDefault="00727431" w14:paraId="427FD2DA" w14:textId="7777777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rsidRPr="009A4C41" w:rsidR="00727431" w:rsidP="00FE0482" w:rsidRDefault="00727431" w14:paraId="3CC8C1D9" w14:textId="7777777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Pr="009A4C41" w:rsidR="009A4C41" w:rsidTr="009A4C41" w14:paraId="2FA6E50C" w14:textId="77777777">
        <w:trPr>
          <w:trHeight w:val="495"/>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4A6F32F" w14:textId="77777777">
            <w:r w:rsidRPr="009A4C41">
              <w:t>15/09/2005</w:t>
            </w:r>
          </w:p>
        </w:tc>
        <w:tc>
          <w:tcPr>
            <w:tcW w:w="3095" w:type="dxa"/>
          </w:tcPr>
          <w:p w:rsidRPr="009A4C41" w:rsidR="00727431" w:rsidP="00FE0482" w:rsidRDefault="00727431" w14:paraId="33CC2B2A"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AA0C2F9" w14:textId="0ECD667E">
            <w:pPr>
              <w:cnfStyle w:val="000000000000" w:firstRow="0" w:lastRow="0" w:firstColumn="0" w:lastColumn="0" w:oddVBand="0" w:evenVBand="0" w:oddHBand="0" w:evenHBand="0" w:firstRowFirstColumn="0" w:firstRowLastColumn="0" w:lastRowFirstColumn="0" w:lastRowLastColumn="0"/>
            </w:pPr>
            <w:r>
              <w:t>0.4</w:t>
            </w:r>
          </w:p>
        </w:tc>
        <w:tc>
          <w:tcPr>
            <w:tcW w:w="1552" w:type="dxa"/>
          </w:tcPr>
          <w:p w:rsidRPr="009A4C41" w:rsidR="00727431" w:rsidP="00FE0482" w:rsidRDefault="00727431" w14:paraId="4464A6B2"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645BC524"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9FEF1C1"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30ADD793" w14:textId="77777777">
            <w:r w:rsidRPr="009A4C41">
              <w:t>15/11/2005</w:t>
            </w:r>
          </w:p>
        </w:tc>
        <w:tc>
          <w:tcPr>
            <w:tcW w:w="3095" w:type="dxa"/>
          </w:tcPr>
          <w:p w:rsidRPr="009A4C41" w:rsidR="00727431" w:rsidP="00FE0482" w:rsidRDefault="00727431" w14:paraId="1833F08E"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1BA03C5F" w14:textId="00AFFE1E">
            <w:pPr>
              <w:cnfStyle w:val="000000000000" w:firstRow="0" w:lastRow="0" w:firstColumn="0" w:lastColumn="0" w:oddVBand="0" w:evenVBand="0" w:oddHBand="0" w:evenHBand="0" w:firstRowFirstColumn="0" w:firstRowLastColumn="0" w:lastRowFirstColumn="0" w:lastRowLastColumn="0"/>
            </w:pPr>
            <w:r>
              <w:t>0.6</w:t>
            </w:r>
          </w:p>
        </w:tc>
        <w:tc>
          <w:tcPr>
            <w:tcW w:w="1552" w:type="dxa"/>
          </w:tcPr>
          <w:p w:rsidRPr="009A4C41" w:rsidR="00727431" w:rsidP="00FE0482" w:rsidRDefault="00727431" w14:paraId="6D38D89C"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8DAB92E"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5EA5D4F"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48D3D01" w14:textId="77777777">
            <w:r w:rsidRPr="009A4C41">
              <w:t>15/12/2005</w:t>
            </w:r>
          </w:p>
        </w:tc>
        <w:tc>
          <w:tcPr>
            <w:tcW w:w="3095" w:type="dxa"/>
          </w:tcPr>
          <w:p w:rsidRPr="009A4C41" w:rsidR="00727431" w:rsidP="00FE0482" w:rsidRDefault="00727431" w14:paraId="3969F235"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5F5B85" w14:paraId="307DA07D" w14:textId="59570BA0">
            <w:pPr>
              <w:cnfStyle w:val="000000000000" w:firstRow="0" w:lastRow="0" w:firstColumn="0" w:lastColumn="0" w:oddVBand="0" w:evenVBand="0" w:oddHBand="0" w:evenHBand="0" w:firstRowFirstColumn="0" w:firstRowLastColumn="0" w:lastRowFirstColumn="0" w:lastRowLastColumn="0"/>
            </w:pPr>
            <w:r>
              <w:t>0.9</w:t>
            </w:r>
          </w:p>
        </w:tc>
        <w:tc>
          <w:tcPr>
            <w:tcW w:w="1552" w:type="dxa"/>
          </w:tcPr>
          <w:p w:rsidRPr="009A4C41" w:rsidR="00727431" w:rsidP="00FE0482" w:rsidRDefault="00727431" w14:paraId="5E82AEF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567EB4C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487E2E70"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1B0A74D2" w14:textId="77777777"/>
        </w:tc>
        <w:tc>
          <w:tcPr>
            <w:tcW w:w="3095" w:type="dxa"/>
          </w:tcPr>
          <w:p w:rsidRPr="009A4C41" w:rsidR="00727431" w:rsidP="00FE0482" w:rsidRDefault="00727431" w14:paraId="7B305CF3"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096ACD1E"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14BAEAB"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F78CDD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5B920AE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BC85D66" w14:textId="77777777"/>
        </w:tc>
        <w:tc>
          <w:tcPr>
            <w:tcW w:w="3095" w:type="dxa"/>
          </w:tcPr>
          <w:p w:rsidRPr="009A4C41" w:rsidR="00727431" w:rsidP="00FE0482" w:rsidRDefault="00727431" w14:paraId="40B3DC4F"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F179CC3"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7E5CB6A"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25B994E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1899197D"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0CB92779" w14:textId="77777777"/>
        </w:tc>
        <w:tc>
          <w:tcPr>
            <w:tcW w:w="3095" w:type="dxa"/>
          </w:tcPr>
          <w:p w:rsidRPr="009A4C41" w:rsidR="00727431" w:rsidP="00FE0482" w:rsidRDefault="00727431" w14:paraId="362C017C"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5141B22F"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605DA17E"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309589C"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BB1F9BC"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4738875" w14:textId="77777777"/>
        </w:tc>
        <w:tc>
          <w:tcPr>
            <w:tcW w:w="3095" w:type="dxa"/>
          </w:tcPr>
          <w:p w:rsidRPr="009A4C41" w:rsidR="00727431" w:rsidP="00FE0482" w:rsidRDefault="00727431" w14:paraId="1F46DC4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7C7C64BA"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B313FD6"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B6ACFC8"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07EDE967"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5C65F1D" w14:textId="77777777"/>
        </w:tc>
        <w:tc>
          <w:tcPr>
            <w:tcW w:w="3095" w:type="dxa"/>
          </w:tcPr>
          <w:p w:rsidRPr="009A4C41" w:rsidR="00727431" w:rsidP="00FE0482" w:rsidRDefault="00727431" w14:paraId="663BAFC1"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1AD25F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139CCF74"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1CF4746"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6E114908" w14:textId="77777777">
        <w:trPr>
          <w:trHeight w:val="540"/>
        </w:trPr>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4D1FC4E6" w14:textId="77777777"/>
        </w:tc>
        <w:tc>
          <w:tcPr>
            <w:tcW w:w="3095" w:type="dxa"/>
          </w:tcPr>
          <w:p w:rsidRPr="009A4C41" w:rsidR="00727431" w:rsidP="00FE0482" w:rsidRDefault="00727431" w14:paraId="56D18A07"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3FA92155"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56709E35"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39723969" w14:textId="77777777">
            <w:pPr>
              <w:cnfStyle w:val="000000000000" w:firstRow="0" w:lastRow="0" w:firstColumn="0" w:lastColumn="0" w:oddVBand="0" w:evenVBand="0" w:oddHBand="0" w:evenHBand="0" w:firstRowFirstColumn="0" w:firstRowLastColumn="0" w:lastRowFirstColumn="0" w:lastRowLastColumn="0"/>
            </w:pPr>
          </w:p>
        </w:tc>
      </w:tr>
      <w:tr w:rsidRPr="009A4C41" w:rsidR="009A4C41" w:rsidTr="009A4C41" w14:paraId="3D4096D7" w14:textId="77777777">
        <w:tc>
          <w:tcPr>
            <w:cnfStyle w:val="001000000000" w:firstRow="0" w:lastRow="0" w:firstColumn="1" w:lastColumn="0" w:oddVBand="0" w:evenVBand="0" w:oddHBand="0" w:evenHBand="0" w:firstRowFirstColumn="0" w:firstRowLastColumn="0" w:lastRowFirstColumn="0" w:lastRowLastColumn="0"/>
            <w:tcW w:w="1495" w:type="dxa"/>
          </w:tcPr>
          <w:p w:rsidRPr="009A4C41" w:rsidR="00727431" w:rsidP="00FE0482" w:rsidRDefault="00727431" w14:paraId="282BBA95" w14:textId="77777777"/>
        </w:tc>
        <w:tc>
          <w:tcPr>
            <w:tcW w:w="3095" w:type="dxa"/>
          </w:tcPr>
          <w:p w:rsidRPr="009A4C41" w:rsidR="00727431" w:rsidP="00FE0482" w:rsidRDefault="00727431" w14:paraId="30A1B794" w14:textId="77777777">
            <w:pPr>
              <w:cnfStyle w:val="000000000000" w:firstRow="0" w:lastRow="0" w:firstColumn="0" w:lastColumn="0" w:oddVBand="0" w:evenVBand="0" w:oddHBand="0" w:evenHBand="0" w:firstRowFirstColumn="0" w:firstRowLastColumn="0" w:lastRowFirstColumn="0" w:lastRowLastColumn="0"/>
            </w:pPr>
          </w:p>
        </w:tc>
        <w:tc>
          <w:tcPr>
            <w:tcW w:w="1148" w:type="dxa"/>
          </w:tcPr>
          <w:p w:rsidRPr="009A4C41" w:rsidR="00727431" w:rsidP="00FE0482" w:rsidRDefault="00727431" w14:paraId="470C6D40" w14:textId="77777777">
            <w:pPr>
              <w:cnfStyle w:val="000000000000" w:firstRow="0" w:lastRow="0" w:firstColumn="0" w:lastColumn="0" w:oddVBand="0" w:evenVBand="0" w:oddHBand="0" w:evenHBand="0" w:firstRowFirstColumn="0" w:firstRowLastColumn="0" w:lastRowFirstColumn="0" w:lastRowLastColumn="0"/>
            </w:pPr>
          </w:p>
        </w:tc>
        <w:tc>
          <w:tcPr>
            <w:tcW w:w="1552" w:type="dxa"/>
          </w:tcPr>
          <w:p w:rsidRPr="009A4C41" w:rsidR="00727431" w:rsidP="00FE0482" w:rsidRDefault="00727431" w14:paraId="42C80AD7" w14:textId="77777777">
            <w:pPr>
              <w:cnfStyle w:val="000000000000" w:firstRow="0" w:lastRow="0" w:firstColumn="0" w:lastColumn="0" w:oddVBand="0" w:evenVBand="0" w:oddHBand="0" w:evenHBand="0" w:firstRowFirstColumn="0" w:firstRowLastColumn="0" w:lastRowFirstColumn="0" w:lastRowLastColumn="0"/>
            </w:pPr>
          </w:p>
        </w:tc>
        <w:tc>
          <w:tcPr>
            <w:tcW w:w="1440" w:type="dxa"/>
          </w:tcPr>
          <w:p w:rsidRPr="009A4C41" w:rsidR="00727431" w:rsidP="00FE0482" w:rsidRDefault="00727431" w14:paraId="0F54A4BD" w14:textId="77777777">
            <w:pPr>
              <w:cnfStyle w:val="000000000000" w:firstRow="0" w:lastRow="0" w:firstColumn="0" w:lastColumn="0" w:oddVBand="0" w:evenVBand="0" w:oddHBand="0" w:evenHBand="0" w:firstRowFirstColumn="0" w:firstRowLastColumn="0" w:lastRowFirstColumn="0" w:lastRowLastColumn="0"/>
            </w:pPr>
          </w:p>
        </w:tc>
      </w:tr>
    </w:tbl>
    <w:p w:rsidR="00F34A9B" w:rsidP="005F37E7" w:rsidRDefault="00F34A9B" w14:paraId="68AF8ED9" w14:textId="77777777">
      <w:pPr>
        <w:pStyle w:val="TOC3"/>
        <w:sectPr w:rsidR="00F34A9B"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pgNumType w:fmt="lowerRoman"/>
          <w:cols w:space="720"/>
          <w:titlePg/>
          <w:docGrid w:linePitch="360"/>
        </w:sectPr>
      </w:pPr>
    </w:p>
    <w:p w:rsidR="008410A0" w:rsidP="008410A0" w:rsidRDefault="00A62F4F" w14:paraId="65C4AB10" w14:textId="600AE55C">
      <w:pPr>
        <w:pStyle w:val="Heading1"/>
      </w:pPr>
      <w:bookmarkStart w:name="_Toc25660378" w:id="0"/>
      <w:r>
        <w:lastRenderedPageBreak/>
        <w:t>Giới thiệu dự án</w:t>
      </w:r>
      <w:bookmarkEnd w:id="0"/>
    </w:p>
    <w:p w:rsidR="00587AEE" w:rsidP="009E2E20" w:rsidRDefault="009E2E20" w14:paraId="1D0DE2F3" w14:textId="0770349E">
      <w:pPr>
        <w:pStyle w:val="Heading2"/>
      </w:pPr>
      <w:bookmarkStart w:name="_Toc25660379" w:id="1"/>
      <w:r>
        <w:t xml:space="preserve">Mô tả </w:t>
      </w:r>
      <w:r w:rsidR="00BA730B">
        <w:t>dự án</w:t>
      </w:r>
      <w:bookmarkEnd w:id="1"/>
    </w:p>
    <w:p w:rsidRPr="001C04DA" w:rsidR="00BA730B" w:rsidP="00BA730B" w:rsidRDefault="00376E72" w14:paraId="769F34E9" w14:textId="776CFD1A">
      <w:pPr>
        <w:rPr>
          <w:i/>
          <w:iCs/>
        </w:rPr>
      </w:pPr>
      <w:r>
        <w:rPr>
          <w:i/>
          <w:iCs/>
        </w:rPr>
        <w:t>Bowling</w:t>
      </w:r>
      <w:r w:rsidRPr="00376E72">
        <w:rPr>
          <w:i/>
          <w:iCs/>
        </w:rPr>
        <w:t xml:space="preserve"> Train Logistic </w:t>
      </w:r>
      <w:r>
        <w:rPr>
          <w:i/>
          <w:iCs/>
        </w:rPr>
        <w:t xml:space="preserve">(hay BTL)  là dự án phát triển phần mềm điều hướng hệ thống tàu vận chuyển hàng </w:t>
      </w:r>
      <w:r w:rsidR="00E27EDF">
        <w:rPr>
          <w:i/>
          <w:iCs/>
        </w:rPr>
        <w:t xml:space="preserve">hình quả </w:t>
      </w:r>
      <w:r w:rsidR="008B0B65">
        <w:rPr>
          <w:i/>
          <w:iCs/>
        </w:rPr>
        <w:t>bóng bowling</w:t>
      </w:r>
      <w:r w:rsidR="00E27EDF">
        <w:rPr>
          <w:i/>
          <w:iCs/>
        </w:rPr>
        <w:t>.</w:t>
      </w:r>
    </w:p>
    <w:p w:rsidR="00BA730B" w:rsidP="00BA730B" w:rsidRDefault="00BA730B" w14:paraId="292D8DFA" w14:textId="13904858">
      <w:pPr>
        <w:pStyle w:val="Heading2"/>
      </w:pPr>
      <w:bookmarkStart w:name="_Toc25660380" w:id="2"/>
      <w:r>
        <w:t>Công cụ quản lý</w:t>
      </w:r>
      <w:bookmarkEnd w:id="2"/>
    </w:p>
    <w:p w:rsidR="00C2490A" w:rsidP="00587AEE" w:rsidRDefault="00DA5CCC" w14:paraId="7E6BB31E" w14:textId="5BB039DF">
      <w:r>
        <w:rPr>
          <w:b/>
          <w:bCs/>
        </w:rPr>
        <w:t xml:space="preserve">Link </w:t>
      </w:r>
      <w:r w:rsidRPr="0008695B" w:rsidR="00C2490A">
        <w:rPr>
          <w:b/>
          <w:bCs/>
        </w:rPr>
        <w:t>Quản lý và phân chia công việc:</w:t>
      </w:r>
      <w:r w:rsidR="006519D7">
        <w:t xml:space="preserve"> </w:t>
      </w:r>
      <w:r w:rsidRPr="00FD58C8" w:rsidR="00FD58C8">
        <w:rPr>
          <w:color w:val="FF0000"/>
        </w:rPr>
        <w:t>rebrand.ly/ms-planner-bowling-train-logistic</w:t>
      </w:r>
    </w:p>
    <w:p w:rsidR="00D83F95" w:rsidP="00587AEE" w:rsidRDefault="00DA5CCC" w14:paraId="126A1A8F" w14:textId="50DC6B14">
      <w:r>
        <w:rPr>
          <w:b/>
          <w:bCs/>
        </w:rPr>
        <w:t xml:space="preserve">Link </w:t>
      </w:r>
      <w:r w:rsidRPr="0008695B" w:rsidR="00D210E2">
        <w:rPr>
          <w:b/>
          <w:bCs/>
        </w:rPr>
        <w:t>Quản lý mã nguồn</w:t>
      </w:r>
      <w:r w:rsidRPr="0008695B" w:rsidR="00B45C27">
        <w:rPr>
          <w:b/>
          <w:bCs/>
        </w:rPr>
        <w:t>:</w:t>
      </w:r>
      <w:r w:rsidR="00B45C27">
        <w:t xml:space="preserve"> </w:t>
      </w:r>
      <w:r w:rsidR="00D83F95">
        <w:t>Git</w:t>
      </w:r>
      <w:r w:rsidR="00F90676">
        <w:t>H</w:t>
      </w:r>
      <w:r w:rsidR="00D83F95">
        <w:t>ub</w:t>
      </w:r>
      <w:r w:rsidR="00BA730B">
        <w:t xml:space="preserve">/GitLab </w:t>
      </w:r>
      <w:r w:rsidRPr="00CF30BB" w:rsidR="00CF30BB">
        <w:rPr>
          <w:color w:val="FF0000"/>
        </w:rPr>
        <w:t>rebrand.ly/github-bowling-train-logistic</w:t>
      </w:r>
    </w:p>
    <w:p w:rsidR="00DA5CCC" w:rsidP="00587AEE" w:rsidRDefault="00DA5CCC" w14:paraId="22420DD7" w14:textId="77777777"/>
    <w:p w:rsidR="00A62F4F" w:rsidP="00A62F4F" w:rsidRDefault="00A62F4F" w14:paraId="5E1510E8" w14:textId="23360A6C">
      <w:pPr>
        <w:pStyle w:val="Heading1"/>
      </w:pPr>
      <w:bookmarkStart w:name="_Toc25660381" w:id="3"/>
      <w:r>
        <w:t>Các nhân sự tham gia dự án</w:t>
      </w:r>
      <w:bookmarkEnd w:id="3"/>
    </w:p>
    <w:p w:rsidR="00587AEE" w:rsidP="00587AEE" w:rsidRDefault="00587AEE" w14:paraId="416F62C7" w14:textId="068E44CF">
      <w:pPr>
        <w:pStyle w:val="Heading2"/>
      </w:pPr>
      <w:bookmarkStart w:name="_Toc25660382" w:id="4"/>
      <w:r>
        <w:t>Thông tin liên hệ phía khách hàng</w:t>
      </w:r>
      <w:bookmarkEnd w:id="4"/>
    </w:p>
    <w:p w:rsidR="0058075C" w:rsidP="00322122" w:rsidRDefault="00C160B2" w14:paraId="1AF25E24" w14:textId="358B7315">
      <w:r>
        <w:t xml:space="preserve">Anh </w:t>
      </w:r>
      <w:r w:rsidR="00376E72">
        <w:t>Nguyễn Đức Tiến</w:t>
      </w:r>
    </w:p>
    <w:p w:rsidR="00C160B2" w:rsidP="00322122" w:rsidRDefault="00C160B2" w14:paraId="22C34236" w14:textId="0F1C3B50">
      <w:r>
        <w:t>SĐT: 0123456789.</w:t>
      </w:r>
    </w:p>
    <w:p w:rsidRPr="001C04DA" w:rsidR="00C160B2" w:rsidP="00322122" w:rsidRDefault="00C160B2" w14:paraId="63B22BDE" w14:textId="2CEEE331">
      <w:r>
        <w:t xml:space="preserve">Email: </w:t>
      </w:r>
      <w:r w:rsidR="00142670">
        <w:t>tien.nguyenduc</w:t>
      </w:r>
      <w:r>
        <w:t>@gmail.com.</w:t>
      </w:r>
    </w:p>
    <w:p w:rsidR="00587AEE" w:rsidP="00587AEE" w:rsidRDefault="4AF7E54D" w14:paraId="0EE106C2" w14:textId="2BEB27FD">
      <w:pPr>
        <w:pStyle w:val="Heading2"/>
      </w:pPr>
      <w:bookmarkStart w:name="_Toc25660383" w:id="5"/>
      <w:r>
        <w:t>Thông tin liên hệ phía công ty</w:t>
      </w:r>
      <w:bookmarkEnd w:id="5"/>
    </w:p>
    <w:p w:rsidR="4AF7E54D" w:rsidP="00322122" w:rsidRDefault="4AF7E54D" w14:paraId="200F96A1" w14:textId="231AB43E">
      <w:r w:rsidRPr="4AF7E54D">
        <w:t>Giám đốc: Trần Văn Hoằng.</w:t>
      </w:r>
    </w:p>
    <w:p w:rsidR="4AF7E54D" w:rsidP="00322122" w:rsidRDefault="4AF7E54D" w14:paraId="703F3726" w14:textId="2F0AF425">
      <w:r w:rsidRPr="4AF7E54D">
        <w:t>SĐT: 0987654321.</w:t>
      </w:r>
    </w:p>
    <w:p w:rsidR="4AF7E54D" w:rsidP="4AF7E54D" w:rsidRDefault="4AF7E54D" w14:paraId="6CBB8F66" w14:textId="22DE4ED2">
      <w:r w:rsidRPr="4AF7E54D">
        <w:t xml:space="preserve">Email: </w:t>
      </w:r>
      <w:r w:rsidRPr="00322122" w:rsidR="00322122">
        <w:t>hoang.tranvan@gmail.com</w:t>
      </w:r>
      <w:r w:rsidRPr="00322122">
        <w:t>.</w:t>
      </w:r>
    </w:p>
    <w:p w:rsidRPr="00322122" w:rsidR="00322122" w:rsidP="4AF7E54D" w:rsidRDefault="00322122" w14:paraId="53874975" w14:textId="77777777"/>
    <w:p w:rsidR="00322122" w:rsidP="00322122" w:rsidRDefault="0058075C" w14:paraId="3E0907B9" w14:textId="77777777">
      <w:r w:rsidRPr="001C04DA">
        <w:t xml:space="preserve">Lập trình viên:  </w:t>
      </w:r>
    </w:p>
    <w:p w:rsidR="00322122" w:rsidP="00322122" w:rsidRDefault="0013370E" w14:paraId="06C16B1F" w14:textId="05860D29">
      <w:pPr>
        <w:pStyle w:val="ListParagraph"/>
        <w:numPr>
          <w:ilvl w:val="0"/>
          <w:numId w:val="42"/>
        </w:numPr>
      </w:pPr>
      <w:r>
        <w:t>Bùi Phan Thanh Cường</w:t>
      </w:r>
      <w:r w:rsidR="00322122">
        <w:t>: cuong.buiphanthanh@gmail.com.</w:t>
      </w:r>
    </w:p>
    <w:p w:rsidR="00322122" w:rsidP="00322122" w:rsidRDefault="0013370E" w14:paraId="46BC1452" w14:textId="32BE9AF1">
      <w:pPr>
        <w:pStyle w:val="ListParagraph"/>
        <w:numPr>
          <w:ilvl w:val="0"/>
          <w:numId w:val="42"/>
        </w:numPr>
      </w:pPr>
      <w:r>
        <w:t>Thân Văn Thái</w:t>
      </w:r>
      <w:r w:rsidR="00322122">
        <w:t>: thai.thanvan@gmail.com.</w:t>
      </w:r>
    </w:p>
    <w:p w:rsidRPr="001C04DA" w:rsidR="0058075C" w:rsidP="00322122" w:rsidRDefault="0013370E" w14:paraId="325B59B4" w14:textId="6CD70E04">
      <w:pPr>
        <w:pStyle w:val="ListParagraph"/>
        <w:numPr>
          <w:ilvl w:val="0"/>
          <w:numId w:val="42"/>
        </w:numPr>
      </w:pPr>
      <w:r>
        <w:t>Tôn Thiện Vĩnh</w:t>
      </w:r>
      <w:r w:rsidR="00322122">
        <w:t>: vinh.tonthien@gmail.com.</w:t>
      </w:r>
    </w:p>
    <w:p w:rsidR="00587AEE" w:rsidP="00587AEE" w:rsidRDefault="4AF7E54D" w14:paraId="1E7F1130" w14:textId="3C0E60F1">
      <w:pPr>
        <w:pStyle w:val="Heading2"/>
      </w:pPr>
      <w:bookmarkStart w:name="_Toc25660384" w:id="6"/>
      <w:r>
        <w:t>Phân chia vai trò của thành viên dự án và khách hàng</w:t>
      </w:r>
      <w:bookmarkEnd w:id="6"/>
    </w:p>
    <w:p w:rsidRPr="001C04DA" w:rsidR="00A17A47" w:rsidP="00A17A47" w:rsidRDefault="00A17A47" w14:paraId="0EA9C1BD" w14:textId="4C072FCE">
      <w:pPr>
        <w:rPr>
          <w:i/>
          <w:iCs/>
        </w:rPr>
      </w:pPr>
      <w:r w:rsidRPr="001C04DA">
        <w:rPr>
          <w:i/>
          <w:iCs/>
        </w:rPr>
        <w:t xml:space="preserve">Giám đốc: </w:t>
      </w:r>
      <w:r w:rsidR="0087442D">
        <w:rPr>
          <w:i/>
          <w:iCs/>
        </w:rPr>
        <w:t>Hoằng, tài chính nhân sự</w:t>
      </w:r>
    </w:p>
    <w:p w:rsidRPr="0087442D" w:rsidR="00B0583E" w:rsidP="00A17A47" w:rsidRDefault="0087442D" w14:paraId="7BD07BE7" w14:textId="68708C00">
      <w:pPr>
        <w:rPr>
          <w:i/>
          <w:iCs/>
        </w:rPr>
      </w:pPr>
      <w:r>
        <w:rPr>
          <w:i/>
          <w:iCs/>
        </w:rPr>
        <w:t>Cường, Thái, Vĩnh</w:t>
      </w:r>
      <w:r w:rsidRPr="001C04DA" w:rsidR="00960F1C">
        <w:rPr>
          <w:i/>
          <w:iCs/>
        </w:rPr>
        <w:t>: IT, chi tiết, báo tiến đ</w:t>
      </w:r>
      <w:r w:rsidR="001C04DA">
        <w:rPr>
          <w:i/>
          <w:iCs/>
        </w:rPr>
        <w:t>ộ</w:t>
      </w:r>
    </w:p>
    <w:p w:rsidRPr="00A17A47" w:rsidR="00A17A47" w:rsidP="00A17A47" w:rsidRDefault="00A17A47" w14:paraId="17A0C0EA" w14:textId="77777777"/>
    <w:p w:rsidRPr="005325D6" w:rsidR="005325D6" w:rsidP="005325D6" w:rsidRDefault="005325D6" w14:paraId="0C81500B" w14:textId="77777777"/>
    <w:p w:rsidR="00F16A81" w:rsidP="00F16A81" w:rsidRDefault="00F16A81" w14:paraId="19223475" w14:textId="1F7601BD">
      <w:pPr>
        <w:pStyle w:val="Heading1"/>
      </w:pPr>
      <w:bookmarkStart w:name="_Toc25660385" w:id="7"/>
      <w:r>
        <w:t>Khảo sát dự án</w:t>
      </w:r>
      <w:bookmarkEnd w:id="7"/>
    </w:p>
    <w:p w:rsidR="00344D7B" w:rsidP="00A9178E" w:rsidRDefault="00344D7B" w14:paraId="4EFA2D31" w14:textId="5D50767E">
      <w:pPr>
        <w:pStyle w:val="Heading2"/>
      </w:pPr>
      <w:bookmarkStart w:name="_Toc25660386" w:id="8"/>
      <w:r>
        <w:t>Yêu cầu khách hàng</w:t>
      </w:r>
      <w:bookmarkEnd w:id="8"/>
    </w:p>
    <w:p w:rsidR="005C21DD" w:rsidP="005C21DD" w:rsidRDefault="005C21DD" w14:paraId="5C92CA96" w14:textId="72979391">
      <w:r>
        <w:t xml:space="preserve">Anh Tiến yêu cầu </w:t>
      </w:r>
      <w:r w:rsidR="00DF348A">
        <w:t xml:space="preserve">tạo </w:t>
      </w:r>
      <w:r>
        <w:t xml:space="preserve">một phần mềm dùng để điều hướng các tàu chở hàng hình bowling trong </w:t>
      </w:r>
      <w:r w:rsidR="00DF348A">
        <w:t xml:space="preserve">nhà </w:t>
      </w:r>
      <w:r w:rsidR="00DF348A">
        <w:lastRenderedPageBreak/>
        <w:t>máy. Các yêu cầu được đưa ra bao gồm:</w:t>
      </w:r>
    </w:p>
    <w:p w:rsidR="005C21DD" w:rsidP="005C21DD" w:rsidRDefault="005C21DD" w14:paraId="5440A81F" w14:textId="3053BA17">
      <w:pPr>
        <w:pStyle w:val="ListParagraph"/>
        <w:numPr>
          <w:ilvl w:val="0"/>
          <w:numId w:val="41"/>
        </w:numPr>
      </w:pPr>
      <w:r>
        <w:t>Điều hướng một cách tự động theo lưu lượng hàng hóa hiện tại.</w:t>
      </w:r>
    </w:p>
    <w:p w:rsidR="007156B5" w:rsidP="007156B5" w:rsidRDefault="007156B5" w14:paraId="2BBCB409" w14:textId="77777777">
      <w:pPr>
        <w:pStyle w:val="ListParagraph"/>
        <w:numPr>
          <w:ilvl w:val="0"/>
          <w:numId w:val="41"/>
        </w:numPr>
      </w:pPr>
      <w:r>
        <w:t>Các tàu KHÔNG ĐƯỢC PHÉP VA CHẠM vì chi phí một tàu rất lớn.</w:t>
      </w:r>
    </w:p>
    <w:p w:rsidR="007156B5" w:rsidP="007156B5" w:rsidRDefault="007156B5" w14:paraId="1716DECC" w14:textId="5B49A226">
      <w:pPr>
        <w:pStyle w:val="ListParagraph"/>
        <w:numPr>
          <w:ilvl w:val="0"/>
          <w:numId w:val="41"/>
        </w:numPr>
      </w:pPr>
      <w:r>
        <w:t xml:space="preserve">Khi hết thời gian hoạt động của nhà máy, tự động cho các tàu về chỗ đỗ. </w:t>
      </w:r>
    </w:p>
    <w:p w:rsidR="005C21DD" w:rsidP="005C21DD" w:rsidRDefault="005C21DD" w14:paraId="4A334D89" w14:textId="6DA7BCAA">
      <w:pPr>
        <w:pStyle w:val="ListParagraph"/>
        <w:numPr>
          <w:ilvl w:val="0"/>
          <w:numId w:val="41"/>
        </w:numPr>
      </w:pPr>
      <w:r>
        <w:t>Có khả năng cho phép điều hướng thủ công.</w:t>
      </w:r>
    </w:p>
    <w:p w:rsidR="000F7E75" w:rsidP="000F7E75" w:rsidRDefault="000F7E75" w14:paraId="56FDB673" w14:textId="3F413557">
      <w:pPr>
        <w:pStyle w:val="ListParagraph"/>
        <w:numPr>
          <w:ilvl w:val="0"/>
          <w:numId w:val="41"/>
        </w:numPr>
      </w:pPr>
      <w:r>
        <w:t>Phân quyền rõ ràng giữa người giám sát và người điều khiển</w:t>
      </w:r>
      <w:r w:rsidR="00680E31">
        <w:t>.</w:t>
      </w:r>
    </w:p>
    <w:p w:rsidR="00C25563" w:rsidP="00C25563" w:rsidRDefault="00C54FD1" w14:paraId="43A81695" w14:textId="4D72C7C1">
      <w:r>
        <w:t>Thời gian hoàn thành</w:t>
      </w:r>
      <w:r w:rsidR="00C25563">
        <w:t>: hoàn thành trước 01/01/2021</w:t>
      </w:r>
      <w:r w:rsidR="00A00922">
        <w:t>.</w:t>
      </w:r>
    </w:p>
    <w:p w:rsidR="00312B74" w:rsidP="00C25563" w:rsidRDefault="00312B74" w14:paraId="476610F4" w14:textId="22022337">
      <w:r>
        <w:t>Yêu cầu về hệ thống:</w:t>
      </w:r>
    </w:p>
    <w:p w:rsidR="00312B74" w:rsidP="00312B74" w:rsidRDefault="00312B74" w14:paraId="470DA84E" w14:textId="6099E96D">
      <w:pPr>
        <w:pStyle w:val="ListParagraph"/>
        <w:numPr>
          <w:ilvl w:val="0"/>
          <w:numId w:val="41"/>
        </w:numPr>
      </w:pPr>
      <w:r>
        <w:t>Chạy được trên các máy tính sử dụng Window 10.</w:t>
      </w:r>
    </w:p>
    <w:p w:rsidR="00312B74" w:rsidP="00312B74" w:rsidRDefault="00312B74" w14:paraId="0B9CE167" w14:textId="54D641DE">
      <w:pPr>
        <w:pStyle w:val="ListParagraph"/>
        <w:numPr>
          <w:ilvl w:val="0"/>
          <w:numId w:val="41"/>
        </w:numPr>
      </w:pPr>
      <w:r>
        <w:t>Sử dụng CSDL MySQL.</w:t>
      </w:r>
    </w:p>
    <w:p w:rsidR="00020575" w:rsidP="00312B74" w:rsidRDefault="00020575" w14:paraId="4DE37DCC" w14:textId="1569A9FF">
      <w:pPr>
        <w:pStyle w:val="ListParagraph"/>
        <w:numPr>
          <w:ilvl w:val="0"/>
          <w:numId w:val="41"/>
        </w:numPr>
      </w:pPr>
      <w:bookmarkStart w:name="_Toc25660387" w:id="9"/>
      <w:r>
        <w:t>Bảo mật cao, tránh tình trạng bị can thiệp từ các bên thứ 3.</w:t>
      </w:r>
    </w:p>
    <w:p w:rsidR="00947316" w:rsidP="00A9178E" w:rsidRDefault="00947316" w14:paraId="0D2D6649" w14:textId="67CF0F81">
      <w:pPr>
        <w:pStyle w:val="Heading2"/>
      </w:pPr>
      <w:r>
        <w:t xml:space="preserve">Mô hình </w:t>
      </w:r>
      <w:r w:rsidR="005E6C88">
        <w:t>hoạt động</w:t>
      </w:r>
      <w:r>
        <w:t xml:space="preserve"> hiện thời</w:t>
      </w:r>
      <w:r w:rsidR="005E6C88">
        <w:t xml:space="preserve"> – nghiệp vụ</w:t>
      </w:r>
      <w:bookmarkEnd w:id="9"/>
    </w:p>
    <w:p w:rsidR="00E5053F" w:rsidP="00E5053F" w:rsidRDefault="00E5053F" w14:paraId="0D92B03E" w14:textId="2E3CDC16">
      <w:r>
        <w:t>Hiện tại, nhà máy đang sản xuất trên mô hình tự động, các sản phẩm được di chuyển giữa các khâu sản xuất đều thông qua các con tàu bowling trong nhà máy. Trong nhà máy có các đường ray để tàu có thể chạy giữa các băng truyền sản xuất và kho lưu trữ.</w:t>
      </w:r>
    </w:p>
    <w:p w:rsidR="00E5053F" w:rsidP="00E5053F" w:rsidRDefault="00E5053F" w14:paraId="1328F0D0" w14:textId="30C5A4B6">
      <w:r>
        <w:t>Một đường đi giữa các băng truyền và kho có từ 3 tới 4 đường ray, mỗi đường ray chỉ phục vụ cho 1 chiều đi trong một thời điểm. Giữa các khu vực khác nhau sẽ có các điểm giao nhau để các tàu thuận tiện đi lại.</w:t>
      </w:r>
    </w:p>
    <w:p w:rsidR="00E77041" w:rsidP="00E5053F" w:rsidRDefault="00E77041" w14:paraId="294CA02D" w14:textId="6541CCB7">
      <w:r>
        <w:t xml:space="preserve">Các tàu đều hoạt động tự động. Việc lấy/trả hàng đều đã được hoạt động thông qua hệ điều hành có sẵn của các tàu. Khi xong việc lấy/trả hàng, </w:t>
      </w:r>
      <w:r w:rsidR="00A3375B">
        <w:t>tàu sẽ ra hiệu cho hệ thống phân đường hiện tại báo hiện đã xong, và hệ thống sẽ tính toán và trả về đường đi tiếp theo cho tàu.</w:t>
      </w:r>
    </w:p>
    <w:p w:rsidRPr="00E5053F" w:rsidR="00E77041" w:rsidP="00E5053F" w:rsidRDefault="00E77041" w14:paraId="214650CF" w14:textId="2196C9BA">
      <w:r>
        <w:t>Có một bến đỗ cho các tàu vào cuối ngày lúc hệ thống dừng làm việc.</w:t>
      </w:r>
    </w:p>
    <w:p w:rsidR="00947316" w:rsidP="00A9178E" w:rsidRDefault="00947316" w14:paraId="7188314F" w14:textId="2A894901">
      <w:pPr>
        <w:pStyle w:val="Heading2"/>
      </w:pPr>
      <w:bookmarkStart w:name="_Toc25660388" w:id="10"/>
      <w:r>
        <w:t>Mô hình hoạt động dự kiến sau khi áp dụng sản phẩm mới</w:t>
      </w:r>
      <w:bookmarkEnd w:id="10"/>
    </w:p>
    <w:p w:rsidRPr="00B510F7" w:rsidR="00B510F7" w:rsidP="00B510F7" w:rsidRDefault="00D03301" w14:paraId="6FC26D39" w14:textId="6376775F">
      <w:r>
        <w:t xml:space="preserve">Sau khi áp dụng hệ thống, hệ thống dẫn đường mới sẽ thay thế cho hệ thống dẫn đường hiện có của công ty. Hệ thống hiện tại thường xuyên gây ra tình trạng tắc nghẽn giữa các tuyến tàu với nhau. </w:t>
      </w:r>
      <w:r w:rsidR="008B5DEC">
        <w:t>Việc áp dụng hệ thống mới sẽ giảm tải sự tắc nghẽn ở các đường ray bên trong nhà máy. Hầu hết các cơ sở vật chất cũ sẽ vẫn được giữ nguyên, và lắp đặt thêm một số camera cho phép theo dõi tình hình đường ray.</w:t>
      </w:r>
    </w:p>
    <w:p w:rsidR="00F3362F" w:rsidP="00A9178E" w:rsidRDefault="00AD13E4" w14:paraId="1118375C" w14:textId="29E8CF24">
      <w:pPr>
        <w:pStyle w:val="Heading2"/>
      </w:pPr>
      <w:bookmarkStart w:name="_Toc25660389" w:id="11"/>
      <w:r>
        <w:t>Phạm vi</w:t>
      </w:r>
      <w:r w:rsidR="00DD00D8">
        <w:t xml:space="preserve"> dự án</w:t>
      </w:r>
      <w:bookmarkEnd w:id="11"/>
    </w:p>
    <w:p w:rsidRPr="0044021C" w:rsidR="00B510F7" w:rsidP="00B510F7" w:rsidRDefault="00B510F7" w14:paraId="4FFBB55D" w14:textId="77777777">
      <w:bookmarkStart w:name="_Toc25660390" w:id="12"/>
      <w:r>
        <w:t>Dự kiến sẽ thí điểm ở nhà máy ở khu công nghiệp Thái Nguyên, sau đó sẽ mở rộng ra các nhà máy đặt ở khu công nghiệp Phú Nghĩa, Sài Gòn. Cuối cùng sẽ mở rộng ra các nhà máy đặt ở Trung Quốc và Ấn Độ.</w:t>
      </w:r>
    </w:p>
    <w:p w:rsidR="00802E21" w:rsidP="00F16A81" w:rsidRDefault="00802E21" w14:paraId="51906836" w14:textId="543D8E3B">
      <w:pPr>
        <w:pStyle w:val="Heading1"/>
      </w:pPr>
      <w:r>
        <w:t>Giao tiếp/Trao đổi thông tin</w:t>
      </w:r>
      <w:bookmarkEnd w:id="12"/>
    </w:p>
    <w:p w:rsidR="00A80DD4" w:rsidP="00A80DD4" w:rsidRDefault="00802E21" w14:paraId="78CEF8C6" w14:textId="34BFFB5E">
      <w:pPr>
        <w:pStyle w:val="Heading2"/>
      </w:pPr>
      <w:r w:rsidRPr="00802E21">
        <w:t xml:space="preserve">Các qui định về </w:t>
      </w:r>
      <w:r w:rsidR="00A80DD4">
        <w:t>trao đổi</w:t>
      </w:r>
      <w:r>
        <w:t xml:space="preserve"> </w:t>
      </w:r>
      <w:r w:rsidR="001461EB">
        <w:t xml:space="preserve">trong </w:t>
      </w:r>
      <w:r>
        <w:t>nội bộ</w:t>
      </w:r>
    </w:p>
    <w:p w:rsidR="006F1C60" w:rsidP="006F1C60" w:rsidRDefault="006F1C60" w14:paraId="441B0942" w14:textId="2612C4BD">
      <w:r>
        <w:t>Đầu mỗi tuần sẽ có một buổi họp giao ban để thống kê công việc cần phải làm trong tuần này. Độ dài tối đa buổi họp là 45 phút.</w:t>
      </w:r>
    </w:p>
    <w:p w:rsidR="007E2BF2" w:rsidP="006F1C60" w:rsidRDefault="006F1C60" w14:paraId="01840DCB" w14:textId="0BC5EC9C">
      <w:r>
        <w:t xml:space="preserve">Cuối mỗi tuần sẽ có một buổi họp tổng kết để đánh giá kết quả đạt được trong tuần. Đồ dài tối đa </w:t>
      </w:r>
      <w:r>
        <w:lastRenderedPageBreak/>
        <w:t>mỗi buổi họp là 45 phút.</w:t>
      </w:r>
    </w:p>
    <w:p w:rsidRPr="006F1C60" w:rsidR="007E2BF2" w:rsidP="006F1C60" w:rsidRDefault="007E2BF2" w14:paraId="4312CA27" w14:textId="1D48A92A">
      <w:r>
        <w:t>Các cuộc trao đổi thông qua email về sản phẩm phải được CC đầy đủ cho các thành viên liên quan.</w:t>
      </w:r>
    </w:p>
    <w:p w:rsidR="00802E21" w:rsidP="00A80DD4" w:rsidRDefault="00802E21" w14:paraId="5042BED5" w14:textId="16616CE0">
      <w:pPr>
        <w:pStyle w:val="Heading2"/>
      </w:pPr>
      <w:r w:rsidRPr="00802E21">
        <w:t xml:space="preserve">Các qui định về </w:t>
      </w:r>
      <w:r w:rsidR="00A80DD4">
        <w:t>trao đổi</w:t>
      </w:r>
      <w:r>
        <w:t xml:space="preserve"> với khách hàng</w:t>
      </w:r>
    </w:p>
    <w:p w:rsidR="0016016B" w:rsidP="0016016B" w:rsidRDefault="0016016B" w14:paraId="329A7C95" w14:textId="0006848E">
      <w:r>
        <w:t>Các cuộc trao đổi thông qua email về sản phầm với khách hàng phải được CC đầy đủ cho các thành viên liên quan.</w:t>
      </w:r>
    </w:p>
    <w:p w:rsidR="0016016B" w:rsidP="0016016B" w:rsidRDefault="0016016B" w14:paraId="1517DC7B" w14:textId="7D277B6C">
      <w:r>
        <w:t>Các cuộc trao đổi ngoài đời với khách hàng phải được lập biên bản và ghi âm đầy đủ.</w:t>
      </w:r>
    </w:p>
    <w:p w:rsidR="00E31DB9" w:rsidP="00F16A81" w:rsidRDefault="00E31DB9" w14:paraId="201D3D5C" w14:textId="571BF035">
      <w:pPr>
        <w:pStyle w:val="Heading1"/>
      </w:pPr>
      <w:bookmarkStart w:name="_Toc25660391" w:id="13"/>
      <w:r>
        <w:t>Ước lượng</w:t>
      </w:r>
      <w:r w:rsidR="0011003A">
        <w:t xml:space="preserve"> chung</w:t>
      </w:r>
      <w:bookmarkEnd w:id="13"/>
    </w:p>
    <w:p w:rsidR="00464FA9" w:rsidP="00E31DB9" w:rsidRDefault="00464FA9" w14:paraId="486E4519" w14:textId="6B9C9826">
      <w:pPr>
        <w:pStyle w:val="Heading2"/>
      </w:pPr>
      <w:bookmarkStart w:name="_Toc25660392" w:id="14"/>
      <w:r>
        <w:t>Ước lượng tính năng</w:t>
      </w:r>
      <w:bookmarkEnd w:id="14"/>
    </w:p>
    <w:p w:rsidR="00451DC3" w:rsidP="00322122" w:rsidRDefault="00322122" w14:paraId="7185C969" w14:textId="4FA28D30">
      <w:r>
        <w:t>Các tính năng cần đạt được:</w:t>
      </w:r>
    </w:p>
    <w:p w:rsidR="00322122" w:rsidP="00A211A6" w:rsidRDefault="00322122" w14:paraId="2A0F4421" w14:textId="3A973379">
      <w:pPr>
        <w:pStyle w:val="ListParagraph"/>
        <w:numPr>
          <w:ilvl w:val="0"/>
          <w:numId w:val="41"/>
        </w:numPr>
      </w:pPr>
      <w:r>
        <w:t>Tự động</w:t>
      </w:r>
      <w:r w:rsidR="00A211A6">
        <w:t xml:space="preserve"> sắp xếp tuyến đường cho các tàu.</w:t>
      </w:r>
    </w:p>
    <w:p w:rsidR="00A211A6" w:rsidP="00A211A6" w:rsidRDefault="00A211A6" w14:paraId="559E7502" w14:textId="3839843D">
      <w:pPr>
        <w:pStyle w:val="ListParagraph"/>
        <w:numPr>
          <w:ilvl w:val="0"/>
          <w:numId w:val="41"/>
        </w:numPr>
      </w:pPr>
      <w:r>
        <w:t>Hỗ trợ sắp xếp thủ công cho chuyến tàu.</w:t>
      </w:r>
    </w:p>
    <w:p w:rsidR="00A211A6" w:rsidP="00A211A6" w:rsidRDefault="00A211A6" w14:paraId="4E6ED435" w14:textId="3ECA4CA4">
      <w:pPr>
        <w:pStyle w:val="ListParagraph"/>
        <w:numPr>
          <w:ilvl w:val="0"/>
          <w:numId w:val="41"/>
        </w:numPr>
      </w:pPr>
      <w:r>
        <w:t>Theo dõi trạng thái hiện tại thông qua màn hình điều khiển.</w:t>
      </w:r>
    </w:p>
    <w:p w:rsidR="00A211A6" w:rsidP="00A211A6" w:rsidRDefault="00A211A6" w14:paraId="6029D029" w14:textId="5C91B499">
      <w:pPr>
        <w:pStyle w:val="ListParagraph"/>
        <w:numPr>
          <w:ilvl w:val="0"/>
          <w:numId w:val="41"/>
        </w:numPr>
      </w:pPr>
      <w:r>
        <w:t>Thông báo các tình huống xảy ra với tuyến tàu và trạng thái các tàu (tắc nghẽn, thưa thớt tàu, tàu trục trặc, ...) thông qua email/điện thoại/màn hình máy tính.</w:t>
      </w:r>
    </w:p>
    <w:p w:rsidRPr="00322122" w:rsidR="00A211A6" w:rsidP="00A211A6" w:rsidRDefault="0075548A" w14:paraId="5124B918" w14:textId="6DC68634">
      <w:pPr>
        <w:pStyle w:val="ListParagraph"/>
        <w:numPr>
          <w:ilvl w:val="0"/>
          <w:numId w:val="41"/>
        </w:numPr>
      </w:pPr>
      <w:r>
        <w:t>Thống kê lượng hàng hóa vận chuyển được.</w:t>
      </w:r>
    </w:p>
    <w:p w:rsidR="00B34199" w:rsidP="00B34199" w:rsidRDefault="00B34199" w14:paraId="7BAAB606" w14:textId="0B266D4C">
      <w:pPr>
        <w:pStyle w:val="Heading2"/>
      </w:pPr>
      <w:bookmarkStart w:name="_Toc25660393" w:id="15"/>
      <w:r>
        <w:lastRenderedPageBreak/>
        <w:t>Work Breakdown Structure</w:t>
      </w:r>
      <w:bookmarkEnd w:id="15"/>
    </w:p>
    <w:p w:rsidR="003E09E3" w:rsidP="00015243" w:rsidRDefault="003E09E3" w14:paraId="28DD79D0" w14:textId="77777777">
      <w:pPr>
        <w:keepNext/>
        <w:ind w:left="-1843"/>
      </w:pPr>
      <w:r>
        <w:rPr>
          <w:noProof/>
          <w:lang w:eastAsia="en-US" w:bidi="ar-SA"/>
        </w:rPr>
        <w:drawing>
          <wp:inline distT="0" distB="0" distL="0" distR="0" wp14:anchorId="5B993456" wp14:editId="2CAE831B">
            <wp:extent cx="7306733" cy="5453572"/>
            <wp:effectExtent l="0" t="0" r="0" b="0"/>
            <wp:docPr id="171729709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rotWithShape="1">
                    <a:blip r:embed="rId19" cstate="print">
                      <a:extLst>
                        <a:ext uri="{28A0092B-C50C-407E-A947-70E740481C1C}">
                          <a14:useLocalDpi xmlns:a14="http://schemas.microsoft.com/office/drawing/2010/main" val="0"/>
                        </a:ext>
                      </a:extLst>
                    </a:blip>
                    <a:srcRect l="3583" t="4956" r="3698" b="4976"/>
                    <a:stretch/>
                  </pic:blipFill>
                  <pic:spPr bwMode="auto">
                    <a:xfrm>
                      <a:off x="0" y="0"/>
                      <a:ext cx="7348518" cy="5484760"/>
                    </a:xfrm>
                    <a:prstGeom prst="rect">
                      <a:avLst/>
                    </a:prstGeom>
                    <a:ln>
                      <a:noFill/>
                    </a:ln>
                    <a:extLst>
                      <a:ext uri="{53640926-AAD7-44D8-BBD7-CCE9431645EC}">
                        <a14:shadowObscured xmlns:a14="http://schemas.microsoft.com/office/drawing/2010/main"/>
                      </a:ext>
                    </a:extLst>
                  </pic:spPr>
                </pic:pic>
              </a:graphicData>
            </a:graphic>
          </wp:inline>
        </w:drawing>
      </w:r>
    </w:p>
    <w:p w:rsidRPr="003E09E3" w:rsidR="003E09E3" w:rsidP="003E09E3" w:rsidRDefault="003E09E3" w14:paraId="5C3BAA8A" w14:textId="6E6C47C0">
      <w:pPr>
        <w:pStyle w:val="Caption"/>
      </w:pPr>
      <w:r>
        <w:t xml:space="preserve">Figure </w:t>
      </w:r>
      <w:r>
        <w:fldChar w:fldCharType="begin"/>
      </w:r>
      <w:r>
        <w:instrText>STYLEREF 1 \s</w:instrText>
      </w:r>
      <w:r>
        <w:fldChar w:fldCharType="separate"/>
      </w:r>
      <w:r>
        <w:rPr>
          <w:noProof/>
        </w:rPr>
        <w:t>5</w:t>
      </w:r>
      <w:r>
        <w:fldChar w:fldCharType="end"/>
      </w:r>
      <w:r>
        <w:noBreakHyphen/>
      </w:r>
      <w:r>
        <w:fldChar w:fldCharType="begin"/>
      </w:r>
      <w:r>
        <w:instrText>SEQ Figure \* ARABIC \s 1</w:instrText>
      </w:r>
      <w:r>
        <w:fldChar w:fldCharType="separate"/>
      </w:r>
      <w:r>
        <w:rPr>
          <w:noProof/>
        </w:rPr>
        <w:t>1</w:t>
      </w:r>
      <w:r>
        <w:fldChar w:fldCharType="end"/>
      </w:r>
      <w:r>
        <w:t>: Biểu đồ WBS cho dự án</w:t>
      </w:r>
    </w:p>
    <w:p w:rsidR="002814C8" w:rsidP="00E31DB9" w:rsidRDefault="002814C8" w14:paraId="7CB60D16" w14:textId="7C752AC3">
      <w:pPr>
        <w:pStyle w:val="Heading2"/>
      </w:pPr>
      <w:bookmarkStart w:name="_Toc25660394" w:id="16"/>
      <w:r>
        <w:t>Ước lượng thời gian</w:t>
      </w:r>
      <w:bookmarkEnd w:id="16"/>
    </w:p>
    <w:p w:rsidRPr="00451DC3" w:rsidR="00612FB1" w:rsidP="00612FB1" w:rsidRDefault="00561B0E" w14:paraId="4CAA1D6E" w14:textId="4526DEEA">
      <w:r>
        <w:t>Thời gian cần thiết làm dự án là trong khoảng 24-26 ngày.</w:t>
      </w:r>
    </w:p>
    <w:p w:rsidR="00D466C7" w:rsidP="00E31DB9" w:rsidRDefault="002814C8" w14:paraId="33628FB7" w14:textId="77777777">
      <w:pPr>
        <w:pStyle w:val="Heading2"/>
      </w:pPr>
      <w:bookmarkStart w:name="_Toc25660395" w:id="17"/>
      <w:r>
        <w:lastRenderedPageBreak/>
        <w:t>Ước lượng rủi ro</w:t>
      </w:r>
      <w:bookmarkEnd w:id="17"/>
    </w:p>
    <w:p w:rsidR="00015243" w:rsidP="00015243" w:rsidRDefault="00015243" w14:paraId="2B9062B7" w14:textId="77777777">
      <w:pPr>
        <w:keepNext/>
        <w:ind w:left="-1701"/>
      </w:pPr>
      <w:r>
        <w:rPr>
          <w:noProof/>
          <w:lang w:eastAsia="en-US" w:bidi="ar-SA"/>
        </w:rPr>
        <w:drawing>
          <wp:inline distT="0" distB="0" distL="0" distR="0" wp14:anchorId="72BA32B5" wp14:editId="0AE7D3FB">
            <wp:extent cx="7213276" cy="2777067"/>
            <wp:effectExtent l="0" t="0" r="635"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ủi ro.png"/>
                    <pic:cNvPicPr/>
                  </pic:nvPicPr>
                  <pic:blipFill rotWithShape="1">
                    <a:blip r:embed="rId20" cstate="print">
                      <a:extLst>
                        <a:ext uri="{28A0092B-C50C-407E-A947-70E740481C1C}">
                          <a14:useLocalDpi xmlns:a14="http://schemas.microsoft.com/office/drawing/2010/main" val="0"/>
                        </a:ext>
                      </a:extLst>
                    </a:blip>
                    <a:srcRect l="4265" t="10364" r="4495" b="10514"/>
                    <a:stretch/>
                  </pic:blipFill>
                  <pic:spPr bwMode="auto">
                    <a:xfrm>
                      <a:off x="0" y="0"/>
                      <a:ext cx="7335648" cy="2824180"/>
                    </a:xfrm>
                    <a:prstGeom prst="rect">
                      <a:avLst/>
                    </a:prstGeom>
                    <a:ln>
                      <a:noFill/>
                    </a:ln>
                    <a:extLst>
                      <a:ext uri="{53640926-AAD7-44D8-BBD7-CCE9431645EC}">
                        <a14:shadowObscured xmlns:a14="http://schemas.microsoft.com/office/drawing/2010/main"/>
                      </a:ext>
                    </a:extLst>
                  </pic:spPr>
                </pic:pic>
              </a:graphicData>
            </a:graphic>
          </wp:inline>
        </w:drawing>
      </w:r>
    </w:p>
    <w:p w:rsidRPr="00D466C7" w:rsidR="00D466C7" w:rsidP="00015243" w:rsidRDefault="00015243" w14:paraId="75BBC988" w14:textId="76A99AD9">
      <w:pPr>
        <w:pStyle w:val="Caption"/>
      </w:pPr>
      <w:r>
        <w:t xml:space="preserve">Figure </w:t>
      </w:r>
      <w:fldSimple w:instr=" STYLEREF 1 \s ">
        <w:r>
          <w:rPr>
            <w:noProof/>
          </w:rPr>
          <w:t>5</w:t>
        </w:r>
      </w:fldSimple>
      <w:r>
        <w:noBreakHyphen/>
      </w:r>
      <w:fldSimple w:instr=" SEQ Figure \* ARABIC \s 1 ">
        <w:r>
          <w:rPr>
            <w:noProof/>
          </w:rPr>
          <w:t>2</w:t>
        </w:r>
      </w:fldSimple>
      <w:r>
        <w:t>: Ước lượng rủi ro của dự án.</w:t>
      </w:r>
    </w:p>
    <w:p w:rsidR="00E31DB9" w:rsidP="00E31DB9" w:rsidRDefault="00E31DB9" w14:paraId="5532CC94" w14:textId="4F7211A5">
      <w:pPr>
        <w:pStyle w:val="Heading1"/>
      </w:pPr>
      <w:bookmarkStart w:name="_Toc25660396" w:id="18"/>
      <w:r>
        <w:t>Ước lượng giá thành</w:t>
      </w:r>
      <w:bookmarkEnd w:id="18"/>
    </w:p>
    <w:p w:rsidR="00866A22" w:rsidP="00866A22" w:rsidRDefault="003E7A60" w14:paraId="01122004" w14:textId="637931A5">
      <w:r>
        <w:t>Chi phí phát triển</w:t>
      </w:r>
      <w:r w:rsidR="00410CBF">
        <w:t xml:space="preserve"> hệ thống</w:t>
      </w:r>
      <w:r w:rsidR="006B4737">
        <w:t>: 2</w:t>
      </w:r>
      <w:r w:rsidR="0009457D">
        <w:t xml:space="preserve">,7 tỷ </w:t>
      </w:r>
      <w:r w:rsidR="00330F45">
        <w:t>VND</w:t>
      </w:r>
    </w:p>
    <w:p w:rsidR="007108D5" w:rsidP="00866A22" w:rsidRDefault="00866A22" w14:paraId="5904323E" w14:textId="4C794DA8">
      <w:pPr>
        <w:pStyle w:val="ListParagraph"/>
        <w:numPr>
          <w:ilvl w:val="0"/>
          <w:numId w:val="44"/>
        </w:numPr>
      </w:pPr>
      <w:r>
        <w:t>Phân tích hệ thống</w:t>
      </w:r>
      <w:r w:rsidR="009F0BBC">
        <w:t>: 350 triệ</w:t>
      </w:r>
      <w:r w:rsidR="00330F45">
        <w:t>u VND</w:t>
      </w:r>
    </w:p>
    <w:p w:rsidR="001040E3" w:rsidP="001040E3" w:rsidRDefault="001220E3" w14:paraId="2BDCB474" w14:textId="60DC86F6">
      <w:pPr>
        <w:pStyle w:val="ListParagraph"/>
        <w:numPr>
          <w:ilvl w:val="1"/>
          <w:numId w:val="44"/>
        </w:numPr>
      </w:pPr>
      <w:r>
        <w:t>Phân tích quy trình nghiệp vụ hệ thống</w:t>
      </w:r>
      <w:r w:rsidR="009F0BBC">
        <w:t xml:space="preserve">: 250 triệu </w:t>
      </w:r>
      <w:r w:rsidR="00330F45">
        <w:t>VND</w:t>
      </w:r>
    </w:p>
    <w:p w:rsidR="001220E3" w:rsidP="001040E3" w:rsidRDefault="00FB6782" w14:paraId="61C572A6" w14:textId="6E422256">
      <w:pPr>
        <w:pStyle w:val="ListParagraph"/>
        <w:numPr>
          <w:ilvl w:val="1"/>
          <w:numId w:val="44"/>
        </w:numPr>
      </w:pPr>
      <w:r>
        <w:t>Phân tích các yêu cầu phi chức năng</w:t>
      </w:r>
      <w:r w:rsidR="009F0BBC">
        <w:t xml:space="preserve">: 100 triệu </w:t>
      </w:r>
      <w:r w:rsidR="00330F45">
        <w:t>VND</w:t>
      </w:r>
    </w:p>
    <w:p w:rsidR="00866A22" w:rsidP="00866A22" w:rsidRDefault="00A12148" w14:paraId="39E25065" w14:textId="41825366">
      <w:pPr>
        <w:pStyle w:val="ListParagraph"/>
        <w:numPr>
          <w:ilvl w:val="0"/>
          <w:numId w:val="44"/>
        </w:numPr>
      </w:pPr>
      <w:r>
        <w:t>Thiết kế hệ thống</w:t>
      </w:r>
      <w:r w:rsidR="009F0BBC">
        <w:t xml:space="preserve">: 350 triệu </w:t>
      </w:r>
      <w:r w:rsidR="00330F45">
        <w:t>VND</w:t>
      </w:r>
    </w:p>
    <w:p w:rsidR="00FB6782" w:rsidP="00FB6782" w:rsidRDefault="00FB6782" w14:paraId="5962EAB5" w14:textId="20B926B5">
      <w:pPr>
        <w:pStyle w:val="ListParagraph"/>
        <w:numPr>
          <w:ilvl w:val="1"/>
          <w:numId w:val="44"/>
        </w:numPr>
      </w:pPr>
      <w:r>
        <w:t>Thiết kế kiến trúc hệ thống</w:t>
      </w:r>
      <w:r w:rsidR="009F0BBC">
        <w:t xml:space="preserve">: 125 triệu </w:t>
      </w:r>
      <w:r w:rsidR="00330F45">
        <w:t>VND</w:t>
      </w:r>
    </w:p>
    <w:p w:rsidR="00FB6782" w:rsidP="00FB6782" w:rsidRDefault="00AA1BD2" w14:paraId="33F9A9A2" w14:textId="13E65F8A">
      <w:pPr>
        <w:pStyle w:val="ListParagraph"/>
        <w:numPr>
          <w:ilvl w:val="1"/>
          <w:numId w:val="44"/>
        </w:numPr>
      </w:pPr>
      <w:r>
        <w:t>Thiết kế chi tiết hệ thống</w:t>
      </w:r>
      <w:r w:rsidR="009F0BBC">
        <w:t xml:space="preserve">: 225 triệu </w:t>
      </w:r>
      <w:r w:rsidR="00330F45">
        <w:t>VND</w:t>
      </w:r>
    </w:p>
    <w:p w:rsidR="00410CBF" w:rsidP="00410CBF" w:rsidRDefault="00A12148" w14:paraId="5262BEF0" w14:textId="79078A54">
      <w:pPr>
        <w:pStyle w:val="ListParagraph"/>
        <w:numPr>
          <w:ilvl w:val="0"/>
          <w:numId w:val="44"/>
        </w:numPr>
      </w:pPr>
      <w:r>
        <w:t>Xây dựng hệ thống</w:t>
      </w:r>
      <w:r w:rsidR="00AD3258">
        <w:t xml:space="preserve">: 2 tỷ </w:t>
      </w:r>
      <w:r w:rsidR="00330F45">
        <w:t>VND</w:t>
      </w:r>
    </w:p>
    <w:p w:rsidR="00AA1BD2" w:rsidP="00AA1BD2" w:rsidRDefault="00AA1BD2" w14:paraId="56A27211" w14:textId="56ADCB20">
      <w:pPr>
        <w:pStyle w:val="ListParagraph"/>
        <w:numPr>
          <w:ilvl w:val="1"/>
          <w:numId w:val="44"/>
        </w:numPr>
      </w:pPr>
      <w:r>
        <w:t>Nhận diện và phân tích tình hình các đường ray</w:t>
      </w:r>
      <w:r w:rsidR="00D631AA">
        <w:t xml:space="preserve">: 50 triệu </w:t>
      </w:r>
      <w:r w:rsidR="00330F45">
        <w:t>VND</w:t>
      </w:r>
    </w:p>
    <w:p w:rsidR="00AA1BD2" w:rsidP="00AA1BD2" w:rsidRDefault="00A73E63" w14:paraId="03216009" w14:textId="6F525D1B">
      <w:pPr>
        <w:pStyle w:val="ListParagraph"/>
        <w:numPr>
          <w:ilvl w:val="1"/>
          <w:numId w:val="44"/>
        </w:numPr>
      </w:pPr>
      <w:r>
        <w:t>Sắp xếp các tuyến tàu tự động</w:t>
      </w:r>
      <w:r w:rsidR="00D80181">
        <w:t>:</w:t>
      </w:r>
      <w:r w:rsidR="00C81C99">
        <w:t xml:space="preserve"> </w:t>
      </w:r>
      <w:r w:rsidR="00230443">
        <w:t>8</w:t>
      </w:r>
      <w:r w:rsidR="00D80181">
        <w:t xml:space="preserve">00 triệu </w:t>
      </w:r>
      <w:r w:rsidR="00330F45">
        <w:t>VND</w:t>
      </w:r>
    </w:p>
    <w:p w:rsidR="00A73E63" w:rsidP="00AA1BD2" w:rsidRDefault="00A73E63" w14:paraId="059A0835" w14:textId="6610CF8F">
      <w:pPr>
        <w:pStyle w:val="ListParagraph"/>
        <w:numPr>
          <w:ilvl w:val="1"/>
          <w:numId w:val="44"/>
        </w:numPr>
      </w:pPr>
      <w:r>
        <w:t>Sắp xếp các tuyến tàu thủ công</w:t>
      </w:r>
      <w:r w:rsidR="00D80181">
        <w:t>:</w:t>
      </w:r>
      <w:r w:rsidR="00C81C99">
        <w:t xml:space="preserve"> </w:t>
      </w:r>
      <w:r w:rsidR="00230443">
        <w:t>8</w:t>
      </w:r>
      <w:r w:rsidR="00D80181">
        <w:t xml:space="preserve">00 triệu </w:t>
      </w:r>
      <w:r w:rsidR="00330F45">
        <w:t>VND</w:t>
      </w:r>
    </w:p>
    <w:p w:rsidR="00A73E63" w:rsidP="00AA1BD2" w:rsidRDefault="00A73E63" w14:paraId="0500D355" w14:textId="2E9B84DB">
      <w:pPr>
        <w:pStyle w:val="ListParagraph"/>
        <w:numPr>
          <w:ilvl w:val="1"/>
          <w:numId w:val="44"/>
        </w:numPr>
      </w:pPr>
      <w:r>
        <w:t>Xây dựng giao diện người dùng</w:t>
      </w:r>
      <w:r w:rsidR="00D80181">
        <w:t>:</w:t>
      </w:r>
      <w:r w:rsidR="00C81C99">
        <w:t xml:space="preserve"> </w:t>
      </w:r>
      <w:r w:rsidR="005D032D">
        <w:t>15</w:t>
      </w:r>
      <w:r w:rsidR="00C81C99">
        <w:t xml:space="preserve">0 triệu </w:t>
      </w:r>
      <w:r w:rsidR="00330F45">
        <w:t>VND</w:t>
      </w:r>
    </w:p>
    <w:p w:rsidR="006C01E7" w:rsidP="00AA1BD2" w:rsidRDefault="006C01E7" w14:paraId="624B50DC" w14:textId="64A21542">
      <w:pPr>
        <w:pStyle w:val="ListParagraph"/>
        <w:numPr>
          <w:ilvl w:val="1"/>
          <w:numId w:val="44"/>
        </w:numPr>
      </w:pPr>
      <w:r>
        <w:t>Thống kê</w:t>
      </w:r>
      <w:r w:rsidR="00D80181">
        <w:t xml:space="preserve">: </w:t>
      </w:r>
      <w:r w:rsidR="005D032D">
        <w:t>200</w:t>
      </w:r>
      <w:r w:rsidR="00D80181">
        <w:t xml:space="preserve"> triệu </w:t>
      </w:r>
      <w:r w:rsidR="00330F45">
        <w:t>VND</w:t>
      </w:r>
    </w:p>
    <w:p w:rsidR="00A12148" w:rsidP="00410CBF" w:rsidRDefault="00410CBF" w14:paraId="06E3BF64" w14:textId="027A4FE7">
      <w:r>
        <w:t>Chi phí k</w:t>
      </w:r>
      <w:r w:rsidR="00A12148">
        <w:t>iểm thử hệ thống</w:t>
      </w:r>
      <w:r>
        <w:t xml:space="preserve">: </w:t>
      </w:r>
      <w:r w:rsidR="001040E3">
        <w:t xml:space="preserve">300 triệu </w:t>
      </w:r>
      <w:r w:rsidR="00330F45">
        <w:t>VND</w:t>
      </w:r>
    </w:p>
    <w:p w:rsidR="006C01E7" w:rsidP="006C01E7" w:rsidRDefault="006C01E7" w14:paraId="537B4D1C" w14:textId="75C1BFA3">
      <w:pPr>
        <w:pStyle w:val="ListParagraph"/>
        <w:numPr>
          <w:ilvl w:val="0"/>
          <w:numId w:val="45"/>
        </w:numPr>
      </w:pPr>
      <w:r>
        <w:t>Kiểm thử giao diện</w:t>
      </w:r>
      <w:r w:rsidR="00B57D5B">
        <w:t>: 7</w:t>
      </w:r>
      <w:r w:rsidR="00230443">
        <w:t xml:space="preserve">0 triệu </w:t>
      </w:r>
      <w:r w:rsidR="00330F45">
        <w:t>VND</w:t>
      </w:r>
    </w:p>
    <w:p w:rsidR="006C01E7" w:rsidP="006C01E7" w:rsidRDefault="001C6695" w14:paraId="382D66CA" w14:textId="3365790C">
      <w:pPr>
        <w:pStyle w:val="ListParagraph"/>
        <w:numPr>
          <w:ilvl w:val="0"/>
          <w:numId w:val="45"/>
        </w:numPr>
      </w:pPr>
      <w:r>
        <w:t>Kiểm thử chức năng sắp xếp</w:t>
      </w:r>
      <w:r w:rsidR="00230443">
        <w:t>:</w:t>
      </w:r>
      <w:r w:rsidR="00B57D5B">
        <w:t xml:space="preserve"> 150 triệu </w:t>
      </w:r>
      <w:r w:rsidR="00330F45">
        <w:t>VND</w:t>
      </w:r>
    </w:p>
    <w:p w:rsidR="001C6695" w:rsidP="006C01E7" w:rsidRDefault="001C6695" w14:paraId="60959689" w14:textId="015D5C74">
      <w:pPr>
        <w:pStyle w:val="ListParagraph"/>
        <w:numPr>
          <w:ilvl w:val="0"/>
          <w:numId w:val="45"/>
        </w:numPr>
      </w:pPr>
      <w:r>
        <w:t>Kiểm thử chức năng thống kê</w:t>
      </w:r>
      <w:r w:rsidR="00230443">
        <w:t>:</w:t>
      </w:r>
      <w:r w:rsidR="00B57D5B">
        <w:t xml:space="preserve"> 80 triệu </w:t>
      </w:r>
      <w:r w:rsidR="00330F45">
        <w:t>VND</w:t>
      </w:r>
    </w:p>
    <w:p w:rsidR="00235153" w:rsidP="001C6695" w:rsidRDefault="001C6695" w14:paraId="484A3861" w14:textId="0D900CE3">
      <w:r w:rsidRPr="001C6695">
        <w:t>Chi phí vận hành, quản lý, hành chính</w:t>
      </w:r>
      <w:r w:rsidR="009F0BBC">
        <w:t xml:space="preserve">: 500 triệu </w:t>
      </w:r>
      <w:r w:rsidR="00330F45">
        <w:t>VND</w:t>
      </w:r>
    </w:p>
    <w:p w:rsidR="00235153" w:rsidP="00235153" w:rsidRDefault="00211BBD" w14:paraId="350D4CB6" w14:textId="41E073F6">
      <w:pPr>
        <w:pStyle w:val="ListParagraph"/>
        <w:numPr>
          <w:ilvl w:val="0"/>
          <w:numId w:val="46"/>
        </w:numPr>
      </w:pPr>
      <w:r>
        <w:t>V</w:t>
      </w:r>
      <w:r w:rsidR="00235153">
        <w:t>ận hành hệ thống</w:t>
      </w:r>
      <w:r w:rsidR="006843A7">
        <w:t xml:space="preserve">: 25 triệu </w:t>
      </w:r>
      <w:r w:rsidR="00330F45">
        <w:t>VND</w:t>
      </w:r>
    </w:p>
    <w:p w:rsidR="00235153" w:rsidP="00235153" w:rsidRDefault="00235153" w14:paraId="787AC1B5" w14:textId="5E8AC6F8">
      <w:pPr>
        <w:pStyle w:val="ListParagraph"/>
        <w:numPr>
          <w:ilvl w:val="0"/>
          <w:numId w:val="46"/>
        </w:numPr>
      </w:pPr>
      <w:r>
        <w:t>Bảo trì hệ thống</w:t>
      </w:r>
      <w:r w:rsidR="006843A7">
        <w:t xml:space="preserve">: 300 triệu </w:t>
      </w:r>
      <w:r w:rsidR="00330F45">
        <w:t>VND</w:t>
      </w:r>
    </w:p>
    <w:p w:rsidR="00235153" w:rsidP="00235153" w:rsidRDefault="00235153" w14:paraId="0ADC3B88" w14:textId="1D577275">
      <w:pPr>
        <w:pStyle w:val="ListParagraph"/>
        <w:numPr>
          <w:ilvl w:val="0"/>
          <w:numId w:val="46"/>
        </w:numPr>
      </w:pPr>
      <w:r>
        <w:lastRenderedPageBreak/>
        <w:t>Chi phí quản lý</w:t>
      </w:r>
      <w:r w:rsidR="000E0EC5">
        <w:t xml:space="preserve">: 100 triệu </w:t>
      </w:r>
      <w:r w:rsidR="00330F45">
        <w:t>VND</w:t>
      </w:r>
    </w:p>
    <w:p w:rsidRPr="001C6695" w:rsidR="00235153" w:rsidP="00235153" w:rsidRDefault="00235153" w14:paraId="5949D3A0" w14:textId="524CAAB0">
      <w:pPr>
        <w:pStyle w:val="ListParagraph"/>
        <w:numPr>
          <w:ilvl w:val="0"/>
          <w:numId w:val="46"/>
        </w:numPr>
      </w:pPr>
      <w:r>
        <w:t>Chi phí hành chính</w:t>
      </w:r>
      <w:r w:rsidR="000E0EC5">
        <w:t xml:space="preserve">: 75 triệu </w:t>
      </w:r>
      <w:r w:rsidR="00330F45">
        <w:t>VND</w:t>
      </w:r>
    </w:p>
    <w:p w:rsidR="001C6695" w:rsidP="001C6695" w:rsidRDefault="001C6695" w14:paraId="74C50CEF" w14:textId="31334B80">
      <w:r w:rsidRPr="001C6695">
        <w:t>Chi phí kinh doanh, quảng cáo, tiếp thị</w:t>
      </w:r>
      <w:r w:rsidR="009F0BBC">
        <w:t xml:space="preserve">: 500 triệu </w:t>
      </w:r>
      <w:r w:rsidR="00330F45">
        <w:t>VND</w:t>
      </w:r>
    </w:p>
    <w:p w:rsidR="0035046A" w:rsidP="0035046A" w:rsidRDefault="0035046A" w14:paraId="45FD65D8" w14:textId="75C793A2">
      <w:pPr>
        <w:pStyle w:val="ListParagraph"/>
        <w:numPr>
          <w:ilvl w:val="0"/>
          <w:numId w:val="47"/>
        </w:numPr>
      </w:pPr>
      <w:r>
        <w:t>Chi phí kinh doanh</w:t>
      </w:r>
      <w:r w:rsidR="00330F45">
        <w:t>: 250 triệu VND</w:t>
      </w:r>
    </w:p>
    <w:p w:rsidR="0035046A" w:rsidP="0035046A" w:rsidRDefault="0035046A" w14:paraId="1E096CD5" w14:textId="255B43D9">
      <w:pPr>
        <w:pStyle w:val="ListParagraph"/>
        <w:numPr>
          <w:ilvl w:val="0"/>
          <w:numId w:val="47"/>
        </w:numPr>
      </w:pPr>
      <w:r>
        <w:t>Chi phí quảng cáo</w:t>
      </w:r>
      <w:r w:rsidR="00330F45">
        <w:t>: 100 triệu VND</w:t>
      </w:r>
    </w:p>
    <w:p w:rsidRPr="001C6695" w:rsidR="0035046A" w:rsidP="0035046A" w:rsidRDefault="0035046A" w14:paraId="55DC1355" w14:textId="33ADC2FB">
      <w:pPr>
        <w:pStyle w:val="ListParagraph"/>
        <w:numPr>
          <w:ilvl w:val="0"/>
          <w:numId w:val="47"/>
        </w:numPr>
      </w:pPr>
      <w:r>
        <w:t>Chi phí tiếp thị</w:t>
      </w:r>
      <w:r w:rsidR="00330F45">
        <w:t>: 150 triệu VND</w:t>
      </w:r>
    </w:p>
    <w:p w:rsidRPr="00866A22" w:rsidR="001C6695" w:rsidP="001C6695" w:rsidRDefault="001C6695" w14:paraId="246E06F2" w14:textId="0852AE22"/>
    <w:p w:rsidR="00D65A38" w:rsidP="00D65A38" w:rsidRDefault="00D65A38" w14:paraId="578C2CD0" w14:textId="2114E611">
      <w:pPr>
        <w:pStyle w:val="Heading1"/>
      </w:pPr>
      <w:bookmarkStart w:name="_Toc25660397" w:id="19"/>
      <w:r>
        <w:t>Ước lượng chất lượng</w:t>
      </w:r>
      <w:bookmarkEnd w:id="19"/>
    </w:p>
    <w:p w:rsidR="00D65A38" w:rsidP="003D6029" w:rsidRDefault="00FF6F60" w14:paraId="32007B6F" w14:textId="14FA88CD">
      <w:pPr>
        <w:rPr>
          <w:rFonts w:eastAsia="Tahoma" w:cs="Tahoma"/>
        </w:rPr>
      </w:pPr>
      <w:r w:rsidRPr="00D420E6">
        <w:rPr>
          <w:rFonts w:eastAsia="Tahoma" w:cs="Tahoma"/>
        </w:rPr>
        <w:t>Ước lượng số dòng code</w:t>
      </w:r>
    </w:p>
    <w:p w:rsidR="00D420E6" w:rsidP="00D420E6" w:rsidRDefault="00D420E6" w14:paraId="71AECF79" w14:textId="6AB60E61">
      <w:pPr>
        <w:pStyle w:val="ListParagraph"/>
        <w:numPr>
          <w:ilvl w:val="0"/>
          <w:numId w:val="44"/>
        </w:numPr>
      </w:pPr>
      <w:r w:rsidRPr="6F402745">
        <w:rPr>
          <w:rFonts w:eastAsia="Tahoma" w:cs="Tahoma"/>
        </w:rPr>
        <w:t>Nhận diện và phân tích tình hình các đường ray: 300 dòng</w:t>
      </w:r>
    </w:p>
    <w:p w:rsidR="00D420E6" w:rsidP="00D420E6" w:rsidRDefault="00D420E6" w14:paraId="5A5A4AE5" w14:textId="03D1E783">
      <w:pPr>
        <w:pStyle w:val="ListParagraph"/>
        <w:numPr>
          <w:ilvl w:val="0"/>
          <w:numId w:val="44"/>
        </w:numPr>
      </w:pPr>
      <w:r w:rsidRPr="6F402745">
        <w:rPr>
          <w:rFonts w:eastAsia="Tahoma" w:cs="Tahoma"/>
        </w:rPr>
        <w:t>Sắp xếp các tuyến tàu tự động: 4500 dòng</w:t>
      </w:r>
    </w:p>
    <w:p w:rsidR="00D420E6" w:rsidP="00D420E6" w:rsidRDefault="00D420E6" w14:paraId="54F8096F" w14:textId="05F565B2">
      <w:pPr>
        <w:pStyle w:val="ListParagraph"/>
        <w:numPr>
          <w:ilvl w:val="0"/>
          <w:numId w:val="44"/>
        </w:numPr>
      </w:pPr>
      <w:r w:rsidRPr="6F402745">
        <w:rPr>
          <w:rFonts w:eastAsia="Tahoma" w:cs="Tahoma"/>
        </w:rPr>
        <w:t>Sắp xếp các tuyến tàu thủ công: 4400 dòng</w:t>
      </w:r>
    </w:p>
    <w:p w:rsidR="00D420E6" w:rsidP="00D420E6" w:rsidRDefault="00D420E6" w14:paraId="4A8EC3C9" w14:textId="770259DA">
      <w:pPr>
        <w:pStyle w:val="ListParagraph"/>
        <w:numPr>
          <w:ilvl w:val="0"/>
          <w:numId w:val="44"/>
        </w:numPr>
      </w:pPr>
      <w:r w:rsidRPr="6F402745">
        <w:rPr>
          <w:rFonts w:eastAsia="Tahoma" w:cs="Tahoma"/>
        </w:rPr>
        <w:t>Xây dựng giao diện người dùng: 850 dòng</w:t>
      </w:r>
    </w:p>
    <w:p w:rsidRPr="00D420E6" w:rsidR="00D420E6" w:rsidP="00D420E6" w:rsidRDefault="00D420E6" w14:paraId="6A5ECEC7" w14:textId="24CA3513">
      <w:pPr>
        <w:pStyle w:val="ListParagraph"/>
        <w:numPr>
          <w:ilvl w:val="0"/>
          <w:numId w:val="44"/>
        </w:numPr>
      </w:pPr>
      <w:r w:rsidRPr="6F402745">
        <w:rPr>
          <w:rFonts w:eastAsia="Tahoma" w:cs="Tahoma"/>
        </w:rPr>
        <w:t>Thống kê: 1100 dòng</w:t>
      </w:r>
    </w:p>
    <w:p w:rsidR="00FF6F60" w:rsidP="003D6029" w:rsidRDefault="00FF6F60" w14:paraId="49FE857A" w14:textId="0F2CCC77">
      <w:pPr>
        <w:rPr>
          <w:rFonts w:eastAsia="Tahoma" w:cs="Tahoma"/>
        </w:rPr>
      </w:pPr>
      <w:r w:rsidRPr="00D420E6">
        <w:rPr>
          <w:rFonts w:eastAsia="Tahoma" w:cs="Tahoma"/>
        </w:rPr>
        <w:t xml:space="preserve">Ước lượng số testcase </w:t>
      </w:r>
    </w:p>
    <w:p w:rsidR="00D420E6" w:rsidP="00D420E6" w:rsidRDefault="00D420E6" w14:paraId="477BE64C" w14:textId="759C6898">
      <w:pPr>
        <w:pStyle w:val="ListParagraph"/>
        <w:numPr>
          <w:ilvl w:val="0"/>
          <w:numId w:val="45"/>
        </w:numPr>
      </w:pPr>
      <w:r w:rsidRPr="6F402745">
        <w:rPr>
          <w:rFonts w:eastAsia="Tahoma" w:cs="Tahoma"/>
        </w:rPr>
        <w:t>Kiểm thử giao diện: 70000 bộ</w:t>
      </w:r>
    </w:p>
    <w:p w:rsidR="00D420E6" w:rsidP="00D420E6" w:rsidRDefault="00D420E6" w14:paraId="773EC646" w14:textId="4B04215A">
      <w:pPr>
        <w:pStyle w:val="ListParagraph"/>
        <w:numPr>
          <w:ilvl w:val="0"/>
          <w:numId w:val="45"/>
        </w:numPr>
      </w:pPr>
      <w:r w:rsidRPr="6F402745">
        <w:rPr>
          <w:rFonts w:eastAsia="Tahoma" w:cs="Tahoma"/>
        </w:rPr>
        <w:t>Kiểm thử chức năng sắp xếp: 15000 bộ</w:t>
      </w:r>
    </w:p>
    <w:p w:rsidRPr="00D420E6" w:rsidR="00D420E6" w:rsidP="161F1C4C" w:rsidRDefault="00D420E6" w14:paraId="44AC9F8A" w14:textId="51555FE8">
      <w:pPr>
        <w:pStyle w:val="ListParagraph"/>
        <w:numPr>
          <w:ilvl w:val="0"/>
          <w:numId w:val="45"/>
        </w:numPr>
      </w:pPr>
      <w:r w:rsidRPr="6F402745">
        <w:rPr>
          <w:rFonts w:eastAsia="Tahoma" w:cs="Tahoma"/>
        </w:rPr>
        <w:t>Kiểm thử chức năng thống kê: 80000 bộ</w:t>
      </w:r>
    </w:p>
    <w:p w:rsidRPr="00D420E6" w:rsidR="00AE641A" w:rsidP="003D6029" w:rsidRDefault="00AE641A" w14:paraId="22C571DC" w14:textId="17277D43">
      <w:pPr>
        <w:rPr>
          <w:rFonts w:eastAsia="Tahoma" w:cs="Tahoma"/>
          <w:lang w:val="fr-FR"/>
        </w:rPr>
      </w:pPr>
      <w:r w:rsidRPr="6F402745">
        <w:rPr>
          <w:rFonts w:eastAsia="Tahoma" w:cs="Tahoma"/>
          <w:lang w:val="fr-FR"/>
        </w:rPr>
        <w:t>Qui định số dòng comment trên mỗi K</w:t>
      </w:r>
      <w:r w:rsidRPr="6F402745" w:rsidR="009D5FF7">
        <w:rPr>
          <w:rFonts w:eastAsia="Tahoma" w:cs="Tahoma"/>
          <w:lang w:val="fr-FR"/>
        </w:rPr>
        <w:t>l</w:t>
      </w:r>
      <w:r w:rsidRPr="6F402745">
        <w:rPr>
          <w:rFonts w:eastAsia="Tahoma" w:cs="Tahoma"/>
          <w:lang w:val="fr-FR"/>
        </w:rPr>
        <w:t>oc</w:t>
      </w:r>
      <w:r w:rsidRPr="6F402745" w:rsidR="00233D61">
        <w:rPr>
          <w:rFonts w:eastAsia="Tahoma" w:cs="Tahoma"/>
          <w:lang w:val="fr-FR"/>
        </w:rPr>
        <w:t>: 50 dòng</w:t>
      </w:r>
    </w:p>
    <w:p w:rsidR="009D5FF7" w:rsidP="003D6029" w:rsidRDefault="009D5FF7" w14:paraId="2715EB7B" w14:textId="5D234A3C">
      <w:pPr>
        <w:rPr>
          <w:rFonts w:eastAsia="Tahoma" w:cs="Tahoma"/>
          <w:lang w:val="fr-FR"/>
        </w:rPr>
      </w:pPr>
      <w:r w:rsidRPr="6F402745">
        <w:rPr>
          <w:rFonts w:eastAsia="Tahoma" w:cs="Tahoma"/>
          <w:lang w:val="fr-FR"/>
        </w:rPr>
        <w:t>Qui định về số unit test, automation test</w:t>
      </w:r>
    </w:p>
    <w:p w:rsidR="00233D61" w:rsidP="00233D61" w:rsidRDefault="00233D61" w14:paraId="174E0761" w14:textId="54056E30">
      <w:pPr>
        <w:pStyle w:val="ListParagraph"/>
        <w:numPr>
          <w:ilvl w:val="0"/>
          <w:numId w:val="48"/>
        </w:numPr>
        <w:rPr>
          <w:lang w:val="fr-FR"/>
        </w:rPr>
      </w:pPr>
      <w:bookmarkStart w:name="_Toc25660398" w:id="20"/>
      <w:r w:rsidRPr="6F402745">
        <w:rPr>
          <w:rFonts w:eastAsia="Tahoma" w:cs="Tahoma"/>
          <w:lang w:val="fr-FR"/>
        </w:rPr>
        <w:t xml:space="preserve">Unit test: </w:t>
      </w:r>
      <w:r w:rsidRPr="6F402745" w:rsidR="009122B1">
        <w:rPr>
          <w:rFonts w:eastAsia="Tahoma" w:cs="Tahoma"/>
          <w:lang w:val="fr-FR"/>
        </w:rPr>
        <w:t>2000</w:t>
      </w:r>
      <w:r w:rsidRPr="6F402745">
        <w:rPr>
          <w:rFonts w:eastAsia="Tahoma" w:cs="Tahoma"/>
          <w:lang w:val="fr-FR"/>
        </w:rPr>
        <w:t xml:space="preserve"> </w:t>
      </w:r>
    </w:p>
    <w:p w:rsidRPr="00233D61" w:rsidR="00233D61" w:rsidP="00233D61" w:rsidRDefault="00233D61" w14:paraId="4C4CB668" w14:textId="60BDC8A4">
      <w:pPr>
        <w:pStyle w:val="ListParagraph"/>
        <w:numPr>
          <w:ilvl w:val="0"/>
          <w:numId w:val="48"/>
        </w:numPr>
        <w:rPr>
          <w:lang w:val="fr-FR"/>
        </w:rPr>
      </w:pPr>
      <w:r w:rsidRPr="6F402745">
        <w:rPr>
          <w:rFonts w:eastAsia="Tahoma" w:cs="Tahoma"/>
          <w:lang w:val="fr-FR"/>
        </w:rPr>
        <w:t>Automation test</w:t>
      </w:r>
      <w:r w:rsidRPr="6F402745" w:rsidR="009122B1">
        <w:rPr>
          <w:rFonts w:eastAsia="Tahoma" w:cs="Tahoma"/>
          <w:lang w:val="fr-FR"/>
        </w:rPr>
        <w:t>: 3500</w:t>
      </w:r>
    </w:p>
    <w:p w:rsidR="00DE0787" w:rsidP="00DE0787" w:rsidRDefault="00DE0787" w14:paraId="6C4B20CD" w14:textId="46A1E73E">
      <w:pPr>
        <w:pStyle w:val="Heading1"/>
      </w:pPr>
      <w:r>
        <w:t>Phân tích thiết kế</w:t>
      </w:r>
      <w:bookmarkEnd w:id="20"/>
      <w:r>
        <w:t xml:space="preserve"> </w:t>
      </w:r>
    </w:p>
    <w:p w:rsidR="003F1120" w:rsidP="003F1120" w:rsidRDefault="003F1120" w14:paraId="4870C85E" w14:textId="05698BF9">
      <w:pPr>
        <w:pStyle w:val="Heading2"/>
        <w:rPr>
          <w:lang w:eastAsia="en-US" w:bidi="ar-SA"/>
        </w:rPr>
      </w:pPr>
      <w:bookmarkStart w:name="_Toc25660399" w:id="21"/>
      <w:r w:rsidRPr="003F1120">
        <w:rPr>
          <w:lang w:eastAsia="en-US" w:bidi="ar-SA"/>
        </w:rPr>
        <w:t>Mô hình tích hợp phần cứng/phần mềm</w:t>
      </w:r>
      <w:bookmarkEnd w:id="21"/>
    </w:p>
    <w:p w:rsidR="00A153D6" w:rsidP="00A153D6" w:rsidRDefault="00A153D6" w14:paraId="2096971F" w14:textId="77777777">
      <w:r>
        <w:rPr>
          <w:lang w:eastAsia="en-US" w:bidi="ar-SA"/>
        </w:rPr>
        <w:t xml:space="preserve">Về phần cứng, mỗi </w:t>
      </w:r>
      <w:r>
        <w:t>con tàu bowling tích hợp một bộ điều khiển cho phép định vị đường ray, nhận tín hiệu điều khiển và điều hướng di chuyển. Một máy tính hoạt động trong mạng nội bộ với các con tàu bowling làm nhiệm vụ điều khiển tàu bowling và có khả năng giám sát được hoạt động của chúng.</w:t>
      </w:r>
    </w:p>
    <w:p w:rsidR="00A153D6" w:rsidP="00A153D6" w:rsidRDefault="00A153D6" w14:paraId="4C303E01" w14:textId="77777777"/>
    <w:p w:rsidR="00A153D6" w:rsidP="00A153D6" w:rsidRDefault="00A153D6" w14:paraId="4308BD67" w14:textId="41A301FA">
      <w:r>
        <w:t xml:space="preserve">Về phần mềm, mô hình sử dụng thích hợp là mô hình Socket. </w:t>
      </w:r>
      <w:r w:rsidR="00E84C40">
        <w:t>Máy chủ server tiếp nhận các yêu cầu kết nối từ Socket Client và giữ liên lạc với các Socket Client. Các Socket Client chính là phần mềm chạy trên bộ điều khiển của mỗi con tàu bowling.</w:t>
      </w:r>
    </w:p>
    <w:p w:rsidRPr="00A153D6" w:rsidR="00FE0482" w:rsidP="00A153D6" w:rsidRDefault="00FE0482" w14:paraId="122AF8D6" w14:textId="11F53D2B">
      <w:r>
        <w:t>Hệ thống được triển khai trên mạng LAN (Wifi) của nhà máy, không có kết nối Internet bên ngoài. Máy tính chạy giao diện điều khiển, giám sát chạy trên Windows 10.</w:t>
      </w:r>
    </w:p>
    <w:p w:rsidR="003F1120" w:rsidP="003F1120" w:rsidRDefault="003F1120" w14:paraId="29C398E3" w14:textId="7A0ABA23">
      <w:pPr>
        <w:pStyle w:val="Heading2"/>
        <w:rPr>
          <w:lang w:eastAsia="en-US" w:bidi="ar-SA"/>
        </w:rPr>
      </w:pPr>
      <w:bookmarkStart w:name="_Toc25660400" w:id="22"/>
      <w:r w:rsidRPr="003F1120">
        <w:rPr>
          <w:lang w:eastAsia="en-US" w:bidi="ar-SA"/>
        </w:rPr>
        <w:lastRenderedPageBreak/>
        <w:t>Giao diện</w:t>
      </w:r>
      <w:bookmarkEnd w:id="22"/>
    </w:p>
    <w:p w:rsidRPr="008D31FE" w:rsidR="008D31FE" w:rsidP="008D31FE" w:rsidRDefault="008D31FE" w14:paraId="14D03891" w14:textId="70404F4A">
      <w:pPr>
        <w:rPr>
          <w:lang w:eastAsia="en-US" w:bidi="ar-SA"/>
        </w:rPr>
      </w:pPr>
    </w:p>
    <w:p w:rsidR="003F1120" w:rsidP="003F1120" w:rsidRDefault="003F1120" w14:paraId="4FCD1508" w14:textId="1FFE18EF">
      <w:pPr>
        <w:pStyle w:val="Heading2"/>
        <w:rPr>
          <w:lang w:eastAsia="en-US" w:bidi="ar-SA"/>
        </w:rPr>
      </w:pPr>
      <w:bookmarkStart w:name="_Toc25660401" w:id="23"/>
      <w:r w:rsidRPr="003F1120">
        <w:rPr>
          <w:lang w:eastAsia="en-US" w:bidi="ar-SA"/>
        </w:rPr>
        <w:t>Cơ sở dữ liệu</w:t>
      </w:r>
      <w:bookmarkEnd w:id="23"/>
    </w:p>
    <w:p w:rsidRPr="002B72E7" w:rsidR="3EEA2E24" w:rsidP="3EEA2E24" w:rsidRDefault="00245702" w14:paraId="3B50DAF4" w14:textId="0CB9F6DC">
      <w:pPr>
        <w:rPr>
          <w:lang w:val="vi-VN"/>
        </w:rPr>
      </w:pPr>
      <w:bookmarkStart w:name="_Toc25660402" w:id="24"/>
      <w:r>
        <w:t>Cở sở dữ liệu sử dụng: MySQL</w:t>
      </w:r>
      <w:r w:rsidR="006203F4">
        <w:t>.</w:t>
      </w:r>
    </w:p>
    <w:p w:rsidR="006203F4" w:rsidP="3EEA2E24" w:rsidRDefault="006203F4" w14:paraId="152E1A4C" w14:textId="7E70DA0D">
      <w:r>
        <w:t>Số lượng bảng: 6 bảng.</w:t>
      </w:r>
    </w:p>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2EF623B" w14:textId="7084DC15">
        <w:tc>
          <w:tcPr>
            <w:tcW w:w="8113" w:type="dxa"/>
            <w:gridSpan w:val="5"/>
            <w:vAlign w:val="center"/>
          </w:tcPr>
          <w:p w:rsidR="00CB45B3" w:rsidP="00CB45B3" w:rsidRDefault="00CB45B3" w14:paraId="33FC13EE" w14:textId="585055C7">
            <w:pPr>
              <w:jc w:val="left"/>
            </w:pPr>
            <w:r>
              <w:t xml:space="preserve">Tên bảng: </w:t>
            </w:r>
            <w:r w:rsidRPr="00CB45B3">
              <w:rPr>
                <w:b/>
              </w:rPr>
              <w:t>user</w:t>
            </w:r>
          </w:p>
        </w:tc>
      </w:tr>
      <w:tr w:rsidR="00CB45B3" w:rsidTr="00CB45B3" w14:paraId="4067893D" w14:textId="68956681">
        <w:trPr>
          <w:gridAfter w:val="1"/>
          <w:wAfter w:w="18" w:type="dxa"/>
        </w:trPr>
        <w:tc>
          <w:tcPr>
            <w:tcW w:w="2279" w:type="dxa"/>
            <w:vAlign w:val="center"/>
          </w:tcPr>
          <w:p w:rsidR="00CB45B3" w:rsidP="00CB45B3" w:rsidRDefault="00CB45B3" w14:paraId="74984D38" w14:textId="08585E8D">
            <w:pPr>
              <w:jc w:val="left"/>
            </w:pPr>
            <w:r>
              <w:t>Tên cột</w:t>
            </w:r>
          </w:p>
        </w:tc>
        <w:tc>
          <w:tcPr>
            <w:tcW w:w="1462" w:type="dxa"/>
            <w:vAlign w:val="center"/>
          </w:tcPr>
          <w:p w:rsidR="00CB45B3" w:rsidP="00CB45B3" w:rsidRDefault="00CB45B3" w14:paraId="11D74ABE" w14:textId="60159E1F">
            <w:pPr>
              <w:jc w:val="left"/>
            </w:pPr>
            <w:r>
              <w:t>Kiểu dữ liệu</w:t>
            </w:r>
          </w:p>
        </w:tc>
        <w:tc>
          <w:tcPr>
            <w:tcW w:w="2376" w:type="dxa"/>
            <w:vAlign w:val="center"/>
          </w:tcPr>
          <w:p w:rsidR="00CB45B3" w:rsidP="00CB45B3" w:rsidRDefault="00CB45B3" w14:paraId="0B5B15FF" w14:textId="61E2DCEC">
            <w:pPr>
              <w:jc w:val="left"/>
            </w:pPr>
          </w:p>
        </w:tc>
        <w:tc>
          <w:tcPr>
            <w:tcW w:w="1978" w:type="dxa"/>
            <w:vAlign w:val="center"/>
          </w:tcPr>
          <w:p w:rsidR="00CB45B3" w:rsidP="00CB45B3" w:rsidRDefault="00CB45B3" w14:paraId="468A42EC" w14:textId="77777777">
            <w:pPr>
              <w:jc w:val="left"/>
            </w:pPr>
          </w:p>
        </w:tc>
      </w:tr>
      <w:tr w:rsidR="00CB45B3" w:rsidTr="00CB45B3" w14:paraId="62408439" w14:textId="41362C54">
        <w:trPr>
          <w:gridAfter w:val="1"/>
          <w:wAfter w:w="18" w:type="dxa"/>
        </w:trPr>
        <w:tc>
          <w:tcPr>
            <w:tcW w:w="2279" w:type="dxa"/>
            <w:vAlign w:val="center"/>
          </w:tcPr>
          <w:p w:rsidR="00CB45B3" w:rsidP="00CB45B3" w:rsidRDefault="00CB45B3" w14:paraId="5F08CC70" w14:textId="03A7CD77">
            <w:pPr>
              <w:jc w:val="left"/>
            </w:pPr>
            <w:r>
              <w:t>id</w:t>
            </w:r>
          </w:p>
        </w:tc>
        <w:tc>
          <w:tcPr>
            <w:tcW w:w="1462" w:type="dxa"/>
            <w:vAlign w:val="center"/>
          </w:tcPr>
          <w:p w:rsidR="00CB45B3" w:rsidP="00CB45B3" w:rsidRDefault="00CB45B3" w14:paraId="6F97D860" w14:textId="2D781C37">
            <w:pPr>
              <w:jc w:val="left"/>
            </w:pPr>
            <w:r>
              <w:t>INT</w:t>
            </w:r>
          </w:p>
        </w:tc>
        <w:tc>
          <w:tcPr>
            <w:tcW w:w="2376" w:type="dxa"/>
            <w:vAlign w:val="center"/>
          </w:tcPr>
          <w:p w:rsidR="00CB45B3" w:rsidP="00CB45B3" w:rsidRDefault="00CB45B3" w14:paraId="2F54C619" w14:textId="41D616BE">
            <w:pPr>
              <w:jc w:val="left"/>
            </w:pPr>
            <w:r>
              <w:t>PRIMARY KEY, AUTO INCREMENT, NOT NULL</w:t>
            </w:r>
          </w:p>
        </w:tc>
        <w:tc>
          <w:tcPr>
            <w:tcW w:w="1978" w:type="dxa"/>
            <w:vAlign w:val="center"/>
          </w:tcPr>
          <w:p w:rsidR="00CB45B3" w:rsidP="00CB45B3" w:rsidRDefault="00CB45B3" w14:paraId="564F6F20" w14:textId="77777777">
            <w:pPr>
              <w:jc w:val="left"/>
            </w:pPr>
          </w:p>
        </w:tc>
      </w:tr>
      <w:tr w:rsidR="00CB45B3" w:rsidTr="00CB45B3" w14:paraId="359B83C8" w14:textId="40670BF2">
        <w:trPr>
          <w:gridAfter w:val="1"/>
          <w:wAfter w:w="18" w:type="dxa"/>
        </w:trPr>
        <w:tc>
          <w:tcPr>
            <w:tcW w:w="2279" w:type="dxa"/>
            <w:vAlign w:val="center"/>
          </w:tcPr>
          <w:p w:rsidRPr="00CB45B3" w:rsidR="00CB45B3" w:rsidP="00CB45B3" w:rsidRDefault="00CB45B3" w14:paraId="307E4F6A" w14:textId="42D3DB19">
            <w:pPr>
              <w:jc w:val="left"/>
            </w:pPr>
            <w:r>
              <w:rPr>
                <w:lang w:val="vi-VN"/>
              </w:rPr>
              <w:t>username</w:t>
            </w:r>
          </w:p>
        </w:tc>
        <w:tc>
          <w:tcPr>
            <w:tcW w:w="1462" w:type="dxa"/>
            <w:vAlign w:val="center"/>
          </w:tcPr>
          <w:p w:rsidR="00CB45B3" w:rsidP="00CB45B3" w:rsidRDefault="00CB45B3" w14:paraId="78B96D52" w14:textId="54891A82">
            <w:pPr>
              <w:jc w:val="left"/>
            </w:pPr>
            <w:r>
              <w:t>TEXT</w:t>
            </w:r>
          </w:p>
        </w:tc>
        <w:tc>
          <w:tcPr>
            <w:tcW w:w="2376" w:type="dxa"/>
            <w:vAlign w:val="center"/>
          </w:tcPr>
          <w:p w:rsidR="00CB45B3" w:rsidP="00CB45B3" w:rsidRDefault="00CB45B3" w14:paraId="7CA3DE7E" w14:textId="2ACAD18F">
            <w:pPr>
              <w:jc w:val="left"/>
            </w:pPr>
            <w:r>
              <w:t>NOT NULL</w:t>
            </w:r>
          </w:p>
        </w:tc>
        <w:tc>
          <w:tcPr>
            <w:tcW w:w="1978" w:type="dxa"/>
            <w:vAlign w:val="center"/>
          </w:tcPr>
          <w:p w:rsidR="00CB45B3" w:rsidP="00CB45B3" w:rsidRDefault="00CB45B3" w14:paraId="4C421D47" w14:textId="77777777">
            <w:pPr>
              <w:jc w:val="left"/>
            </w:pPr>
          </w:p>
        </w:tc>
      </w:tr>
      <w:tr w:rsidR="00CB45B3" w:rsidTr="00CB45B3" w14:paraId="063EF9D1" w14:textId="1F6A08E2">
        <w:trPr>
          <w:gridAfter w:val="1"/>
          <w:wAfter w:w="18" w:type="dxa"/>
        </w:trPr>
        <w:tc>
          <w:tcPr>
            <w:tcW w:w="2279" w:type="dxa"/>
            <w:vAlign w:val="center"/>
          </w:tcPr>
          <w:p w:rsidR="00CB45B3" w:rsidP="00CB45B3" w:rsidRDefault="00CB45B3" w14:paraId="1BC152A6" w14:textId="6F7AE82C">
            <w:pPr>
              <w:jc w:val="left"/>
              <w:rPr>
                <w:lang w:val="vi-VN"/>
              </w:rPr>
            </w:pPr>
            <w:r>
              <w:rPr>
                <w:lang w:val="vi-VN"/>
              </w:rPr>
              <w:t>password</w:t>
            </w:r>
          </w:p>
        </w:tc>
        <w:tc>
          <w:tcPr>
            <w:tcW w:w="1462" w:type="dxa"/>
            <w:vAlign w:val="center"/>
          </w:tcPr>
          <w:p w:rsidR="00CB45B3" w:rsidP="00CB45B3" w:rsidRDefault="00CB45B3" w14:paraId="628C5E87" w14:textId="5929D2B3">
            <w:pPr>
              <w:jc w:val="left"/>
            </w:pPr>
            <w:r>
              <w:t>TEXT</w:t>
            </w:r>
          </w:p>
        </w:tc>
        <w:tc>
          <w:tcPr>
            <w:tcW w:w="2376" w:type="dxa"/>
            <w:vAlign w:val="center"/>
          </w:tcPr>
          <w:p w:rsidR="00CB45B3" w:rsidP="00CB45B3" w:rsidRDefault="00CB45B3" w14:paraId="3E135209" w14:textId="667A9E4E">
            <w:pPr>
              <w:jc w:val="left"/>
            </w:pPr>
            <w:r>
              <w:t>NOT NULL</w:t>
            </w:r>
          </w:p>
        </w:tc>
        <w:tc>
          <w:tcPr>
            <w:tcW w:w="1978" w:type="dxa"/>
            <w:vAlign w:val="center"/>
          </w:tcPr>
          <w:p w:rsidR="00CB45B3" w:rsidP="00CB45B3" w:rsidRDefault="00CB45B3" w14:paraId="41E382A5" w14:textId="77777777">
            <w:pPr>
              <w:jc w:val="left"/>
            </w:pPr>
          </w:p>
        </w:tc>
      </w:tr>
    </w:tbl>
    <w:p w:rsidR="00A925F9" w:rsidP="3EEA2E24" w:rsidRDefault="00A925F9" w14:paraId="6CE40CA6" w14:textId="5017C4CA"/>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4084934F" w14:textId="77777777">
        <w:tc>
          <w:tcPr>
            <w:tcW w:w="8113" w:type="dxa"/>
            <w:gridSpan w:val="5"/>
            <w:vAlign w:val="center"/>
          </w:tcPr>
          <w:p w:rsidR="00CB45B3" w:rsidP="00CB45B3" w:rsidRDefault="00CB45B3" w14:paraId="27F015E4" w14:textId="70E6C098">
            <w:pPr>
              <w:jc w:val="left"/>
            </w:pPr>
            <w:r>
              <w:t xml:space="preserve">Tên bảng: </w:t>
            </w:r>
            <w:r>
              <w:rPr>
                <w:b/>
              </w:rPr>
              <w:t>permissions</w:t>
            </w:r>
          </w:p>
        </w:tc>
      </w:tr>
      <w:tr w:rsidR="00CB45B3" w:rsidTr="00FC1436" w14:paraId="3D2EE03C" w14:textId="77777777">
        <w:trPr>
          <w:gridAfter w:val="1"/>
          <w:wAfter w:w="18" w:type="dxa"/>
        </w:trPr>
        <w:tc>
          <w:tcPr>
            <w:tcW w:w="2279" w:type="dxa"/>
            <w:vAlign w:val="center"/>
          </w:tcPr>
          <w:p w:rsidR="00CB45B3" w:rsidP="00FC1436" w:rsidRDefault="00CB45B3" w14:paraId="3914227B" w14:textId="77777777">
            <w:pPr>
              <w:jc w:val="left"/>
            </w:pPr>
            <w:r>
              <w:t>Tên cột</w:t>
            </w:r>
          </w:p>
        </w:tc>
        <w:tc>
          <w:tcPr>
            <w:tcW w:w="1462" w:type="dxa"/>
            <w:vAlign w:val="center"/>
          </w:tcPr>
          <w:p w:rsidR="00CB45B3" w:rsidP="00FC1436" w:rsidRDefault="00CB45B3" w14:paraId="547B87EC" w14:textId="77777777">
            <w:pPr>
              <w:jc w:val="left"/>
            </w:pPr>
            <w:r>
              <w:t>Kiểu dữ liệu</w:t>
            </w:r>
          </w:p>
        </w:tc>
        <w:tc>
          <w:tcPr>
            <w:tcW w:w="2376" w:type="dxa"/>
            <w:vAlign w:val="center"/>
          </w:tcPr>
          <w:p w:rsidR="00CB45B3" w:rsidP="00FC1436" w:rsidRDefault="00CB45B3" w14:paraId="221A4E44" w14:textId="77777777">
            <w:pPr>
              <w:jc w:val="left"/>
            </w:pPr>
          </w:p>
        </w:tc>
        <w:tc>
          <w:tcPr>
            <w:tcW w:w="1978" w:type="dxa"/>
            <w:vAlign w:val="center"/>
          </w:tcPr>
          <w:p w:rsidR="00CB45B3" w:rsidP="00FC1436" w:rsidRDefault="00CB45B3" w14:paraId="66393EE6" w14:textId="77777777">
            <w:pPr>
              <w:jc w:val="left"/>
            </w:pPr>
          </w:p>
        </w:tc>
      </w:tr>
      <w:tr w:rsidR="00CB45B3" w:rsidTr="00FC1436" w14:paraId="52B62036" w14:textId="77777777">
        <w:trPr>
          <w:gridAfter w:val="1"/>
          <w:wAfter w:w="18" w:type="dxa"/>
        </w:trPr>
        <w:tc>
          <w:tcPr>
            <w:tcW w:w="2279" w:type="dxa"/>
            <w:vAlign w:val="center"/>
          </w:tcPr>
          <w:p w:rsidR="00CB45B3" w:rsidP="00FC1436" w:rsidRDefault="00CB45B3" w14:paraId="4A5D401A" w14:textId="77777777">
            <w:pPr>
              <w:jc w:val="left"/>
            </w:pPr>
            <w:r>
              <w:t>id</w:t>
            </w:r>
          </w:p>
        </w:tc>
        <w:tc>
          <w:tcPr>
            <w:tcW w:w="1462" w:type="dxa"/>
            <w:vAlign w:val="center"/>
          </w:tcPr>
          <w:p w:rsidR="00CB45B3" w:rsidP="00FC1436" w:rsidRDefault="00CB45B3" w14:paraId="76710B45" w14:textId="77777777">
            <w:pPr>
              <w:jc w:val="left"/>
            </w:pPr>
            <w:r>
              <w:t>INT</w:t>
            </w:r>
          </w:p>
        </w:tc>
        <w:tc>
          <w:tcPr>
            <w:tcW w:w="2376" w:type="dxa"/>
            <w:vAlign w:val="center"/>
          </w:tcPr>
          <w:p w:rsidR="00CB45B3" w:rsidP="00FC1436" w:rsidRDefault="00CB45B3" w14:paraId="69CA507F" w14:textId="53D258DD">
            <w:pPr>
              <w:jc w:val="left"/>
            </w:pPr>
            <w:r>
              <w:t>PRIMARY KEY, NOT NULL</w:t>
            </w:r>
          </w:p>
        </w:tc>
        <w:tc>
          <w:tcPr>
            <w:tcW w:w="1978" w:type="dxa"/>
            <w:vAlign w:val="center"/>
          </w:tcPr>
          <w:p w:rsidR="00CB45B3" w:rsidP="00FC1436" w:rsidRDefault="00CB45B3" w14:paraId="117F10D9" w14:textId="47AB6178">
            <w:pPr>
              <w:jc w:val="left"/>
            </w:pPr>
            <w:r>
              <w:t>FOREIGN KEY (user.id)</w:t>
            </w:r>
          </w:p>
        </w:tc>
      </w:tr>
      <w:tr w:rsidR="00CB45B3" w:rsidTr="00FC1436" w14:paraId="0A1B094D" w14:textId="77777777">
        <w:trPr>
          <w:gridAfter w:val="1"/>
          <w:wAfter w:w="18" w:type="dxa"/>
        </w:trPr>
        <w:tc>
          <w:tcPr>
            <w:tcW w:w="2279" w:type="dxa"/>
            <w:vAlign w:val="center"/>
          </w:tcPr>
          <w:p w:rsidRPr="00CB45B3" w:rsidR="00CB45B3" w:rsidP="00FC1436" w:rsidRDefault="00CB45B3" w14:paraId="2FFE871E" w14:textId="233076B4">
            <w:pPr>
              <w:jc w:val="left"/>
            </w:pPr>
            <w:r>
              <w:rPr>
                <w:lang w:val="vi-VN"/>
              </w:rPr>
              <w:t>permissions</w:t>
            </w:r>
          </w:p>
        </w:tc>
        <w:tc>
          <w:tcPr>
            <w:tcW w:w="1462" w:type="dxa"/>
            <w:vAlign w:val="center"/>
          </w:tcPr>
          <w:p w:rsidR="00CB45B3" w:rsidP="00FC1436" w:rsidRDefault="00CB45B3" w14:paraId="52925906" w14:textId="77777777">
            <w:pPr>
              <w:jc w:val="left"/>
            </w:pPr>
            <w:r>
              <w:t>TEXT</w:t>
            </w:r>
          </w:p>
        </w:tc>
        <w:tc>
          <w:tcPr>
            <w:tcW w:w="2376" w:type="dxa"/>
            <w:vAlign w:val="center"/>
          </w:tcPr>
          <w:p w:rsidR="00CB45B3" w:rsidP="00FC1436" w:rsidRDefault="00CB45B3" w14:paraId="536E0DD3" w14:textId="77777777">
            <w:pPr>
              <w:jc w:val="left"/>
            </w:pPr>
            <w:r>
              <w:t>NOT NULL</w:t>
            </w:r>
          </w:p>
        </w:tc>
        <w:tc>
          <w:tcPr>
            <w:tcW w:w="1978" w:type="dxa"/>
            <w:vAlign w:val="center"/>
          </w:tcPr>
          <w:p w:rsidR="00CB45B3" w:rsidP="00FC1436" w:rsidRDefault="00CB45B3" w14:paraId="40153EE7" w14:textId="77777777">
            <w:pPr>
              <w:jc w:val="left"/>
            </w:pPr>
          </w:p>
        </w:tc>
      </w:tr>
    </w:tbl>
    <w:p w:rsidR="00CB45B3" w:rsidP="3EEA2E24" w:rsidRDefault="00CB45B3" w14:paraId="5EEA22F7"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6EA69478" w14:textId="77777777">
        <w:tc>
          <w:tcPr>
            <w:tcW w:w="8113" w:type="dxa"/>
            <w:gridSpan w:val="5"/>
            <w:vAlign w:val="center"/>
          </w:tcPr>
          <w:p w:rsidR="00CB45B3" w:rsidP="00FC1436" w:rsidRDefault="00CB45B3" w14:paraId="54D0F07B" w14:textId="0CEBF994">
            <w:pPr>
              <w:jc w:val="left"/>
            </w:pPr>
            <w:r>
              <w:t xml:space="preserve">Tên bảng: </w:t>
            </w:r>
            <w:r w:rsidRPr="00CB45B3">
              <w:rPr>
                <w:b/>
              </w:rPr>
              <w:t>user</w:t>
            </w:r>
            <w:r>
              <w:rPr>
                <w:b/>
              </w:rPr>
              <w:t>_log</w:t>
            </w:r>
          </w:p>
        </w:tc>
      </w:tr>
      <w:tr w:rsidR="00CB45B3" w:rsidTr="00FC1436" w14:paraId="7F5BBD70" w14:textId="77777777">
        <w:trPr>
          <w:gridAfter w:val="1"/>
          <w:wAfter w:w="18" w:type="dxa"/>
        </w:trPr>
        <w:tc>
          <w:tcPr>
            <w:tcW w:w="2279" w:type="dxa"/>
            <w:vAlign w:val="center"/>
          </w:tcPr>
          <w:p w:rsidR="00CB45B3" w:rsidP="00FC1436" w:rsidRDefault="00CB45B3" w14:paraId="079AAE1E" w14:textId="77777777">
            <w:pPr>
              <w:jc w:val="left"/>
            </w:pPr>
            <w:r>
              <w:t>Tên cột</w:t>
            </w:r>
          </w:p>
        </w:tc>
        <w:tc>
          <w:tcPr>
            <w:tcW w:w="1462" w:type="dxa"/>
            <w:vAlign w:val="center"/>
          </w:tcPr>
          <w:p w:rsidR="00CB45B3" w:rsidP="00FC1436" w:rsidRDefault="00CB45B3" w14:paraId="54166560" w14:textId="77777777">
            <w:pPr>
              <w:jc w:val="left"/>
            </w:pPr>
            <w:r>
              <w:t>Kiểu dữ liệu</w:t>
            </w:r>
          </w:p>
        </w:tc>
        <w:tc>
          <w:tcPr>
            <w:tcW w:w="2376" w:type="dxa"/>
            <w:vAlign w:val="center"/>
          </w:tcPr>
          <w:p w:rsidR="00CB45B3" w:rsidP="00FC1436" w:rsidRDefault="00CB45B3" w14:paraId="7A3C01B7" w14:textId="77777777">
            <w:pPr>
              <w:jc w:val="left"/>
            </w:pPr>
          </w:p>
        </w:tc>
        <w:tc>
          <w:tcPr>
            <w:tcW w:w="1978" w:type="dxa"/>
            <w:vAlign w:val="center"/>
          </w:tcPr>
          <w:p w:rsidR="00CB45B3" w:rsidP="00FC1436" w:rsidRDefault="00CB45B3" w14:paraId="6B1AD49F" w14:textId="77777777">
            <w:pPr>
              <w:jc w:val="left"/>
            </w:pPr>
          </w:p>
        </w:tc>
      </w:tr>
      <w:tr w:rsidR="00CB45B3" w:rsidTr="00FC1436" w14:paraId="13A95542" w14:textId="77777777">
        <w:trPr>
          <w:gridAfter w:val="1"/>
          <w:wAfter w:w="18" w:type="dxa"/>
        </w:trPr>
        <w:tc>
          <w:tcPr>
            <w:tcW w:w="2279" w:type="dxa"/>
            <w:vAlign w:val="center"/>
          </w:tcPr>
          <w:p w:rsidR="00CB45B3" w:rsidP="00FC1436" w:rsidRDefault="00CB45B3" w14:paraId="7D7F5E41" w14:textId="77777777">
            <w:pPr>
              <w:jc w:val="left"/>
            </w:pPr>
            <w:r>
              <w:t>id</w:t>
            </w:r>
          </w:p>
        </w:tc>
        <w:tc>
          <w:tcPr>
            <w:tcW w:w="1462" w:type="dxa"/>
            <w:vAlign w:val="center"/>
          </w:tcPr>
          <w:p w:rsidR="00CB45B3" w:rsidP="00FC1436" w:rsidRDefault="00CB45B3" w14:paraId="1A4FEB76" w14:textId="77777777">
            <w:pPr>
              <w:jc w:val="left"/>
            </w:pPr>
            <w:r>
              <w:t>INT</w:t>
            </w:r>
          </w:p>
        </w:tc>
        <w:tc>
          <w:tcPr>
            <w:tcW w:w="2376" w:type="dxa"/>
            <w:vAlign w:val="center"/>
          </w:tcPr>
          <w:p w:rsidR="00CB45B3" w:rsidP="00FC1436" w:rsidRDefault="00CB45B3" w14:paraId="0708CD7C" w14:textId="77777777">
            <w:pPr>
              <w:jc w:val="left"/>
            </w:pPr>
            <w:r>
              <w:t>PRIMARY KEY, AUTO INCREMENT, NOT NULL</w:t>
            </w:r>
          </w:p>
        </w:tc>
        <w:tc>
          <w:tcPr>
            <w:tcW w:w="1978" w:type="dxa"/>
            <w:vAlign w:val="center"/>
          </w:tcPr>
          <w:p w:rsidR="00CB45B3" w:rsidP="00FC1436" w:rsidRDefault="00CB45B3" w14:paraId="77BFC9B0" w14:textId="77777777">
            <w:pPr>
              <w:jc w:val="left"/>
            </w:pPr>
          </w:p>
        </w:tc>
      </w:tr>
      <w:tr w:rsidR="00CB45B3" w:rsidTr="00FC1436" w14:paraId="4A5E48F9" w14:textId="77777777">
        <w:trPr>
          <w:gridAfter w:val="1"/>
          <w:wAfter w:w="18" w:type="dxa"/>
        </w:trPr>
        <w:tc>
          <w:tcPr>
            <w:tcW w:w="2279" w:type="dxa"/>
            <w:vAlign w:val="center"/>
          </w:tcPr>
          <w:p w:rsidR="00CB45B3" w:rsidP="00FC1436" w:rsidRDefault="00CB45B3" w14:paraId="5A78BA2E" w14:textId="1E224676">
            <w:pPr>
              <w:jc w:val="left"/>
            </w:pPr>
            <w:r>
              <w:t>user_id</w:t>
            </w:r>
          </w:p>
        </w:tc>
        <w:tc>
          <w:tcPr>
            <w:tcW w:w="1462" w:type="dxa"/>
            <w:vAlign w:val="center"/>
          </w:tcPr>
          <w:p w:rsidR="00CB45B3" w:rsidP="00FC1436" w:rsidRDefault="00CB45B3" w14:paraId="648B4B9A" w14:textId="23F5D3B7">
            <w:pPr>
              <w:jc w:val="left"/>
            </w:pPr>
            <w:r>
              <w:t>INT</w:t>
            </w:r>
          </w:p>
        </w:tc>
        <w:tc>
          <w:tcPr>
            <w:tcW w:w="2376" w:type="dxa"/>
            <w:vAlign w:val="center"/>
          </w:tcPr>
          <w:p w:rsidR="00CB45B3" w:rsidP="00FC1436" w:rsidRDefault="00CB45B3" w14:paraId="4EE04B6E" w14:textId="28C7EBD3">
            <w:pPr>
              <w:jc w:val="left"/>
            </w:pPr>
            <w:r>
              <w:t>NOT NULL</w:t>
            </w:r>
          </w:p>
        </w:tc>
        <w:tc>
          <w:tcPr>
            <w:tcW w:w="1978" w:type="dxa"/>
            <w:vAlign w:val="center"/>
          </w:tcPr>
          <w:p w:rsidR="00CB45B3" w:rsidP="00FC1436" w:rsidRDefault="00CB45B3" w14:paraId="0DBA97CD" w14:textId="18AEB70D">
            <w:pPr>
              <w:jc w:val="left"/>
            </w:pPr>
            <w:r>
              <w:t>FOREIGN KEY (user.id)</w:t>
            </w:r>
          </w:p>
        </w:tc>
      </w:tr>
      <w:tr w:rsidR="00CB45B3" w:rsidTr="00FC1436" w14:paraId="6BDE7689" w14:textId="77777777">
        <w:trPr>
          <w:gridAfter w:val="1"/>
          <w:wAfter w:w="18" w:type="dxa"/>
        </w:trPr>
        <w:tc>
          <w:tcPr>
            <w:tcW w:w="2279" w:type="dxa"/>
            <w:vAlign w:val="center"/>
          </w:tcPr>
          <w:p w:rsidRPr="00CB45B3" w:rsidR="00CB45B3" w:rsidP="00FC1436" w:rsidRDefault="00CB45B3" w14:paraId="6238833D" w14:textId="3D3251E9">
            <w:pPr>
              <w:jc w:val="left"/>
            </w:pPr>
            <w:r>
              <w:rPr>
                <w:lang w:val="vi-VN"/>
              </w:rPr>
              <w:t>type</w:t>
            </w:r>
          </w:p>
        </w:tc>
        <w:tc>
          <w:tcPr>
            <w:tcW w:w="1462" w:type="dxa"/>
            <w:vAlign w:val="center"/>
          </w:tcPr>
          <w:p w:rsidR="00CB45B3" w:rsidP="00FC1436" w:rsidRDefault="00CB45B3" w14:paraId="2D0FB931" w14:textId="77777777">
            <w:pPr>
              <w:jc w:val="left"/>
            </w:pPr>
            <w:r>
              <w:t>TEXT</w:t>
            </w:r>
          </w:p>
        </w:tc>
        <w:tc>
          <w:tcPr>
            <w:tcW w:w="2376" w:type="dxa"/>
            <w:vAlign w:val="center"/>
          </w:tcPr>
          <w:p w:rsidR="00CB45B3" w:rsidP="00FC1436" w:rsidRDefault="00CB45B3" w14:paraId="4F405435" w14:textId="77777777">
            <w:pPr>
              <w:jc w:val="left"/>
            </w:pPr>
            <w:r>
              <w:t>NOT NULL</w:t>
            </w:r>
          </w:p>
        </w:tc>
        <w:tc>
          <w:tcPr>
            <w:tcW w:w="1978" w:type="dxa"/>
            <w:vAlign w:val="center"/>
          </w:tcPr>
          <w:p w:rsidR="00CB45B3" w:rsidP="00FC1436" w:rsidRDefault="00CB45B3" w14:paraId="71EB5310" w14:textId="77777777">
            <w:pPr>
              <w:jc w:val="left"/>
            </w:pPr>
          </w:p>
        </w:tc>
      </w:tr>
      <w:tr w:rsidR="00CB45B3" w:rsidTr="00FC1436" w14:paraId="38C23159" w14:textId="77777777">
        <w:trPr>
          <w:gridAfter w:val="1"/>
          <w:wAfter w:w="18" w:type="dxa"/>
        </w:trPr>
        <w:tc>
          <w:tcPr>
            <w:tcW w:w="2279" w:type="dxa"/>
            <w:vAlign w:val="center"/>
          </w:tcPr>
          <w:p w:rsidR="00CB45B3" w:rsidP="00FC1436" w:rsidRDefault="00CB45B3" w14:paraId="50764AFF" w14:textId="2682E3F8">
            <w:pPr>
              <w:jc w:val="left"/>
              <w:rPr>
                <w:lang w:val="vi-VN"/>
              </w:rPr>
            </w:pPr>
            <w:r>
              <w:rPr>
                <w:lang w:val="vi-VN"/>
              </w:rPr>
              <w:t>message</w:t>
            </w:r>
          </w:p>
        </w:tc>
        <w:tc>
          <w:tcPr>
            <w:tcW w:w="1462" w:type="dxa"/>
            <w:vAlign w:val="center"/>
          </w:tcPr>
          <w:p w:rsidR="00CB45B3" w:rsidP="00FC1436" w:rsidRDefault="00CB45B3" w14:paraId="652801C2" w14:textId="77777777">
            <w:pPr>
              <w:jc w:val="left"/>
            </w:pPr>
            <w:r>
              <w:t>TEXT</w:t>
            </w:r>
          </w:p>
        </w:tc>
        <w:tc>
          <w:tcPr>
            <w:tcW w:w="2376" w:type="dxa"/>
            <w:vAlign w:val="center"/>
          </w:tcPr>
          <w:p w:rsidR="00CB45B3" w:rsidP="00FC1436" w:rsidRDefault="00CB45B3" w14:paraId="4AD8699C" w14:textId="022711AE">
            <w:pPr>
              <w:jc w:val="left"/>
            </w:pPr>
          </w:p>
        </w:tc>
        <w:tc>
          <w:tcPr>
            <w:tcW w:w="1978" w:type="dxa"/>
            <w:vAlign w:val="center"/>
          </w:tcPr>
          <w:p w:rsidR="00CB45B3" w:rsidP="00FC1436" w:rsidRDefault="00CB45B3" w14:paraId="6B58625B" w14:textId="77777777">
            <w:pPr>
              <w:jc w:val="left"/>
            </w:pPr>
          </w:p>
        </w:tc>
      </w:tr>
      <w:tr w:rsidR="00CB45B3" w:rsidTr="00FC1436" w14:paraId="46A29FC4" w14:textId="77777777">
        <w:trPr>
          <w:gridAfter w:val="1"/>
          <w:wAfter w:w="18" w:type="dxa"/>
        </w:trPr>
        <w:tc>
          <w:tcPr>
            <w:tcW w:w="2279" w:type="dxa"/>
            <w:vAlign w:val="center"/>
          </w:tcPr>
          <w:p w:rsidR="00CB45B3" w:rsidP="00FC1436" w:rsidRDefault="00CB45B3" w14:paraId="51892D12" w14:textId="67D8088E">
            <w:pPr>
              <w:jc w:val="left"/>
              <w:rPr>
                <w:lang w:val="vi-VN"/>
              </w:rPr>
            </w:pPr>
            <w:r>
              <w:rPr>
                <w:lang w:val="vi-VN"/>
              </w:rPr>
              <w:t>created_at</w:t>
            </w:r>
          </w:p>
        </w:tc>
        <w:tc>
          <w:tcPr>
            <w:tcW w:w="1462" w:type="dxa"/>
            <w:vAlign w:val="center"/>
          </w:tcPr>
          <w:p w:rsidR="00CB45B3" w:rsidP="00FC1436" w:rsidRDefault="00CB45B3" w14:paraId="1692F797" w14:textId="65CD0E12">
            <w:pPr>
              <w:jc w:val="left"/>
            </w:pPr>
            <w:r>
              <w:t>DATE</w:t>
            </w:r>
          </w:p>
        </w:tc>
        <w:tc>
          <w:tcPr>
            <w:tcW w:w="2376" w:type="dxa"/>
            <w:vAlign w:val="center"/>
          </w:tcPr>
          <w:p w:rsidR="00CB45B3" w:rsidP="00FC1436" w:rsidRDefault="00CB45B3" w14:paraId="1F310C7C" w14:textId="06A1A441">
            <w:pPr>
              <w:jc w:val="left"/>
            </w:pPr>
            <w:r>
              <w:t>NOT NULL</w:t>
            </w:r>
          </w:p>
        </w:tc>
        <w:tc>
          <w:tcPr>
            <w:tcW w:w="1978" w:type="dxa"/>
            <w:vAlign w:val="center"/>
          </w:tcPr>
          <w:p w:rsidR="00CB45B3" w:rsidP="00FC1436" w:rsidRDefault="00CB45B3" w14:paraId="37B8C677" w14:textId="77777777">
            <w:pPr>
              <w:jc w:val="left"/>
            </w:pPr>
          </w:p>
        </w:tc>
      </w:tr>
    </w:tbl>
    <w:p w:rsidR="00CB45B3" w:rsidP="3EEA2E24" w:rsidRDefault="00CB45B3" w14:paraId="353AC476" w14:textId="77777777"/>
    <w:tbl>
      <w:tblPr>
        <w:tblStyle w:val="TableGrid"/>
        <w:tblW w:w="0" w:type="auto"/>
        <w:tblLook w:val="04A0" w:firstRow="1" w:lastRow="0" w:firstColumn="1" w:lastColumn="0" w:noHBand="0" w:noVBand="1"/>
      </w:tblPr>
      <w:tblGrid>
        <w:gridCol w:w="2279"/>
        <w:gridCol w:w="1462"/>
        <w:gridCol w:w="2376"/>
        <w:gridCol w:w="1978"/>
        <w:gridCol w:w="18"/>
      </w:tblGrid>
      <w:tr w:rsidR="00CB45B3" w:rsidTr="00FC1436" w14:paraId="04ADC2DD" w14:textId="77777777">
        <w:tc>
          <w:tcPr>
            <w:tcW w:w="8113" w:type="dxa"/>
            <w:gridSpan w:val="5"/>
            <w:vAlign w:val="center"/>
          </w:tcPr>
          <w:p w:rsidR="00CB45B3" w:rsidP="00CB45B3" w:rsidRDefault="00CB45B3" w14:paraId="3720E995" w14:textId="6879BEC8">
            <w:pPr>
              <w:jc w:val="left"/>
            </w:pPr>
            <w:r>
              <w:t xml:space="preserve">Tên bảng: </w:t>
            </w:r>
            <w:r>
              <w:rPr>
                <w:b/>
              </w:rPr>
              <w:t>user_log_control</w:t>
            </w:r>
          </w:p>
        </w:tc>
      </w:tr>
      <w:tr w:rsidR="00CB45B3" w:rsidTr="00FC1436" w14:paraId="67E713A8" w14:textId="77777777">
        <w:trPr>
          <w:gridAfter w:val="1"/>
          <w:wAfter w:w="18" w:type="dxa"/>
        </w:trPr>
        <w:tc>
          <w:tcPr>
            <w:tcW w:w="2279" w:type="dxa"/>
            <w:vAlign w:val="center"/>
          </w:tcPr>
          <w:p w:rsidR="00CB45B3" w:rsidP="00FC1436" w:rsidRDefault="00CB45B3" w14:paraId="19194193" w14:textId="77777777">
            <w:pPr>
              <w:jc w:val="left"/>
            </w:pPr>
            <w:r>
              <w:t>Tên cột</w:t>
            </w:r>
          </w:p>
        </w:tc>
        <w:tc>
          <w:tcPr>
            <w:tcW w:w="1462" w:type="dxa"/>
            <w:vAlign w:val="center"/>
          </w:tcPr>
          <w:p w:rsidR="00CB45B3" w:rsidP="00FC1436" w:rsidRDefault="00CB45B3" w14:paraId="78F55B19" w14:textId="77777777">
            <w:pPr>
              <w:jc w:val="left"/>
            </w:pPr>
            <w:r>
              <w:t>Kiểu dữ liệu</w:t>
            </w:r>
          </w:p>
        </w:tc>
        <w:tc>
          <w:tcPr>
            <w:tcW w:w="2376" w:type="dxa"/>
            <w:vAlign w:val="center"/>
          </w:tcPr>
          <w:p w:rsidR="00CB45B3" w:rsidP="00FC1436" w:rsidRDefault="00CB45B3" w14:paraId="77B4BED9" w14:textId="77777777">
            <w:pPr>
              <w:jc w:val="left"/>
            </w:pPr>
          </w:p>
        </w:tc>
        <w:tc>
          <w:tcPr>
            <w:tcW w:w="1978" w:type="dxa"/>
            <w:vAlign w:val="center"/>
          </w:tcPr>
          <w:p w:rsidR="00CB45B3" w:rsidP="00FC1436" w:rsidRDefault="00CB45B3" w14:paraId="6C0A72E8" w14:textId="77777777">
            <w:pPr>
              <w:jc w:val="left"/>
            </w:pPr>
          </w:p>
        </w:tc>
      </w:tr>
      <w:tr w:rsidR="00CB45B3" w:rsidTr="00FC1436" w14:paraId="306F349D" w14:textId="77777777">
        <w:trPr>
          <w:gridAfter w:val="1"/>
          <w:wAfter w:w="18" w:type="dxa"/>
        </w:trPr>
        <w:tc>
          <w:tcPr>
            <w:tcW w:w="2279" w:type="dxa"/>
            <w:vAlign w:val="center"/>
          </w:tcPr>
          <w:p w:rsidR="00CB45B3" w:rsidP="00FC1436" w:rsidRDefault="00CB45B3" w14:paraId="26EA0B18" w14:textId="77777777">
            <w:pPr>
              <w:jc w:val="left"/>
            </w:pPr>
            <w:r>
              <w:t>id</w:t>
            </w:r>
          </w:p>
        </w:tc>
        <w:tc>
          <w:tcPr>
            <w:tcW w:w="1462" w:type="dxa"/>
            <w:vAlign w:val="center"/>
          </w:tcPr>
          <w:p w:rsidR="00CB45B3" w:rsidP="00FC1436" w:rsidRDefault="00CB45B3" w14:paraId="7BB8633E" w14:textId="77777777">
            <w:pPr>
              <w:jc w:val="left"/>
            </w:pPr>
            <w:r>
              <w:t>INT</w:t>
            </w:r>
          </w:p>
        </w:tc>
        <w:tc>
          <w:tcPr>
            <w:tcW w:w="2376" w:type="dxa"/>
            <w:vAlign w:val="center"/>
          </w:tcPr>
          <w:p w:rsidR="00CB45B3" w:rsidP="00FC1436" w:rsidRDefault="00CB45B3" w14:paraId="6BC44552" w14:textId="77777777">
            <w:pPr>
              <w:jc w:val="left"/>
            </w:pPr>
            <w:r>
              <w:t>PRIMARY KEY, AUTO INCREMENT, NOT NULL</w:t>
            </w:r>
          </w:p>
        </w:tc>
        <w:tc>
          <w:tcPr>
            <w:tcW w:w="1978" w:type="dxa"/>
            <w:vAlign w:val="center"/>
          </w:tcPr>
          <w:p w:rsidR="00CB45B3" w:rsidP="00FC1436" w:rsidRDefault="00CB45B3" w14:paraId="63A4481C" w14:textId="77777777">
            <w:pPr>
              <w:jc w:val="left"/>
            </w:pPr>
          </w:p>
        </w:tc>
      </w:tr>
      <w:tr w:rsidR="00CB45B3" w:rsidTr="00CB45B3" w14:paraId="3EBD6709" w14:textId="77777777">
        <w:trPr>
          <w:gridAfter w:val="1"/>
          <w:wAfter w:w="18" w:type="dxa"/>
          <w:trHeight w:val="655"/>
        </w:trPr>
        <w:tc>
          <w:tcPr>
            <w:tcW w:w="2279" w:type="dxa"/>
            <w:vAlign w:val="center"/>
          </w:tcPr>
          <w:p w:rsidRPr="00CB45B3" w:rsidR="00CB45B3" w:rsidP="00FC1436" w:rsidRDefault="00CB45B3" w14:paraId="354227BA" w14:textId="47047D8E">
            <w:pPr>
              <w:jc w:val="left"/>
            </w:pPr>
            <w:r>
              <w:rPr>
                <w:lang w:val="vi-VN"/>
              </w:rPr>
              <w:t>user_id</w:t>
            </w:r>
          </w:p>
        </w:tc>
        <w:tc>
          <w:tcPr>
            <w:tcW w:w="1462" w:type="dxa"/>
            <w:vAlign w:val="center"/>
          </w:tcPr>
          <w:p w:rsidR="00CB45B3" w:rsidP="00FC1436" w:rsidRDefault="00CB45B3" w14:paraId="45FAE95B" w14:textId="7CA8B276">
            <w:pPr>
              <w:jc w:val="left"/>
            </w:pPr>
            <w:r>
              <w:t>INT</w:t>
            </w:r>
          </w:p>
        </w:tc>
        <w:tc>
          <w:tcPr>
            <w:tcW w:w="2376" w:type="dxa"/>
            <w:vAlign w:val="center"/>
          </w:tcPr>
          <w:p w:rsidR="00CB45B3" w:rsidP="00FC1436" w:rsidRDefault="00CB45B3" w14:paraId="45D71948" w14:textId="77777777">
            <w:pPr>
              <w:jc w:val="left"/>
            </w:pPr>
            <w:r>
              <w:t>NOT NULL</w:t>
            </w:r>
          </w:p>
        </w:tc>
        <w:tc>
          <w:tcPr>
            <w:tcW w:w="1978" w:type="dxa"/>
            <w:vAlign w:val="center"/>
          </w:tcPr>
          <w:p w:rsidR="00CB45B3" w:rsidP="00FC1436" w:rsidRDefault="00CB45B3" w14:paraId="67F1B519" w14:textId="6ED34656">
            <w:pPr>
              <w:jc w:val="left"/>
            </w:pPr>
            <w:r>
              <w:t>FOREIGN KEY (user.id)</w:t>
            </w:r>
          </w:p>
        </w:tc>
      </w:tr>
      <w:tr w:rsidR="00CB45B3" w:rsidTr="00FC1436" w14:paraId="0C73B97E" w14:textId="77777777">
        <w:trPr>
          <w:gridAfter w:val="1"/>
          <w:wAfter w:w="18" w:type="dxa"/>
        </w:trPr>
        <w:tc>
          <w:tcPr>
            <w:tcW w:w="2279" w:type="dxa"/>
            <w:vAlign w:val="center"/>
          </w:tcPr>
          <w:p w:rsidR="00CB45B3" w:rsidP="00FC1436" w:rsidRDefault="00CB45B3" w14:paraId="03268DC7" w14:textId="1EBA8200">
            <w:pPr>
              <w:jc w:val="left"/>
              <w:rPr>
                <w:lang w:val="vi-VN"/>
              </w:rPr>
            </w:pPr>
            <w:r>
              <w:rPr>
                <w:lang w:val="vi-VN"/>
              </w:rPr>
              <w:t>bowling_id</w:t>
            </w:r>
          </w:p>
        </w:tc>
        <w:tc>
          <w:tcPr>
            <w:tcW w:w="1462" w:type="dxa"/>
            <w:vAlign w:val="center"/>
          </w:tcPr>
          <w:p w:rsidR="00CB45B3" w:rsidP="00FC1436" w:rsidRDefault="00CB45B3" w14:paraId="7919C609" w14:textId="770C13C1">
            <w:pPr>
              <w:jc w:val="left"/>
            </w:pPr>
            <w:r>
              <w:t>INT</w:t>
            </w:r>
            <w:bookmarkStart w:name="_GoBack" w:id="25"/>
            <w:bookmarkEnd w:id="25"/>
          </w:p>
        </w:tc>
        <w:tc>
          <w:tcPr>
            <w:tcW w:w="2376" w:type="dxa"/>
            <w:vAlign w:val="center"/>
          </w:tcPr>
          <w:p w:rsidR="00CB45B3" w:rsidP="00FC1436" w:rsidRDefault="00CB45B3" w14:paraId="6CCF30B2" w14:textId="77777777">
            <w:pPr>
              <w:jc w:val="left"/>
            </w:pPr>
            <w:r>
              <w:t>NOT NULL</w:t>
            </w:r>
          </w:p>
        </w:tc>
        <w:tc>
          <w:tcPr>
            <w:tcW w:w="1978" w:type="dxa"/>
            <w:vAlign w:val="center"/>
          </w:tcPr>
          <w:p w:rsidR="00CB45B3" w:rsidP="00FC1436" w:rsidRDefault="00CB45B3" w14:paraId="638BFCF2" w14:textId="7102C8A3">
            <w:pPr>
              <w:jc w:val="left"/>
            </w:pPr>
            <w:r>
              <w:t>FOREIGN KEY (bowling.id)</w:t>
            </w:r>
          </w:p>
        </w:tc>
      </w:tr>
      <w:tr w:rsidR="00CB45B3" w:rsidTr="00FC1436" w14:paraId="0E7A41A6" w14:textId="77777777">
        <w:trPr>
          <w:gridAfter w:val="1"/>
          <w:wAfter w:w="18" w:type="dxa"/>
        </w:trPr>
        <w:tc>
          <w:tcPr>
            <w:tcW w:w="2279" w:type="dxa"/>
            <w:vAlign w:val="center"/>
          </w:tcPr>
          <w:p w:rsidR="00CB45B3" w:rsidP="00FC1436" w:rsidRDefault="00CB45B3" w14:paraId="59481860" w14:textId="03352EC3">
            <w:pPr>
              <w:jc w:val="left"/>
              <w:rPr>
                <w:lang w:val="vi-VN"/>
              </w:rPr>
            </w:pPr>
            <w:r>
              <w:rPr>
                <w:lang w:val="vi-VN"/>
              </w:rPr>
              <w:lastRenderedPageBreak/>
              <w:t>start_location_id</w:t>
            </w:r>
          </w:p>
        </w:tc>
        <w:tc>
          <w:tcPr>
            <w:tcW w:w="1462" w:type="dxa"/>
            <w:vAlign w:val="center"/>
          </w:tcPr>
          <w:p w:rsidR="00CB45B3" w:rsidP="00FC1436" w:rsidRDefault="00CB45B3" w14:paraId="3DDBF131" w14:textId="2A4F9DD2">
            <w:pPr>
              <w:jc w:val="left"/>
            </w:pPr>
            <w:r>
              <w:t>INT</w:t>
            </w:r>
          </w:p>
        </w:tc>
        <w:tc>
          <w:tcPr>
            <w:tcW w:w="2376" w:type="dxa"/>
            <w:vAlign w:val="center"/>
          </w:tcPr>
          <w:p w:rsidR="00CB45B3" w:rsidP="00FC1436" w:rsidRDefault="00CB45B3" w14:paraId="39C0C83B" w14:textId="4B6656DC">
            <w:pPr>
              <w:jc w:val="left"/>
            </w:pPr>
            <w:r>
              <w:t>NOT NULL</w:t>
            </w:r>
          </w:p>
        </w:tc>
        <w:tc>
          <w:tcPr>
            <w:tcW w:w="1978" w:type="dxa"/>
            <w:vAlign w:val="center"/>
          </w:tcPr>
          <w:p w:rsidR="00CB45B3" w:rsidP="00FC1436" w:rsidRDefault="00CB45B3" w14:paraId="33CE5AB3" w14:textId="301F1109">
            <w:pPr>
              <w:jc w:val="left"/>
            </w:pPr>
            <w:r>
              <w:t>FOREIGN KEY (location.id)</w:t>
            </w:r>
          </w:p>
        </w:tc>
      </w:tr>
      <w:tr w:rsidR="00CB45B3" w:rsidTr="00FC1436" w14:paraId="3344A5F5" w14:textId="77777777">
        <w:trPr>
          <w:gridAfter w:val="1"/>
          <w:wAfter w:w="18" w:type="dxa"/>
        </w:trPr>
        <w:tc>
          <w:tcPr>
            <w:tcW w:w="2279" w:type="dxa"/>
            <w:vAlign w:val="center"/>
          </w:tcPr>
          <w:p w:rsidR="00CB45B3" w:rsidP="00FC1436" w:rsidRDefault="00CB45B3" w14:paraId="420811D0" w14:textId="6B9F63F2">
            <w:pPr>
              <w:jc w:val="left"/>
              <w:rPr>
                <w:lang w:val="vi-VN"/>
              </w:rPr>
            </w:pPr>
            <w:r>
              <w:rPr>
                <w:lang w:val="vi-VN"/>
              </w:rPr>
              <w:t>end_location_id</w:t>
            </w:r>
          </w:p>
        </w:tc>
        <w:tc>
          <w:tcPr>
            <w:tcW w:w="1462" w:type="dxa"/>
            <w:vAlign w:val="center"/>
          </w:tcPr>
          <w:p w:rsidR="00CB45B3" w:rsidP="00FC1436" w:rsidRDefault="00CB45B3" w14:paraId="4AA02ECE" w14:textId="5CCA20BD">
            <w:pPr>
              <w:jc w:val="left"/>
            </w:pPr>
            <w:r>
              <w:t>INT</w:t>
            </w:r>
          </w:p>
        </w:tc>
        <w:tc>
          <w:tcPr>
            <w:tcW w:w="2376" w:type="dxa"/>
            <w:vAlign w:val="center"/>
          </w:tcPr>
          <w:p w:rsidR="00CB45B3" w:rsidP="00FC1436" w:rsidRDefault="00CB45B3" w14:paraId="7E30714B" w14:textId="5156ED2B">
            <w:pPr>
              <w:jc w:val="left"/>
            </w:pPr>
            <w:r>
              <w:t>NOT NULL</w:t>
            </w:r>
          </w:p>
        </w:tc>
        <w:tc>
          <w:tcPr>
            <w:tcW w:w="1978" w:type="dxa"/>
            <w:vAlign w:val="center"/>
          </w:tcPr>
          <w:p w:rsidR="00CB45B3" w:rsidP="00FC1436" w:rsidRDefault="00CB45B3" w14:paraId="23774FFF" w14:textId="0ED563CA">
            <w:pPr>
              <w:jc w:val="left"/>
            </w:pPr>
            <w:r>
              <w:t>FOREIGN KEY (location.id)</w:t>
            </w:r>
          </w:p>
        </w:tc>
      </w:tr>
    </w:tbl>
    <w:p w:rsidRPr="002B72E7" w:rsidR="00CB45B3" w:rsidP="3EEA2E24" w:rsidRDefault="00CB45B3" w14:paraId="2FDDFF4D" w14:textId="77777777"/>
    <w:p w:rsidRPr="003F1120" w:rsidR="003F1120" w:rsidP="003F1120" w:rsidRDefault="003F1120" w14:paraId="09ACA236" w14:textId="77777777">
      <w:pPr>
        <w:pStyle w:val="Heading2"/>
        <w:rPr>
          <w:lang w:eastAsia="en-US" w:bidi="ar-SA"/>
        </w:rPr>
      </w:pPr>
      <w:r w:rsidRPr="003F1120">
        <w:rPr>
          <w:lang w:eastAsia="en-US" w:bidi="ar-SA"/>
        </w:rPr>
        <w:t>Mạng</w:t>
      </w:r>
      <w:bookmarkEnd w:id="24"/>
    </w:p>
    <w:p w:rsidR="009D290A" w:rsidP="005E2D65" w:rsidRDefault="009D290A" w14:paraId="732EE1EB" w14:textId="4D6340C4">
      <w:pPr>
        <w:pStyle w:val="Heading1"/>
      </w:pPr>
      <w:bookmarkStart w:name="_Toc25660403" w:id="26"/>
      <w:r>
        <w:t>Giám sát dự án</w:t>
      </w:r>
      <w:bookmarkEnd w:id="26"/>
    </w:p>
    <w:p w:rsidR="00F45E06" w:rsidP="00F45E06" w:rsidRDefault="00F45E06" w14:paraId="36610AD8" w14:textId="10D1CC69">
      <w:pPr>
        <w:pStyle w:val="Heading2"/>
      </w:pPr>
      <w:bookmarkStart w:name="_Toc25660404" w:id="27"/>
      <w:r>
        <w:t>Trả lời câu hỏi</w:t>
      </w:r>
      <w:bookmarkEnd w:id="27"/>
    </w:p>
    <w:p w:rsidR="00667DD5" w:rsidP="00667DD5" w:rsidRDefault="003A3FFF" w14:paraId="2708B202" w14:textId="77777777">
      <w:pPr>
        <w:pStyle w:val="ListParagraph"/>
        <w:numPr>
          <w:ilvl w:val="0"/>
          <w:numId w:val="39"/>
        </w:numPr>
      </w:pPr>
      <w:r w:rsidRPr="003A3FFF">
        <w:t>Khách hàng yêu cầu</w:t>
      </w:r>
      <w:r w:rsidRPr="003A3FFF" w:rsidR="00BD4022">
        <w:t xml:space="preserve">: </w:t>
      </w:r>
      <w:r w:rsidRPr="003A3FFF" w:rsidR="005A4994">
        <w:t>“</w:t>
      </w:r>
      <w:r w:rsidRPr="003A3FFF">
        <w:t>C</w:t>
      </w:r>
      <w:r>
        <w:t>ần có người</w:t>
      </w:r>
      <w:r w:rsidRPr="003A3FFF">
        <w:t xml:space="preserve"> l</w:t>
      </w:r>
      <w:r>
        <w:t>àm việc trực tiếp ở công ty chúng tôi để tiện trao đổi và sửa lỗi?”.</w:t>
      </w:r>
    </w:p>
    <w:p w:rsidR="00F45E06" w:rsidP="00667DD5" w:rsidRDefault="003A3FFF" w14:paraId="5B9B7F8E" w14:textId="57CF987C">
      <w:pPr>
        <w:pStyle w:val="ListParagraph"/>
        <w:tabs>
          <w:tab w:val="right" w:leader="dot" w:pos="8780"/>
        </w:tabs>
        <w:ind w:left="720"/>
      </w:pPr>
      <w:r>
        <w:t>Nhóm quản lý sẽ trả lời thế nào</w:t>
      </w:r>
      <w:r w:rsidR="00667DD5">
        <w:t>:</w:t>
      </w:r>
      <w:r w:rsidR="00667DD5">
        <w:tab/>
      </w:r>
    </w:p>
    <w:p w:rsidR="00667DD5" w:rsidP="00667DD5" w:rsidRDefault="00667DD5" w14:paraId="5219BB7E" w14:textId="242EEC0A">
      <w:pPr>
        <w:pStyle w:val="ListParagraph"/>
        <w:tabs>
          <w:tab w:val="right" w:leader="dot" w:pos="8780"/>
        </w:tabs>
        <w:ind w:left="720"/>
      </w:pPr>
      <w:r>
        <w:tab/>
      </w:r>
    </w:p>
    <w:p w:rsidR="00667DD5" w:rsidP="00667DD5" w:rsidRDefault="00667DD5" w14:paraId="3721FDCC" w14:textId="0CCE086E">
      <w:pPr>
        <w:pStyle w:val="ListParagraph"/>
        <w:tabs>
          <w:tab w:val="right" w:leader="dot" w:pos="8780"/>
        </w:tabs>
        <w:ind w:left="720"/>
      </w:pPr>
      <w:r>
        <w:tab/>
      </w:r>
    </w:p>
    <w:p w:rsidR="00667DD5" w:rsidP="00667DD5" w:rsidRDefault="00667DD5" w14:paraId="57262EE3" w14:textId="47C91AAE">
      <w:pPr>
        <w:pStyle w:val="ListParagraph"/>
        <w:tabs>
          <w:tab w:val="right" w:leader="dot" w:pos="8780"/>
        </w:tabs>
        <w:ind w:left="720"/>
      </w:pPr>
      <w:r>
        <w:tab/>
      </w:r>
    </w:p>
    <w:p w:rsidR="00667DD5" w:rsidP="00460E60" w:rsidRDefault="00667DD5" w14:paraId="78D2041A" w14:textId="5602E2F1">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rsidR="00667DD5" w:rsidP="00667DD5" w:rsidRDefault="00667DD5" w14:paraId="2BF454A1" w14:textId="77777777">
      <w:pPr>
        <w:pStyle w:val="ListParagraph"/>
        <w:tabs>
          <w:tab w:val="right" w:leader="dot" w:pos="8780"/>
        </w:tabs>
        <w:ind w:left="720"/>
      </w:pPr>
      <w:r>
        <w:t>Nhóm quản lý sẽ trả lời thế nào:</w:t>
      </w:r>
      <w:r>
        <w:tab/>
      </w:r>
    </w:p>
    <w:p w:rsidR="00667DD5" w:rsidP="00667DD5" w:rsidRDefault="00667DD5" w14:paraId="575F6FA4" w14:textId="77777777">
      <w:pPr>
        <w:pStyle w:val="ListParagraph"/>
        <w:tabs>
          <w:tab w:val="right" w:leader="dot" w:pos="8780"/>
        </w:tabs>
        <w:ind w:left="720"/>
      </w:pPr>
      <w:r>
        <w:tab/>
      </w:r>
    </w:p>
    <w:p w:rsidR="00667DD5" w:rsidP="00667DD5" w:rsidRDefault="00667DD5" w14:paraId="034AC78A" w14:textId="77777777">
      <w:pPr>
        <w:pStyle w:val="ListParagraph"/>
        <w:tabs>
          <w:tab w:val="right" w:leader="dot" w:pos="8780"/>
        </w:tabs>
        <w:ind w:left="720"/>
      </w:pPr>
      <w:r>
        <w:tab/>
      </w:r>
    </w:p>
    <w:p w:rsidR="00667DD5" w:rsidP="00667DD5" w:rsidRDefault="00667DD5" w14:paraId="65D94067" w14:textId="0ACD8746">
      <w:pPr>
        <w:pStyle w:val="ListParagraph"/>
        <w:tabs>
          <w:tab w:val="right" w:leader="dot" w:pos="8780"/>
        </w:tabs>
        <w:ind w:left="720"/>
      </w:pPr>
      <w:r>
        <w:tab/>
      </w:r>
    </w:p>
    <w:p w:rsidR="00460E60" w:rsidP="00460E60" w:rsidRDefault="00460E60" w14:paraId="576C666E" w14:textId="5A918A9D">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rsidR="00460E60" w:rsidP="00460E60" w:rsidRDefault="00460E60" w14:paraId="74A27C39" w14:textId="77777777">
      <w:pPr>
        <w:pStyle w:val="ListParagraph"/>
        <w:tabs>
          <w:tab w:val="right" w:leader="dot" w:pos="8780"/>
        </w:tabs>
        <w:ind w:left="720"/>
      </w:pPr>
      <w:r>
        <w:t>Nhóm quản lý sẽ trả lời thế nào:</w:t>
      </w:r>
      <w:r>
        <w:tab/>
      </w:r>
    </w:p>
    <w:p w:rsidR="00460E60" w:rsidP="00460E60" w:rsidRDefault="00460E60" w14:paraId="188496FD" w14:textId="77777777">
      <w:pPr>
        <w:pStyle w:val="ListParagraph"/>
        <w:tabs>
          <w:tab w:val="right" w:leader="dot" w:pos="8780"/>
        </w:tabs>
        <w:ind w:left="720"/>
      </w:pPr>
      <w:r>
        <w:tab/>
      </w:r>
    </w:p>
    <w:p w:rsidR="00460E60" w:rsidP="00460E60" w:rsidRDefault="00460E60" w14:paraId="31A11A30" w14:textId="77777777">
      <w:pPr>
        <w:pStyle w:val="ListParagraph"/>
        <w:tabs>
          <w:tab w:val="right" w:leader="dot" w:pos="8780"/>
        </w:tabs>
        <w:ind w:left="720"/>
      </w:pPr>
      <w:r>
        <w:tab/>
      </w:r>
    </w:p>
    <w:p w:rsidRPr="003A3FFF" w:rsidR="00460E60" w:rsidP="00460E60" w:rsidRDefault="00460E60" w14:paraId="0C7678B6" w14:textId="77777777">
      <w:pPr>
        <w:pStyle w:val="ListParagraph"/>
        <w:tabs>
          <w:tab w:val="right" w:leader="dot" w:pos="8780"/>
        </w:tabs>
        <w:ind w:left="720"/>
      </w:pPr>
      <w:r>
        <w:tab/>
      </w:r>
    </w:p>
    <w:p w:rsidRPr="003A3FFF" w:rsidR="00460E60" w:rsidP="00667DD5" w:rsidRDefault="00460E60" w14:paraId="09CB4D98" w14:textId="77777777">
      <w:pPr>
        <w:pStyle w:val="ListParagraph"/>
        <w:tabs>
          <w:tab w:val="right" w:leader="dot" w:pos="8780"/>
        </w:tabs>
        <w:ind w:left="720"/>
      </w:pPr>
    </w:p>
    <w:p w:rsidR="005E2D65" w:rsidP="005E2D65" w:rsidRDefault="005E2D65" w14:paraId="46C3CD65" w14:textId="51F65BDC">
      <w:pPr>
        <w:pStyle w:val="Heading1"/>
      </w:pPr>
      <w:bookmarkStart w:name="_Toc25660405" w:id="28"/>
      <w:r w:rsidRPr="155BEDE7">
        <w:rPr>
          <w:rFonts w:eastAsia="Tahoma" w:cs="Tahoma"/>
        </w:rPr>
        <w:t>Đóng dự án</w:t>
      </w:r>
      <w:bookmarkEnd w:id="28"/>
    </w:p>
    <w:p w:rsidR="161F1C4C" w:rsidRDefault="161F1C4C" w14:paraId="36DEAA6A" w14:textId="1BFD1AE3">
      <w:r>
        <w:t>Thực hiện các thống kê:</w:t>
      </w:r>
    </w:p>
    <w:p w:rsidR="0F5105FB" w:rsidP="161F1C4C" w:rsidRDefault="161F1C4C" w14:paraId="532AE990" w14:textId="6F3F6FA4">
      <w:pPr>
        <w:pStyle w:val="ListParagraph"/>
        <w:numPr>
          <w:ilvl w:val="0"/>
          <w:numId w:val="43"/>
        </w:numPr>
      </w:pPr>
      <w:r>
        <w:t>Thời gian thực hiện: 24-26 ngày</w:t>
      </w:r>
    </w:p>
    <w:p w:rsidR="161F1C4C" w:rsidP="161F1C4C" w:rsidRDefault="161F1C4C" w14:paraId="068A7FD2" w14:textId="338662E3">
      <w:pPr>
        <w:pStyle w:val="ListParagraph"/>
        <w:numPr>
          <w:ilvl w:val="0"/>
          <w:numId w:val="43"/>
        </w:numPr>
      </w:pPr>
      <w:r>
        <w:t>Giá thành dự</w:t>
      </w:r>
      <w:r w:rsidR="00235153">
        <w:t xml:space="preserve"> </w:t>
      </w:r>
      <w:r w:rsidRPr="155BEDE7" w:rsidR="00235153">
        <w:rPr>
          <w:rFonts w:eastAsia="Tahoma" w:cs="Tahoma"/>
        </w:rPr>
        <w:t>án: 4</w:t>
      </w:r>
      <w:r w:rsidRPr="155BEDE7">
        <w:rPr>
          <w:rFonts w:eastAsia="Tahoma" w:cs="Tahoma"/>
        </w:rPr>
        <w:t xml:space="preserve"> tỷ</w:t>
      </w:r>
    </w:p>
    <w:p w:rsidRPr="00D1020B" w:rsidR="008E6AE9" w:rsidP="00D1020B" w:rsidRDefault="00D1020B" w14:paraId="37A5DC86" w14:textId="03D73393">
      <w:pPr>
        <w:pStyle w:val="Heading2"/>
      </w:pPr>
      <w:bookmarkStart w:name="_Toc25660406" w:id="29"/>
      <w:r>
        <w:t>Quản lý mã nguồn</w:t>
      </w:r>
      <w:bookmarkEnd w:id="29"/>
    </w:p>
    <w:p w:rsidR="00D1020B" w:rsidP="005E2D65" w:rsidRDefault="00D1020B" w14:paraId="727D6E3F" w14:textId="06FF23C8">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xml:space="preserve">. </w:t>
      </w:r>
    </w:p>
    <w:p w:rsidR="006A739D" w:rsidP="006A739D" w:rsidRDefault="00DD4BB4" w14:paraId="2E646AEC" w14:textId="4E1B4BFA">
      <w:pPr>
        <w:pStyle w:val="ListParagraph"/>
        <w:numPr>
          <w:ilvl w:val="0"/>
          <w:numId w:val="37"/>
        </w:numPr>
      </w:pPr>
      <w:r>
        <w:t>Số commit của mỗi người</w:t>
      </w:r>
      <w:r w:rsidR="161F1C4C">
        <w:t xml:space="preserve">: </w:t>
      </w:r>
      <w:r w:rsidR="6F402745">
        <w:t>10</w:t>
      </w:r>
    </w:p>
    <w:p w:rsidR="00DD4BB4" w:rsidP="006A739D" w:rsidRDefault="00DD4BB4" w14:paraId="06E3DE0E" w14:textId="675D0D2C">
      <w:pPr>
        <w:pStyle w:val="ListParagraph"/>
        <w:numPr>
          <w:ilvl w:val="0"/>
          <w:numId w:val="37"/>
        </w:numPr>
      </w:pPr>
      <w:r>
        <w:lastRenderedPageBreak/>
        <w:t>Phân bố commit của dự án (sáng chiều đêm</w:t>
      </w:r>
      <w:r w:rsidR="161F1C4C">
        <w:t>…):</w:t>
      </w:r>
      <w:r w:rsidR="6F402745">
        <w:t xml:space="preserve"> </w:t>
      </w:r>
    </w:p>
    <w:tbl>
      <w:tblPr>
        <w:tblStyle w:val="TableGrid"/>
        <w:tblW w:w="0" w:type="auto"/>
        <w:jc w:val="center"/>
        <w:tblLayout w:type="fixed"/>
        <w:tblLook w:val="06A0" w:firstRow="1" w:lastRow="0" w:firstColumn="1" w:lastColumn="0" w:noHBand="1" w:noVBand="1"/>
      </w:tblPr>
      <w:tblGrid>
        <w:gridCol w:w="2910"/>
        <w:gridCol w:w="1980"/>
        <w:gridCol w:w="1980"/>
        <w:gridCol w:w="1910"/>
      </w:tblGrid>
      <w:tr w:rsidR="6F402745" w:rsidTr="155BEDE7" w14:paraId="48FE5A1C" w14:textId="77777777">
        <w:trPr>
          <w:jc w:val="center"/>
        </w:trPr>
        <w:tc>
          <w:tcPr>
            <w:tcW w:w="2910" w:type="dxa"/>
          </w:tcPr>
          <w:p w:rsidR="6F402745" w:rsidP="6F402745" w:rsidRDefault="155BEDE7" w14:paraId="2CF7CC57" w14:textId="46064375">
            <w:pPr>
              <w:jc w:val="center"/>
            </w:pPr>
            <w:r>
              <w:t>Tên</w:t>
            </w:r>
          </w:p>
        </w:tc>
        <w:tc>
          <w:tcPr>
            <w:tcW w:w="1980" w:type="dxa"/>
          </w:tcPr>
          <w:p w:rsidR="6F402745" w:rsidP="6F402745" w:rsidRDefault="155BEDE7" w14:paraId="3E858DD9" w14:textId="51603225">
            <w:pPr>
              <w:jc w:val="center"/>
            </w:pPr>
            <w:r>
              <w:t>Sáng</w:t>
            </w:r>
          </w:p>
        </w:tc>
        <w:tc>
          <w:tcPr>
            <w:tcW w:w="1980" w:type="dxa"/>
          </w:tcPr>
          <w:p w:rsidR="6F402745" w:rsidP="6F402745" w:rsidRDefault="155BEDE7" w14:paraId="7B27589A" w14:textId="24EB1005">
            <w:pPr>
              <w:jc w:val="center"/>
            </w:pPr>
            <w:r>
              <w:t>Chiều</w:t>
            </w:r>
          </w:p>
        </w:tc>
        <w:tc>
          <w:tcPr>
            <w:tcW w:w="1910" w:type="dxa"/>
          </w:tcPr>
          <w:p w:rsidR="6F402745" w:rsidP="6F402745" w:rsidRDefault="155BEDE7" w14:paraId="2A5A907E" w14:textId="043C6ACE">
            <w:pPr>
              <w:jc w:val="center"/>
            </w:pPr>
            <w:r>
              <w:t>Đêm</w:t>
            </w:r>
          </w:p>
        </w:tc>
      </w:tr>
      <w:tr w:rsidR="6F402745" w:rsidTr="155BEDE7" w14:paraId="32911F80" w14:textId="77777777">
        <w:trPr>
          <w:jc w:val="center"/>
        </w:trPr>
        <w:tc>
          <w:tcPr>
            <w:tcW w:w="2910" w:type="dxa"/>
          </w:tcPr>
          <w:p w:rsidR="6F402745" w:rsidP="6F402745" w:rsidRDefault="155BEDE7" w14:paraId="05081EA9" w14:textId="5D88270C">
            <w:pPr>
              <w:jc w:val="left"/>
            </w:pPr>
            <w:r>
              <w:t>Bùi Phan Thanh Cường</w:t>
            </w:r>
          </w:p>
        </w:tc>
        <w:tc>
          <w:tcPr>
            <w:tcW w:w="1980" w:type="dxa"/>
          </w:tcPr>
          <w:p w:rsidR="6F402745" w:rsidP="6F402745" w:rsidRDefault="6F402745" w14:paraId="7894FFAF" w14:textId="59ECD92C">
            <w:pPr>
              <w:jc w:val="center"/>
            </w:pPr>
          </w:p>
        </w:tc>
        <w:tc>
          <w:tcPr>
            <w:tcW w:w="1980" w:type="dxa"/>
          </w:tcPr>
          <w:p w:rsidR="6F402745" w:rsidP="6F402745" w:rsidRDefault="155BEDE7" w14:paraId="1DE8EDC1" w14:textId="58BD58AF">
            <w:pPr>
              <w:jc w:val="center"/>
            </w:pPr>
            <w:r>
              <w:t>x</w:t>
            </w:r>
          </w:p>
        </w:tc>
        <w:tc>
          <w:tcPr>
            <w:tcW w:w="1910" w:type="dxa"/>
          </w:tcPr>
          <w:p w:rsidR="6F402745" w:rsidP="6F402745" w:rsidRDefault="155BEDE7" w14:paraId="711E5C28" w14:textId="23F75584">
            <w:pPr>
              <w:jc w:val="center"/>
            </w:pPr>
            <w:r>
              <w:t>x</w:t>
            </w:r>
          </w:p>
        </w:tc>
      </w:tr>
      <w:tr w:rsidR="6F402745" w:rsidTr="155BEDE7" w14:paraId="5DE84E4F" w14:textId="77777777">
        <w:trPr>
          <w:jc w:val="center"/>
        </w:trPr>
        <w:tc>
          <w:tcPr>
            <w:tcW w:w="2910" w:type="dxa"/>
          </w:tcPr>
          <w:p w:rsidR="6F402745" w:rsidP="6F402745" w:rsidRDefault="155BEDE7" w14:paraId="7870C129" w14:textId="15A6B60B">
            <w:pPr>
              <w:jc w:val="left"/>
            </w:pPr>
            <w:r>
              <w:t>Trần Văn Hoằng</w:t>
            </w:r>
          </w:p>
        </w:tc>
        <w:tc>
          <w:tcPr>
            <w:tcW w:w="1980" w:type="dxa"/>
          </w:tcPr>
          <w:p w:rsidR="6F402745" w:rsidP="6F402745" w:rsidRDefault="155BEDE7" w14:paraId="70D731F3" w14:textId="32855D42">
            <w:pPr>
              <w:jc w:val="center"/>
            </w:pPr>
            <w:r>
              <w:t>x</w:t>
            </w:r>
          </w:p>
        </w:tc>
        <w:tc>
          <w:tcPr>
            <w:tcW w:w="1980" w:type="dxa"/>
          </w:tcPr>
          <w:p w:rsidR="6F402745" w:rsidP="6F402745" w:rsidRDefault="6F402745" w14:paraId="15A4593A" w14:textId="59ECD92C">
            <w:pPr>
              <w:jc w:val="center"/>
            </w:pPr>
          </w:p>
        </w:tc>
        <w:tc>
          <w:tcPr>
            <w:tcW w:w="1910" w:type="dxa"/>
          </w:tcPr>
          <w:p w:rsidR="6F402745" w:rsidP="6F402745" w:rsidRDefault="155BEDE7" w14:paraId="0021A9CB" w14:textId="53B5CFB8">
            <w:pPr>
              <w:jc w:val="center"/>
            </w:pPr>
            <w:r>
              <w:t>x</w:t>
            </w:r>
          </w:p>
        </w:tc>
      </w:tr>
      <w:tr w:rsidR="6F402745" w:rsidTr="155BEDE7" w14:paraId="26D01C94" w14:textId="77777777">
        <w:trPr>
          <w:jc w:val="center"/>
        </w:trPr>
        <w:tc>
          <w:tcPr>
            <w:tcW w:w="2910" w:type="dxa"/>
          </w:tcPr>
          <w:p w:rsidR="6F402745" w:rsidP="6F402745" w:rsidRDefault="155BEDE7" w14:paraId="52ACDD8E" w14:textId="0CDF7A80">
            <w:pPr>
              <w:jc w:val="left"/>
            </w:pPr>
            <w:r>
              <w:t>Thân Văn Thái</w:t>
            </w:r>
          </w:p>
        </w:tc>
        <w:tc>
          <w:tcPr>
            <w:tcW w:w="1980" w:type="dxa"/>
          </w:tcPr>
          <w:p w:rsidR="6F402745" w:rsidP="6F402745" w:rsidRDefault="155BEDE7" w14:paraId="5EDBD718" w14:textId="09992BCC">
            <w:pPr>
              <w:jc w:val="center"/>
            </w:pPr>
            <w:r>
              <w:t>x</w:t>
            </w:r>
          </w:p>
        </w:tc>
        <w:tc>
          <w:tcPr>
            <w:tcW w:w="1980" w:type="dxa"/>
          </w:tcPr>
          <w:p w:rsidR="6F402745" w:rsidP="6F402745" w:rsidRDefault="155BEDE7" w14:paraId="20491559" w14:textId="12BB642B">
            <w:pPr>
              <w:jc w:val="center"/>
            </w:pPr>
            <w:r>
              <w:t>x</w:t>
            </w:r>
          </w:p>
        </w:tc>
        <w:tc>
          <w:tcPr>
            <w:tcW w:w="1910" w:type="dxa"/>
          </w:tcPr>
          <w:p w:rsidR="6F402745" w:rsidP="6F402745" w:rsidRDefault="6F402745" w14:paraId="6A01EC29" w14:textId="0A8E9749"/>
        </w:tc>
      </w:tr>
      <w:tr w:rsidR="6F402745" w:rsidTr="155BEDE7" w14:paraId="2108B2B5" w14:textId="77777777">
        <w:trPr>
          <w:jc w:val="center"/>
        </w:trPr>
        <w:tc>
          <w:tcPr>
            <w:tcW w:w="2910" w:type="dxa"/>
          </w:tcPr>
          <w:p w:rsidR="6F402745" w:rsidP="6F402745" w:rsidRDefault="155BEDE7" w14:paraId="3C9D3AEE" w14:textId="07B5FD57">
            <w:pPr>
              <w:jc w:val="left"/>
            </w:pPr>
            <w:r>
              <w:t>Tôn Thiện Vĩnh</w:t>
            </w:r>
          </w:p>
        </w:tc>
        <w:tc>
          <w:tcPr>
            <w:tcW w:w="1980" w:type="dxa"/>
          </w:tcPr>
          <w:p w:rsidR="6F402745" w:rsidP="6F402745" w:rsidRDefault="155BEDE7" w14:paraId="45622C28" w14:textId="419A92E0">
            <w:pPr>
              <w:jc w:val="center"/>
            </w:pPr>
            <w:r>
              <w:t>x</w:t>
            </w:r>
          </w:p>
        </w:tc>
        <w:tc>
          <w:tcPr>
            <w:tcW w:w="1980" w:type="dxa"/>
          </w:tcPr>
          <w:p w:rsidR="6F402745" w:rsidP="6F402745" w:rsidRDefault="155BEDE7" w14:paraId="3AA8D187" w14:textId="6361E5D0">
            <w:pPr>
              <w:jc w:val="center"/>
            </w:pPr>
            <w:r>
              <w:t>x</w:t>
            </w:r>
          </w:p>
        </w:tc>
        <w:tc>
          <w:tcPr>
            <w:tcW w:w="1910" w:type="dxa"/>
          </w:tcPr>
          <w:p w:rsidR="6F402745" w:rsidP="6F402745" w:rsidRDefault="6F402745" w14:paraId="11CAC0DC" w14:textId="59ECD92C"/>
        </w:tc>
      </w:tr>
    </w:tbl>
    <w:p w:rsidR="00DD4BB4" w:rsidP="006A739D" w:rsidRDefault="000E5F9F" w14:paraId="34D2EF2A" w14:textId="04F4AE7A">
      <w:pPr>
        <w:pStyle w:val="ListParagraph"/>
        <w:numPr>
          <w:ilvl w:val="0"/>
          <w:numId w:val="37"/>
        </w:numPr>
      </w:pPr>
      <w:r>
        <w:t xml:space="preserve">Số </w:t>
      </w:r>
      <w:r w:rsidR="001C5DD1">
        <w:t xml:space="preserve">dòng lệnh bị </w:t>
      </w:r>
      <w:r>
        <w:t>thay đổi</w:t>
      </w:r>
      <w:r w:rsidR="161F1C4C">
        <w:t xml:space="preserve">: </w:t>
      </w:r>
      <w:r w:rsidR="6F402745">
        <w:t xml:space="preserve"> 102</w:t>
      </w:r>
    </w:p>
    <w:p w:rsidR="00DC5E3B" w:rsidP="006A739D" w:rsidRDefault="00DC5E3B" w14:paraId="363052BB" w14:textId="0D2B4B77">
      <w:pPr>
        <w:pStyle w:val="ListParagraph"/>
        <w:numPr>
          <w:ilvl w:val="0"/>
          <w:numId w:val="37"/>
        </w:numPr>
      </w:pPr>
      <w:r w:rsidRPr="00DC5E3B">
        <w:t>Sơ đồ các branch được t</w:t>
      </w:r>
      <w:r w:rsidRPr="161F1C4C">
        <w:rPr>
          <w:rFonts w:eastAsia="Tahoma" w:cs="Tahoma"/>
        </w:rPr>
        <w:t>ạo ra</w:t>
      </w:r>
      <w:r w:rsidRPr="161F1C4C" w:rsidR="161F1C4C">
        <w:rPr>
          <w:rFonts w:eastAsia="Tahoma" w:cs="Tahoma"/>
        </w:rPr>
        <w:t>:</w:t>
      </w:r>
      <w:r w:rsidRPr="155BEDE7" w:rsidR="155BEDE7">
        <w:rPr>
          <w:rFonts w:eastAsia="Tahoma" w:cs="Tahoma"/>
        </w:rPr>
        <w:t xml:space="preserve"> 4</w:t>
      </w:r>
    </w:p>
    <w:p w:rsidRPr="000F7EFC" w:rsidR="000F7EFC" w:rsidP="000F7EFC" w:rsidRDefault="000F7EFC" w14:paraId="658CE6F7" w14:textId="57487DCC">
      <w:pPr>
        <w:pStyle w:val="ListParagraph"/>
        <w:numPr>
          <w:ilvl w:val="0"/>
          <w:numId w:val="37"/>
        </w:numPr>
      </w:pPr>
      <w:r w:rsidRPr="000F7EFC">
        <w:t xml:space="preserve">Số dòng lệnh của </w:t>
      </w:r>
      <w:r w:rsidRPr="161F1C4C">
        <w:rPr>
          <w:rFonts w:eastAsia="Tahoma" w:cs="Tahoma"/>
        </w:rPr>
        <w:t>dự án</w:t>
      </w:r>
      <w:r w:rsidRPr="161F1C4C" w:rsidR="161F1C4C">
        <w:rPr>
          <w:rFonts w:eastAsia="Tahoma" w:cs="Tahoma"/>
        </w:rPr>
        <w:t>:</w:t>
      </w:r>
      <w:r w:rsidRPr="6F402745" w:rsidR="6F402745">
        <w:rPr>
          <w:rFonts w:eastAsia="Tahoma" w:cs="Tahoma"/>
        </w:rPr>
        <w:t xml:space="preserve"> 11150</w:t>
      </w:r>
    </w:p>
    <w:p w:rsidRPr="00D1020B" w:rsidR="00D1020B" w:rsidP="00D1020B" w:rsidRDefault="00D1020B" w14:paraId="071A5D9D" w14:textId="006A1283">
      <w:pPr>
        <w:pStyle w:val="Heading2"/>
      </w:pPr>
      <w:bookmarkStart w:name="_Toc25660407" w:id="30"/>
      <w:r>
        <w:t>Quản lý công việc</w:t>
      </w:r>
      <w:bookmarkEnd w:id="30"/>
    </w:p>
    <w:p w:rsidR="00816042" w:rsidP="00816042" w:rsidRDefault="00816042" w14:paraId="35E6B112" w14:textId="59E61EFE">
      <w:r>
        <w:t xml:space="preserve">Dựa trên các biểu đồ của </w:t>
      </w:r>
      <w:r w:rsidR="000C1F52">
        <w:t>Planner</w:t>
      </w:r>
      <w:r>
        <w:t xml:space="preserve">, xuất ra </w:t>
      </w:r>
      <w:r w:rsidR="00EC046A">
        <w:t>2</w:t>
      </w:r>
      <w:r>
        <w:t xml:space="preserve"> th</w:t>
      </w:r>
      <w:r w:rsidR="00F7259E">
        <w:t>ố</w:t>
      </w:r>
      <w:r>
        <w:t>ng kê</w:t>
      </w:r>
    </w:p>
    <w:p w:rsidR="00924FA9" w:rsidP="00924FA9" w:rsidRDefault="00816042" w14:paraId="4FB2F80B" w14:textId="619DDAD7">
      <w:pPr>
        <w:pStyle w:val="ListParagraph"/>
        <w:numPr>
          <w:ilvl w:val="0"/>
          <w:numId w:val="38"/>
        </w:numPr>
      </w:pPr>
      <w:r w:rsidRPr="00F916B8">
        <w:t xml:space="preserve">Số task </w:t>
      </w:r>
      <w:r w:rsidRPr="161F1C4C" w:rsidR="00F916B8">
        <w:rPr>
          <w:rFonts w:eastAsia="Tahoma" w:cs="Tahoma"/>
        </w:rPr>
        <w:t>đã hoàn thành</w:t>
      </w:r>
      <w:r w:rsidRPr="155BEDE7" w:rsidR="155BEDE7">
        <w:rPr>
          <w:rFonts w:eastAsia="Tahoma" w:cs="Tahoma"/>
        </w:rPr>
        <w:t>: 12</w:t>
      </w:r>
    </w:p>
    <w:p w:rsidR="6F402745" w:rsidP="6F402745" w:rsidRDefault="155BEDE7" w14:paraId="0F46F354" w14:textId="4557E754">
      <w:pPr>
        <w:pStyle w:val="ListParagraph"/>
        <w:numPr>
          <w:ilvl w:val="0"/>
          <w:numId w:val="38"/>
        </w:numPr>
      </w:pPr>
      <w:r w:rsidRPr="155BEDE7">
        <w:rPr>
          <w:rFonts w:eastAsia="Tahoma" w:cs="Tahoma"/>
        </w:rPr>
        <w:t>Số task chưa hoàn thành: 0</w:t>
      </w:r>
    </w:p>
    <w:p w:rsidR="6F402745" w:rsidP="6F402745" w:rsidRDefault="155BEDE7" w14:paraId="033A0ED3" w14:textId="44E8A50A">
      <w:pPr>
        <w:pStyle w:val="ListParagraph"/>
        <w:numPr>
          <w:ilvl w:val="0"/>
          <w:numId w:val="38"/>
        </w:numPr>
      </w:pPr>
      <w:r w:rsidRPr="155BEDE7">
        <w:rPr>
          <w:rFonts w:eastAsia="Tahoma" w:cs="Tahoma"/>
        </w:rPr>
        <w:t>Số task hoàn thành muộn: 0</w:t>
      </w:r>
    </w:p>
    <w:p w:rsidRPr="00F916B8" w:rsidR="00720ED8" w:rsidP="00924FA9" w:rsidRDefault="00B20CF2" w14:paraId="4D3B78A3" w14:textId="7B772938">
      <w:pPr>
        <w:pStyle w:val="ListParagraph"/>
        <w:numPr>
          <w:ilvl w:val="0"/>
          <w:numId w:val="38"/>
        </w:numPr>
      </w:pPr>
      <w:r>
        <w:t>Bố trí task theo Schedule</w:t>
      </w:r>
      <w:r w:rsidR="155BEDE7">
        <w:t xml:space="preserve">: </w:t>
      </w:r>
    </w:p>
    <w:p w:rsidR="00127A55" w:rsidP="00127A55" w:rsidRDefault="00127A55" w14:paraId="0FEFB220" w14:textId="3004F57A">
      <w:pPr>
        <w:pStyle w:val="Heading1"/>
        <w:rPr>
          <w:lang w:eastAsia="en-US" w:bidi="ar-SA"/>
        </w:rPr>
      </w:pPr>
      <w:r>
        <w:rPr>
          <w:lang w:eastAsia="en-US" w:bidi="ar-SA"/>
        </w:rPr>
        <w:t>Danh mục tài liệu liên quan</w:t>
      </w:r>
    </w:p>
    <w:p w:rsidR="6F402745" w:rsidP="6F402745" w:rsidRDefault="155BEDE7" w14:paraId="43B623D9" w14:textId="789958E8">
      <w:pPr>
        <w:rPr>
          <w:sz w:val="22"/>
          <w:szCs w:val="22"/>
        </w:rPr>
      </w:pPr>
      <w:r w:rsidRPr="155BEDE7">
        <w:rPr>
          <w:sz w:val="22"/>
          <w:szCs w:val="22"/>
        </w:rPr>
        <w:t>MySQL High Availability – Mats Kindahl</w:t>
      </w:r>
    </w:p>
    <w:p w:rsidR="6F402745" w:rsidP="6F402745" w:rsidRDefault="155BEDE7" w14:paraId="39EE090A" w14:textId="48D561C5">
      <w:pPr>
        <w:rPr>
          <w:rFonts w:eastAsia="Tahoma" w:cs="Tahoma"/>
          <w:sz w:val="22"/>
          <w:szCs w:val="22"/>
        </w:rPr>
      </w:pPr>
      <w:r w:rsidRPr="155BEDE7">
        <w:rPr>
          <w:rFonts w:eastAsia="Tahoma" w:cs="Tahoma"/>
          <w:sz w:val="22"/>
          <w:szCs w:val="22"/>
        </w:rPr>
        <w:t>Head First PHP &amp; MySQL – Lynn Beighley &amp; Michael Morrison</w:t>
      </w:r>
    </w:p>
    <w:p w:rsidR="6F402745" w:rsidP="6F402745" w:rsidRDefault="155BEDE7" w14:paraId="7A644BE1" w14:textId="51FBD94A">
      <w:pPr>
        <w:rPr>
          <w:rFonts w:eastAsia="Tahoma" w:cs="Tahoma"/>
          <w:sz w:val="22"/>
          <w:szCs w:val="22"/>
        </w:rPr>
      </w:pPr>
      <w:r w:rsidRPr="155BEDE7">
        <w:rPr>
          <w:rFonts w:eastAsia="Tahoma" w:cs="Tahoma"/>
          <w:sz w:val="22"/>
          <w:szCs w:val="22"/>
        </w:rPr>
        <w:t>Hệ quản trị cơ sở dữ liệu ACCESS – PGS. TS Nguyễn Văn Nghiễm</w:t>
      </w:r>
    </w:p>
    <w:p w:rsidR="6F402745" w:rsidP="6F402745" w:rsidRDefault="155BEDE7" w14:paraId="19F173B1" w14:textId="0F194C90">
      <w:pPr>
        <w:rPr>
          <w:rFonts w:eastAsia="Tahoma" w:cs="Tahoma"/>
          <w:sz w:val="22"/>
          <w:szCs w:val="22"/>
        </w:rPr>
      </w:pPr>
      <w:r w:rsidRPr="155BEDE7">
        <w:rPr>
          <w:rFonts w:eastAsia="Tahoma" w:cs="Tahoma"/>
          <w:sz w:val="22"/>
          <w:szCs w:val="22"/>
        </w:rPr>
        <w:t>Phân tích thiết kế hệ thống thông tin - Nguyễn Văn Ba</w:t>
      </w:r>
    </w:p>
    <w:p w:rsidR="6F402745" w:rsidP="6F402745" w:rsidRDefault="155BEDE7" w14:paraId="3BE621CD" w14:textId="708B3B75">
      <w:pPr>
        <w:rPr>
          <w:rFonts w:eastAsia="Tahoma" w:cs="Tahoma"/>
          <w:sz w:val="22"/>
          <w:szCs w:val="22"/>
        </w:rPr>
      </w:pPr>
      <w:r w:rsidRPr="155BEDE7">
        <w:rPr>
          <w:rFonts w:eastAsia="Tahoma" w:cs="Tahoma"/>
          <w:sz w:val="22"/>
          <w:szCs w:val="22"/>
        </w:rPr>
        <w:t>Essential PHP Security – Chris Shiflett</w:t>
      </w:r>
    </w:p>
    <w:p w:rsidR="6F402745" w:rsidP="155BEDE7" w:rsidRDefault="155BEDE7" w14:paraId="1B06E03B" w14:textId="7C8F0069">
      <w:pPr>
        <w:rPr>
          <w:rFonts w:eastAsia="Tahoma" w:cs="Tahoma"/>
          <w:sz w:val="22"/>
          <w:szCs w:val="22"/>
        </w:rPr>
      </w:pPr>
      <w:r w:rsidRPr="155BEDE7">
        <w:rPr>
          <w:rFonts w:eastAsia="Tahoma" w:cs="Tahoma"/>
          <w:sz w:val="22"/>
          <w:szCs w:val="22"/>
        </w:rPr>
        <w:t>Advanced PHP Programming – George Schlossnagle</w:t>
      </w:r>
    </w:p>
    <w:p w:rsidR="155BEDE7" w:rsidP="155BEDE7" w:rsidRDefault="155BEDE7" w14:paraId="531A6E6D" w14:textId="2F9859A6">
      <w:pPr>
        <w:rPr>
          <w:rFonts w:eastAsia="Tahoma" w:cs="Tahoma"/>
          <w:sz w:val="22"/>
          <w:szCs w:val="22"/>
        </w:rPr>
      </w:pPr>
    </w:p>
    <w:p w:rsidR="6F402745" w:rsidP="6F402745" w:rsidRDefault="6F402745" w14:paraId="705595B4" w14:textId="0582D926">
      <w:pPr>
        <w:rPr>
          <w:rFonts w:eastAsia="Tahoma" w:cs="Tahoma"/>
          <w:sz w:val="22"/>
          <w:szCs w:val="22"/>
        </w:rPr>
      </w:pPr>
    </w:p>
    <w:p w:rsidR="6F402745" w:rsidP="6F402745" w:rsidRDefault="6F402745" w14:paraId="3C19B576" w14:textId="012023FF">
      <w:pPr>
        <w:rPr>
          <w:rFonts w:eastAsia="Tahoma" w:cs="Tahoma"/>
          <w:sz w:val="22"/>
          <w:szCs w:val="22"/>
        </w:rPr>
      </w:pPr>
    </w:p>
    <w:p w:rsidR="6F402745" w:rsidP="6F402745" w:rsidRDefault="6F402745" w14:paraId="30713021" w14:textId="491F09C2"/>
    <w:p w:rsidRPr="00127A55" w:rsidR="00127A55" w:rsidP="00127A55" w:rsidRDefault="00127A55" w14:paraId="46BDFD53" w14:textId="77777777">
      <w:pPr>
        <w:rPr>
          <w:lang w:eastAsia="en-US" w:bidi="ar-SA"/>
        </w:rPr>
      </w:pPr>
    </w:p>
    <w:p w:rsidRPr="00BC1A91" w:rsidR="00BC1A91" w:rsidP="00BC1A91" w:rsidRDefault="00BC1A91" w14:paraId="7568F996" w14:textId="77777777">
      <w:pPr>
        <w:rPr>
          <w:lang w:eastAsia="en-US" w:bidi="ar-SA"/>
        </w:rPr>
      </w:pPr>
    </w:p>
    <w:p w:rsidRPr="003F1120" w:rsidR="003F1120" w:rsidP="003F1120" w:rsidRDefault="003F1120" w14:paraId="17965795" w14:textId="77777777"/>
    <w:p w:rsidRPr="00E31DB9" w:rsidR="00E31DB9" w:rsidP="00E31DB9" w:rsidRDefault="00E31DB9" w14:paraId="11A72B3F" w14:textId="77777777"/>
    <w:p w:rsidRPr="00947316" w:rsidR="00947316" w:rsidP="00947316" w:rsidRDefault="00947316" w14:paraId="0D15FC20" w14:textId="77777777"/>
    <w:p w:rsidRPr="00947316" w:rsidR="00947316" w:rsidP="00947316" w:rsidRDefault="00947316" w14:paraId="518B4041" w14:textId="77777777"/>
    <w:p w:rsidRPr="001F2E8C" w:rsidR="001F2E8C" w:rsidP="001F2E8C" w:rsidRDefault="001F2E8C" w14:paraId="34C4450F" w14:textId="77777777"/>
    <w:p w:rsidRPr="00F930E7" w:rsidR="00F930E7" w:rsidP="00F930E7" w:rsidRDefault="00F930E7" w14:paraId="575ADE17" w14:textId="77777777"/>
    <w:p w:rsidRPr="00F930E7" w:rsidR="00F930E7" w:rsidP="00F930E7" w:rsidRDefault="00F930E7" w14:paraId="623991CE" w14:textId="77777777"/>
    <w:p w:rsidRPr="00464FA9" w:rsidR="00464FA9" w:rsidP="00464FA9" w:rsidRDefault="00464FA9" w14:paraId="1D1E75B6" w14:textId="77777777"/>
    <w:p w:rsidRPr="00464FA9" w:rsidR="00464FA9" w:rsidP="00464FA9" w:rsidRDefault="00464FA9" w14:paraId="3E841BC1" w14:textId="77777777"/>
    <w:p w:rsidRPr="00F16A81" w:rsidR="00F16A81" w:rsidP="00F16A81" w:rsidRDefault="00F16A81" w14:paraId="275C4079" w14:textId="77777777"/>
    <w:p w:rsidRPr="00A62F4F" w:rsidR="00A62F4F" w:rsidP="00A62F4F" w:rsidRDefault="00A62F4F" w14:paraId="303DD100" w14:textId="77777777"/>
    <w:sectPr w:rsidRPr="00A62F4F" w:rsidR="00A62F4F" w:rsidSect="00DB0353">
      <w:headerReference w:type="even" r:id="rId21"/>
      <w:headerReference w:type="default" r:id="rId22"/>
      <w:footerReference w:type="even" r:id="rId23"/>
      <w:footerReference w:type="default" r:id="rId24"/>
      <w:headerReference w:type="first" r:id="rId25"/>
      <w:footerReference w:type="first" r:id="rId26"/>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1436" w:rsidRDefault="00FC1436" w14:paraId="429307ED" w14:textId="77777777">
      <w:r>
        <w:separator/>
      </w:r>
    </w:p>
    <w:p w:rsidR="00FC1436" w:rsidRDefault="00FC1436" w14:paraId="1DA3DCA7" w14:textId="77777777"/>
  </w:endnote>
  <w:endnote w:type="continuationSeparator" w:id="0">
    <w:p w:rsidR="00FC1436" w:rsidRDefault="00FC1436" w14:paraId="7473CB3D" w14:textId="77777777">
      <w:r>
        <w:continuationSeparator/>
      </w:r>
    </w:p>
    <w:p w:rsidR="00FC1436" w:rsidRDefault="00FC1436" w14:paraId="1948E709" w14:textId="77777777"/>
  </w:endnote>
  <w:endnote w:type="continuationNotice" w:id="1">
    <w:p w:rsidR="00FC1436" w:rsidRDefault="00FC1436" w14:paraId="0EC7FE8A"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panose1 w:val="020B0609070205080204"/>
    <w:charset w:val="80"/>
    <w:family w:val="swiss"/>
    <w:pitch w:val="fixed"/>
    <w:sig w:usb0="E00002FF" w:usb1="6AC7FDFB" w:usb2="08000012" w:usb3="00000000" w:csb0="0002009F" w:csb1="00000000"/>
  </w:font>
  <w:font w:name="Mangal">
    <w:panose1 w:val="02040503050203030202"/>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0A1CF103" w14:textId="7777777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FC1436" w:rsidP="00445936" w:rsidRDefault="00FC1436" w14:paraId="5EE27ED2" w14:textId="1A1ED7A1">
    <w:pPr>
      <w:pStyle w:val="Footer"/>
      <w:pBdr>
        <w:top w:val="single" w:color="365F91" w:sz="8" w:space="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133870">
      <w:rPr>
        <w:i/>
        <w:noProof/>
        <w:color w:val="951B13"/>
        <w:lang w:eastAsia="ar-SA" w:bidi="ar-SA"/>
      </w:rPr>
      <w:t>vi</w:t>
    </w:r>
    <w:r w:rsidRPr="009A57EC">
      <w:rPr>
        <w:i/>
        <w:color w:val="951B13"/>
        <w:lang w:eastAsia="ar-SA" w:bidi="ar-SA"/>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32976" w:rsidR="00FC1436" w:rsidP="00033D8B" w:rsidRDefault="00FC1436" w14:paraId="46E7BF06" w14:textId="42B74BC1">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rsidRPr="00932976" w:rsidR="00FC1436" w:rsidP="00033D8B" w:rsidRDefault="00FC1436" w14:paraId="43981AA0" w14:textId="5F4FFB3E">
    <w:pPr>
      <w:pStyle w:val="Footer"/>
      <w:tabs>
        <w:tab w:val="left" w:pos="990"/>
      </w:tabs>
      <w:rPr>
        <w:i/>
        <w:color w:val="003366"/>
      </w:rPr>
    </w:pPr>
    <w:r>
      <w:rPr>
        <w:i/>
        <w:color w:val="003366"/>
      </w:rPr>
      <w:t>Tel</w:t>
    </w:r>
    <w:r w:rsidRPr="00932976">
      <w:rPr>
        <w:i/>
        <w:color w:val="003366"/>
      </w:rPr>
      <w:tab/>
    </w:r>
    <w:r w:rsidRPr="00932976">
      <w:rPr>
        <w:i/>
        <w:color w:val="003366"/>
      </w:rPr>
      <w:t xml:space="preserve">: </w:t>
    </w:r>
  </w:p>
  <w:p w:rsidR="00FC1436" w:rsidP="00932976" w:rsidRDefault="00FC1436" w14:paraId="3D4256F9" w14:textId="57CB25D8">
    <w:pPr>
      <w:pStyle w:val="Footer"/>
      <w:tabs>
        <w:tab w:val="left" w:pos="990"/>
      </w:tabs>
      <w:rPr>
        <w:i/>
        <w:color w:val="003366"/>
      </w:rPr>
    </w:pPr>
    <w:r w:rsidRPr="00932976">
      <w:rPr>
        <w:i/>
        <w:color w:val="003366"/>
      </w:rPr>
      <w:t>Website</w:t>
    </w:r>
    <w:r w:rsidRPr="00932976">
      <w:rPr>
        <w:i/>
        <w:color w:val="003366"/>
      </w:rPr>
      <w:tab/>
    </w:r>
    <w:r w:rsidRPr="00932976">
      <w:rPr>
        <w:i/>
        <w:color w:val="003366"/>
      </w:rPr>
      <w:t xml:space="preserve">: </w:t>
    </w:r>
    <w:r>
      <w:rPr>
        <w:i/>
        <w:color w:val="003366"/>
      </w:rPr>
      <w:t>soict.hust.edu.vn</w:t>
    </w:r>
  </w:p>
  <w:p w:rsidR="00FC1436" w:rsidRDefault="00FC1436" w14:paraId="350F690C" w14:textId="77777777">
    <w:pPr>
      <w:pStyle w:val="Footer"/>
      <w:rPr>
        <w:i/>
        <w:color w:val="003366"/>
      </w:rPr>
    </w:pPr>
  </w:p>
  <w:p w:rsidR="00FC1436" w:rsidRDefault="00FC1436" w14:paraId="2B3DBBFD" w14:textId="77777777">
    <w:pPr>
      <w:pStyle w:val="Footer"/>
      <w:rPr>
        <w:i/>
        <w:color w:val="003366"/>
      </w:rPr>
    </w:pPr>
  </w:p>
  <w:p w:rsidRPr="00932976" w:rsidR="00FC1436" w:rsidRDefault="00FC1436" w14:paraId="7A61AF73" w14:textId="77777777">
    <w:pPr>
      <w:pStyle w:val="Footer"/>
      <w:rPr>
        <w:i/>
        <w:color w:val="003366"/>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5437E45A" w14:textId="77777777"/>
  <w:p w:rsidR="00FC1436" w:rsidRDefault="00FC1436" w14:paraId="7F403060" w14:textId="77777777"/>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1022FF" w:rsidR="00FC1436" w:rsidP="00C659C5" w:rsidRDefault="00FC1436" w14:paraId="21485AEA" w14:textId="1D71992F">
    <w:pPr>
      <w:pStyle w:val="Footer"/>
      <w:pBdr>
        <w:top w:val="single" w:color="365F91" w:sz="8" w:space="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133870">
      <w:rPr>
        <w:i/>
        <w:noProof/>
        <w:color w:val="C00000"/>
        <w:lang w:eastAsia="ar-SA" w:bidi="ar-SA"/>
      </w:rPr>
      <w:t>14</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133870">
      <w:rPr>
        <w:i/>
        <w:noProof/>
        <w:color w:val="C00000"/>
        <w:lang w:eastAsia="ar-SA" w:bidi="ar-SA"/>
      </w:rPr>
      <w:t>16</w:t>
    </w:r>
    <w:r w:rsidRPr="001022FF">
      <w:rPr>
        <w:i/>
        <w:color w:val="C00000"/>
        <w:lang w:eastAsia="ar-SA" w:bidi="ar-SA"/>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0128EB8C" w14:textId="7777777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1436" w:rsidRDefault="00FC1436" w14:paraId="61C20F2D" w14:textId="77777777">
      <w:r>
        <w:separator/>
      </w:r>
    </w:p>
    <w:p w:rsidR="00FC1436" w:rsidRDefault="00FC1436" w14:paraId="6CCD287B" w14:textId="77777777"/>
  </w:footnote>
  <w:footnote w:type="continuationSeparator" w:id="0">
    <w:p w:rsidR="00FC1436" w:rsidRDefault="00FC1436" w14:paraId="5A7080E2" w14:textId="77777777">
      <w:r>
        <w:continuationSeparator/>
      </w:r>
    </w:p>
    <w:p w:rsidR="00FC1436" w:rsidRDefault="00FC1436" w14:paraId="290D52B1" w14:textId="77777777"/>
  </w:footnote>
  <w:footnote w:type="continuationNotice" w:id="1">
    <w:p w:rsidR="00FC1436" w:rsidRDefault="00FC1436" w14:paraId="0D831111" w14:textId="77777777">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1BBD3B9D" w14:textId="7777777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Pr="009A57EC" w:rsidR="00FC1436" w:rsidP="002F5F61" w:rsidRDefault="00FC1436" w14:paraId="04FD2E81" w14:textId="77777777">
    <w:pPr>
      <w:pStyle w:val="Header"/>
      <w:pBdr>
        <w:bottom w:val="single" w:color="365F91" w:sz="8" w:space="1"/>
      </w:pBdr>
      <w:tabs>
        <w:tab w:val="left" w:pos="0"/>
        <w:tab w:val="right" w:pos="8784"/>
      </w:tabs>
      <w:ind w:right="27"/>
      <w:rPr>
        <w:i/>
        <w:color w:val="951B13"/>
        <w:lang w:eastAsia="ar-SA" w:bidi="ar-SA"/>
      </w:rPr>
    </w:pPr>
    <w:r w:rsidRPr="009A57EC">
      <w:rPr>
        <w:i/>
        <w:color w:val="951B13"/>
        <w:lang w:eastAsia="ar-SA" w:bidi="ar-SA"/>
      </w:rPr>
      <w:tab/>
    </w:r>
    <w:r w:rsidRPr="009A57EC">
      <w:rPr>
        <w:i/>
        <w:color w:val="951B13"/>
        <w:lang w:eastAsia="ar-SA" w:bidi="ar-SA"/>
      </w:rPr>
      <w:t>Preface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3658A32E" w14:textId="7777777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36A77296" w14:textId="77777777"/>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p w:rsidRPr="00AB15C8" w:rsidR="00FC1436" w:rsidP="002F5F61" w:rsidRDefault="00FC1436" w14:paraId="49EA4CFE" w14:textId="0BD7210F">
    <w:pPr>
      <w:pStyle w:val="Header"/>
      <w:pBdr>
        <w:bottom w:val="single" w:color="365F91" w:sz="8" w:space="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8240"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rsidRPr="00D51159" w:rsidR="00FC1436" w:rsidP="00D51159" w:rsidRDefault="00FC1436" w14:paraId="515FC764" w14:textId="77777777">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w14:anchorId="39ABA578">
            <v:shapetype id="_x0000_t202" coordsize="21600,21600" o:spt="202" path="m0,0l0,21600,21600,21600,21600,0xe" w14:anchorId="2A850F9D">
              <v:stroke joinstyle="miter"/>
              <v:path gradientshapeok="t" o:connecttype="rect"/>
            </v:shapetype>
            <v:shape id="Text Box 14" style="position:absolute;left:0;text-align:left;margin-left:-78.05pt;margin-top:-10.25pt;width:71.35pt;height:30.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spid="_x0000_s1027" fillcolor="white [3201]" strokeweight=".5pt" type="#_x0000_t20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">
              <v:textbox>
                <w:txbxContent>
                  <w:p w:rsidRPr="00D51159" w:rsidR="00FC1436" w:rsidP="00D51159" w:rsidRDefault="00FC1436" w14:paraId="1787EB97" w14:textId="77777777">
                    <w:pPr>
                      <w:rPr>
                        <w:b/>
                        <w:i/>
                        <w:color w:val="C00000"/>
                        <w:sz w:val="16"/>
                      </w:rPr>
                    </w:pPr>
                    <w:r w:rsidRPr="00D51159">
                      <w:rPr>
                        <w:b/>
                        <w:i/>
                        <w:color w:val="C00000"/>
                        <w:sz w:val="16"/>
                      </w:rPr>
                      <w:t>My Company Logo</w:t>
                    </w:r>
                  </w:p>
                </w:txbxContent>
              </v:textbox>
              <w10:wrap anchorx="margin"/>
            </v:shape>
          </w:pict>
        </mc:Fallback>
      </mc:AlternateContent>
    </w:r>
    <w:r w:rsidRPr="00AB15C8">
      <w:rPr>
        <w:i/>
        <w:color w:val="C00000"/>
        <w:lang w:eastAsia="ar-SA" w:bidi="ar-SA"/>
      </w:rPr>
      <w:t xml:space="preserve">Project </w:t>
    </w:r>
    <w:r>
      <w:rPr>
        <w:i/>
        <w:color w:val="C00000"/>
        <w:lang w:eastAsia="ar-SA" w:bidi="ar-SA"/>
      </w:rPr>
      <w:t>Bowling Train Logistic</w:t>
    </w:r>
    <w:r w:rsidRPr="00AB15C8">
      <w:rPr>
        <w:i/>
        <w:color w:val="C00000"/>
        <w:lang w:eastAsia="ar-SA" w:bidi="ar-SA"/>
      </w:rPr>
      <w:tab/>
    </w:r>
    <w:r>
      <w:rPr>
        <w:i/>
        <w:color w:val="C00000"/>
        <w:lang w:eastAsia="ar-SA" w:bidi="ar-SA"/>
      </w:rPr>
      <w:fldChar w:fldCharType="begin"/>
    </w:r>
    <w:r>
      <w:rPr>
        <w:i/>
        <w:color w:val="C00000"/>
        <w:lang w:eastAsia="ar-SA" w:bidi="ar-SA"/>
      </w:rPr>
      <w:instrText xml:space="preserve"> TITLE   \* MERGEFORMAT </w:instrText>
    </w:r>
    <w:r>
      <w:rPr>
        <w:i/>
        <w:color w:val="C00000"/>
        <w:lang w:eastAsia="ar-SA" w:bidi="ar-SA"/>
      </w:rPr>
      <w:fldChar w:fldCharType="separate"/>
    </w:r>
    <w:r>
      <w:rPr>
        <w:i/>
        <w:color w:val="C00000"/>
        <w:lang w:eastAsia="ar-SA" w:bidi="ar-SA"/>
      </w:rPr>
      <w:t>Document Title</w:t>
    </w:r>
    <w:r>
      <w:rPr>
        <w:i/>
        <w:color w:val="C00000"/>
        <w:lang w:eastAsia="ar-SA" w:bidi="ar-SA"/>
      </w:rPr>
      <w:fldChar w:fldCharType="end"/>
    </w:r>
    <w:r w:rsidRPr="00AB15C8">
      <w:rPr>
        <w:i/>
        <w:color w:val="C00000"/>
        <w:lang w:eastAsia="ar-SA" w:bidi="ar-SA"/>
      </w:rPr>
      <w:t xml:space="preserve"> </w:t>
    </w:r>
    <w:r>
      <w:rPr>
        <w:i/>
        <w:color w:val="C00000"/>
        <w:lang w:eastAsia="ar-SA" w:bidi="ar-SA"/>
      </w:rPr>
      <w:fldChar w:fldCharType="begin"/>
    </w:r>
    <w:r>
      <w:rPr>
        <w:i/>
        <w:color w:val="C00000"/>
        <w:lang w:eastAsia="ar-SA" w:bidi="ar-SA"/>
      </w:rPr>
      <w:instrText xml:space="preserve"> SUBJECT   \* MERGEFORMAT </w:instrText>
    </w:r>
    <w:r>
      <w:rPr>
        <w:i/>
        <w:color w:val="C00000"/>
        <w:lang w:eastAsia="ar-SA" w:bidi="ar-SA"/>
      </w:rPr>
      <w:fldChar w:fldCharType="separate"/>
    </w:r>
    <w:r>
      <w:rPr>
        <w:i/>
        <w:color w:val="C00000"/>
        <w:lang w:eastAsia="ar-SA" w:bidi="ar-SA"/>
      </w:rPr>
      <w:t>Document Subject</w:t>
    </w:r>
    <w:r>
      <w:rPr>
        <w:i/>
        <w:color w:val="C00000"/>
        <w:lang w:eastAsia="ar-SA" w:bidi="ar-SA"/>
      </w:rPr>
      <w:fldChar w:fldCharType="end"/>
    </w:r>
  </w:p>
  <w:p w:rsidR="00FC1436" w:rsidRDefault="00FC1436" w14:paraId="3C989147" w14:textId="77777777"/>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1436" w:rsidRDefault="00FC1436" w14:paraId="4775C654" w14:textId="7777777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hint="default" w:ascii="Tahoma" w:hAnsi="Tahoma" w:cs="Tahoma"/>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nsid w:val="00000004"/>
    <w:multiLevelType w:val="singleLevel"/>
    <w:tmpl w:val="00000004"/>
    <w:lvl w:ilvl="0">
      <w:start w:val="1"/>
      <w:numFmt w:val="decimal"/>
      <w:lvlText w:val="%1."/>
      <w:lvlJc w:val="left"/>
      <w:pPr>
        <w:tabs>
          <w:tab w:val="num" w:pos="720"/>
        </w:tabs>
        <w:ind w:left="720" w:hanging="360"/>
      </w:pPr>
    </w:lvl>
  </w:abstractNum>
  <w:abstractNum w:abstractNumId="4">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nsid w:val="02A40937"/>
    <w:multiLevelType w:val="hybridMultilevel"/>
    <w:tmpl w:val="1AAC788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0F1C5952"/>
    <w:multiLevelType w:val="hybridMultilevel"/>
    <w:tmpl w:val="C2D8673A"/>
    <w:lvl w:ilvl="0" w:tplc="04090001">
      <w:start w:val="1"/>
      <w:numFmt w:val="bullet"/>
      <w:lvlText w:val=""/>
      <w:lvlJc w:val="left"/>
      <w:pPr>
        <w:tabs>
          <w:tab w:val="num" w:pos="720"/>
        </w:tabs>
        <w:ind w:left="720" w:hanging="360"/>
      </w:pPr>
      <w:rPr>
        <w:rFonts w:hint="default" w:ascii="Symbol" w:hAnsi="Symbol"/>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start w:val="1"/>
      <w:numFmt w:val="bullet"/>
      <w:lvlText w:val=""/>
      <w:lvlJc w:val="left"/>
      <w:pPr>
        <w:tabs>
          <w:tab w:val="num" w:pos="2160"/>
        </w:tabs>
        <w:ind w:left="2160" w:hanging="360"/>
      </w:pPr>
      <w:rPr>
        <w:rFonts w:hint="default" w:ascii="Wingdings" w:hAnsi="Wingdings"/>
      </w:rPr>
    </w:lvl>
    <w:lvl w:ilvl="3" w:tplc="0409000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1">
    <w:nsid w:val="10071F88"/>
    <w:multiLevelType w:val="hybridMultilevel"/>
    <w:tmpl w:val="09AED870"/>
    <w:lvl w:ilvl="0" w:tplc="FE6CFD4C">
      <w:numFmt w:val="bullet"/>
      <w:lvlText w:val="-"/>
      <w:lvlJc w:val="left"/>
      <w:pPr>
        <w:ind w:left="465" w:hanging="360"/>
      </w:pPr>
      <w:rPr>
        <w:rFonts w:hint="default" w:ascii="Tahoma" w:hAnsi="Tahoma" w:eastAsia="MS Mincho" w:cs="Tahoma"/>
      </w:rPr>
    </w:lvl>
    <w:lvl w:ilvl="1" w:tplc="04090003" w:tentative="1">
      <w:start w:val="1"/>
      <w:numFmt w:val="bullet"/>
      <w:lvlText w:val="o"/>
      <w:lvlJc w:val="left"/>
      <w:pPr>
        <w:ind w:left="1185" w:hanging="360"/>
      </w:pPr>
      <w:rPr>
        <w:rFonts w:hint="default" w:ascii="Courier New" w:hAnsi="Courier New" w:cs="Courier New"/>
      </w:rPr>
    </w:lvl>
    <w:lvl w:ilvl="2" w:tplc="04090005" w:tentative="1">
      <w:start w:val="1"/>
      <w:numFmt w:val="bullet"/>
      <w:lvlText w:val=""/>
      <w:lvlJc w:val="left"/>
      <w:pPr>
        <w:ind w:left="1905" w:hanging="360"/>
      </w:pPr>
      <w:rPr>
        <w:rFonts w:hint="default" w:ascii="Wingdings" w:hAnsi="Wingdings"/>
      </w:rPr>
    </w:lvl>
    <w:lvl w:ilvl="3" w:tplc="04090001" w:tentative="1">
      <w:start w:val="1"/>
      <w:numFmt w:val="bullet"/>
      <w:lvlText w:val=""/>
      <w:lvlJc w:val="left"/>
      <w:pPr>
        <w:ind w:left="2625" w:hanging="360"/>
      </w:pPr>
      <w:rPr>
        <w:rFonts w:hint="default" w:ascii="Symbol" w:hAnsi="Symbol"/>
      </w:rPr>
    </w:lvl>
    <w:lvl w:ilvl="4" w:tplc="04090003" w:tentative="1">
      <w:start w:val="1"/>
      <w:numFmt w:val="bullet"/>
      <w:lvlText w:val="o"/>
      <w:lvlJc w:val="left"/>
      <w:pPr>
        <w:ind w:left="3345" w:hanging="360"/>
      </w:pPr>
      <w:rPr>
        <w:rFonts w:hint="default" w:ascii="Courier New" w:hAnsi="Courier New" w:cs="Courier New"/>
      </w:rPr>
    </w:lvl>
    <w:lvl w:ilvl="5" w:tplc="04090005" w:tentative="1">
      <w:start w:val="1"/>
      <w:numFmt w:val="bullet"/>
      <w:lvlText w:val=""/>
      <w:lvlJc w:val="left"/>
      <w:pPr>
        <w:ind w:left="4065" w:hanging="360"/>
      </w:pPr>
      <w:rPr>
        <w:rFonts w:hint="default" w:ascii="Wingdings" w:hAnsi="Wingdings"/>
      </w:rPr>
    </w:lvl>
    <w:lvl w:ilvl="6" w:tplc="04090001" w:tentative="1">
      <w:start w:val="1"/>
      <w:numFmt w:val="bullet"/>
      <w:lvlText w:val=""/>
      <w:lvlJc w:val="left"/>
      <w:pPr>
        <w:ind w:left="4785" w:hanging="360"/>
      </w:pPr>
      <w:rPr>
        <w:rFonts w:hint="default" w:ascii="Symbol" w:hAnsi="Symbol"/>
      </w:rPr>
    </w:lvl>
    <w:lvl w:ilvl="7" w:tplc="04090003" w:tentative="1">
      <w:start w:val="1"/>
      <w:numFmt w:val="bullet"/>
      <w:lvlText w:val="o"/>
      <w:lvlJc w:val="left"/>
      <w:pPr>
        <w:ind w:left="5505" w:hanging="360"/>
      </w:pPr>
      <w:rPr>
        <w:rFonts w:hint="default" w:ascii="Courier New" w:hAnsi="Courier New" w:cs="Courier New"/>
      </w:rPr>
    </w:lvl>
    <w:lvl w:ilvl="8" w:tplc="04090005" w:tentative="1">
      <w:start w:val="1"/>
      <w:numFmt w:val="bullet"/>
      <w:lvlText w:val=""/>
      <w:lvlJc w:val="left"/>
      <w:pPr>
        <w:ind w:left="6225" w:hanging="360"/>
      </w:pPr>
      <w:rPr>
        <w:rFonts w:hint="default" w:ascii="Wingdings" w:hAnsi="Wingdings"/>
      </w:rPr>
    </w:lvl>
  </w:abstractNum>
  <w:abstractNum w:abstractNumId="22">
    <w:nsid w:val="17E86640"/>
    <w:multiLevelType w:val="hybridMultilevel"/>
    <w:tmpl w:val="E75E9EBC"/>
    <w:lvl w:ilvl="0" w:tplc="8B688D6C">
      <w:start w:val="1"/>
      <w:numFmt w:val="bullet"/>
      <w:lvlText w:val="-"/>
      <w:lvlJc w:val="left"/>
      <w:pPr>
        <w:tabs>
          <w:tab w:val="num" w:pos="1080"/>
        </w:tabs>
        <w:ind w:left="1080" w:hanging="360"/>
      </w:pPr>
      <w:rPr>
        <w:rFonts w:hint="default" w:ascii="Tahoma" w:hAnsi="Tahoma" w:eastAsia="MS Mincho" w:cs="Tahoma"/>
        <w:i w:val="0"/>
      </w:rPr>
    </w:lvl>
    <w:lvl w:ilvl="1" w:tplc="04090003">
      <w:start w:val="1"/>
      <w:numFmt w:val="bullet"/>
      <w:lvlText w:val="o"/>
      <w:lvlJc w:val="left"/>
      <w:pPr>
        <w:tabs>
          <w:tab w:val="num" w:pos="1800"/>
        </w:tabs>
        <w:ind w:left="1800" w:hanging="360"/>
      </w:pPr>
      <w:rPr>
        <w:rFonts w:hint="default" w:ascii="Courier New" w:hAnsi="Courier New" w:cs="Courier New"/>
      </w:rPr>
    </w:lvl>
    <w:lvl w:ilvl="2" w:tplc="04090005" w:tentative="1">
      <w:start w:val="1"/>
      <w:numFmt w:val="bullet"/>
      <w:lvlText w:val=""/>
      <w:lvlJc w:val="left"/>
      <w:pPr>
        <w:tabs>
          <w:tab w:val="num" w:pos="2520"/>
        </w:tabs>
        <w:ind w:left="2520" w:hanging="360"/>
      </w:pPr>
      <w:rPr>
        <w:rFonts w:hint="default" w:ascii="Wingdings" w:hAnsi="Wingdings"/>
      </w:rPr>
    </w:lvl>
    <w:lvl w:ilvl="3" w:tplc="04090001" w:tentative="1">
      <w:start w:val="1"/>
      <w:numFmt w:val="bullet"/>
      <w:lvlText w:val=""/>
      <w:lvlJc w:val="left"/>
      <w:pPr>
        <w:tabs>
          <w:tab w:val="num" w:pos="3240"/>
        </w:tabs>
        <w:ind w:left="3240" w:hanging="360"/>
      </w:pPr>
      <w:rPr>
        <w:rFonts w:hint="default" w:ascii="Symbol" w:hAnsi="Symbol"/>
      </w:rPr>
    </w:lvl>
    <w:lvl w:ilvl="4" w:tplc="04090003" w:tentative="1">
      <w:start w:val="1"/>
      <w:numFmt w:val="bullet"/>
      <w:lvlText w:val="o"/>
      <w:lvlJc w:val="left"/>
      <w:pPr>
        <w:tabs>
          <w:tab w:val="num" w:pos="3960"/>
        </w:tabs>
        <w:ind w:left="3960" w:hanging="360"/>
      </w:pPr>
      <w:rPr>
        <w:rFonts w:hint="default" w:ascii="Courier New" w:hAnsi="Courier New" w:cs="Courier New"/>
      </w:rPr>
    </w:lvl>
    <w:lvl w:ilvl="5" w:tplc="04090005" w:tentative="1">
      <w:start w:val="1"/>
      <w:numFmt w:val="bullet"/>
      <w:lvlText w:val=""/>
      <w:lvlJc w:val="left"/>
      <w:pPr>
        <w:tabs>
          <w:tab w:val="num" w:pos="4680"/>
        </w:tabs>
        <w:ind w:left="4680" w:hanging="360"/>
      </w:pPr>
      <w:rPr>
        <w:rFonts w:hint="default" w:ascii="Wingdings" w:hAnsi="Wingdings"/>
      </w:rPr>
    </w:lvl>
    <w:lvl w:ilvl="6" w:tplc="04090001" w:tentative="1">
      <w:start w:val="1"/>
      <w:numFmt w:val="bullet"/>
      <w:lvlText w:val=""/>
      <w:lvlJc w:val="left"/>
      <w:pPr>
        <w:tabs>
          <w:tab w:val="num" w:pos="5400"/>
        </w:tabs>
        <w:ind w:left="5400" w:hanging="360"/>
      </w:pPr>
      <w:rPr>
        <w:rFonts w:hint="default" w:ascii="Symbol" w:hAnsi="Symbol"/>
      </w:rPr>
    </w:lvl>
    <w:lvl w:ilvl="7" w:tplc="04090003" w:tentative="1">
      <w:start w:val="1"/>
      <w:numFmt w:val="bullet"/>
      <w:lvlText w:val="o"/>
      <w:lvlJc w:val="left"/>
      <w:pPr>
        <w:tabs>
          <w:tab w:val="num" w:pos="6120"/>
        </w:tabs>
        <w:ind w:left="6120" w:hanging="360"/>
      </w:pPr>
      <w:rPr>
        <w:rFonts w:hint="default" w:ascii="Courier New" w:hAnsi="Courier New" w:cs="Courier New"/>
      </w:rPr>
    </w:lvl>
    <w:lvl w:ilvl="8" w:tplc="04090005" w:tentative="1">
      <w:start w:val="1"/>
      <w:numFmt w:val="bullet"/>
      <w:lvlText w:val=""/>
      <w:lvlJc w:val="left"/>
      <w:pPr>
        <w:tabs>
          <w:tab w:val="num" w:pos="6840"/>
        </w:tabs>
        <w:ind w:left="6840" w:hanging="360"/>
      </w:pPr>
      <w:rPr>
        <w:rFonts w:hint="default" w:ascii="Wingdings" w:hAnsi="Wingdings"/>
      </w:rPr>
    </w:lvl>
  </w:abstractNum>
  <w:abstractNum w:abstractNumId="23">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nsid w:val="1EE5735A"/>
    <w:multiLevelType w:val="hybridMultilevel"/>
    <w:tmpl w:val="06BE2460"/>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nsid w:val="1F391341"/>
    <w:multiLevelType w:val="hybridMultilevel"/>
    <w:tmpl w:val="28D01D6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6">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A170151"/>
    <w:multiLevelType w:val="hybridMultilevel"/>
    <w:tmpl w:val="65165F82"/>
    <w:lvl w:ilvl="0" w:tplc="131EAC2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2A332316"/>
    <w:multiLevelType w:val="hybridMultilevel"/>
    <w:tmpl w:val="8D50A05A"/>
    <w:lvl w:ilvl="0" w:tplc="D35ABC20">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nsid w:val="31CC0A46"/>
    <w:multiLevelType w:val="hybridMultilevel"/>
    <w:tmpl w:val="8E28092E"/>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3">
    <w:nsid w:val="35DD2085"/>
    <w:multiLevelType w:val="hybridMultilevel"/>
    <w:tmpl w:val="48208506"/>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hint="default" w:ascii="Tahoma" w:hAnsi="Tahoma" w:cs="Tahoma"/>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5">
    <w:nsid w:val="3BE860B1"/>
    <w:multiLevelType w:val="hybridMultilevel"/>
    <w:tmpl w:val="4FAE3BD8"/>
    <w:lvl w:ilvl="0" w:tplc="509CF80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1FC76FE"/>
    <w:multiLevelType w:val="hybridMultilevel"/>
    <w:tmpl w:val="052CAEAC"/>
    <w:lvl w:ilvl="0" w:tplc="86C6CEA4">
      <w:numFmt w:val="bullet"/>
      <w:lvlText w:val="-"/>
      <w:lvlJc w:val="left"/>
      <w:pPr>
        <w:ind w:left="720" w:hanging="360"/>
      </w:pPr>
      <w:rPr>
        <w:rFonts w:hint="default" w:ascii="Tahoma" w:hAnsi="Tahoma" w:eastAsia="MS Mincho" w:cs="Tahoma"/>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8B72105"/>
    <w:multiLevelType w:val="multilevel"/>
    <w:tmpl w:val="D960FB60"/>
    <w:lvl w:ilvl="0">
      <w:start w:val="1"/>
      <w:numFmt w:val="bullet"/>
      <w:lvlText w:val="o"/>
      <w:lvlJc w:val="left"/>
      <w:pPr>
        <w:tabs>
          <w:tab w:val="num" w:pos="720"/>
        </w:tabs>
        <w:ind w:left="720" w:hanging="360"/>
      </w:pPr>
      <w:rPr>
        <w:rFonts w:hint="default" w:ascii="Courier New" w:hAnsi="Courier New"/>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o"/>
      <w:lvlJc w:val="left"/>
      <w:pPr>
        <w:tabs>
          <w:tab w:val="num" w:pos="2160"/>
        </w:tabs>
        <w:ind w:left="2160" w:hanging="360"/>
      </w:pPr>
      <w:rPr>
        <w:rFonts w:hint="default" w:ascii="Courier New" w:hAnsi="Courier New"/>
        <w:sz w:val="20"/>
      </w:rPr>
    </w:lvl>
    <w:lvl w:ilvl="3" w:tentative="1">
      <w:start w:val="1"/>
      <w:numFmt w:val="bullet"/>
      <w:lvlText w:val="o"/>
      <w:lvlJc w:val="left"/>
      <w:pPr>
        <w:tabs>
          <w:tab w:val="num" w:pos="2880"/>
        </w:tabs>
        <w:ind w:left="2880" w:hanging="360"/>
      </w:pPr>
      <w:rPr>
        <w:rFonts w:hint="default" w:ascii="Courier New" w:hAnsi="Courier New"/>
        <w:sz w:val="20"/>
      </w:rPr>
    </w:lvl>
    <w:lvl w:ilvl="4" w:tentative="1">
      <w:start w:val="1"/>
      <w:numFmt w:val="bullet"/>
      <w:lvlText w:val="o"/>
      <w:lvlJc w:val="left"/>
      <w:pPr>
        <w:tabs>
          <w:tab w:val="num" w:pos="3600"/>
        </w:tabs>
        <w:ind w:left="3600" w:hanging="360"/>
      </w:pPr>
      <w:rPr>
        <w:rFonts w:hint="default" w:ascii="Courier New" w:hAnsi="Courier New"/>
        <w:sz w:val="20"/>
      </w:rPr>
    </w:lvl>
    <w:lvl w:ilvl="5" w:tentative="1">
      <w:start w:val="1"/>
      <w:numFmt w:val="bullet"/>
      <w:lvlText w:val="o"/>
      <w:lvlJc w:val="left"/>
      <w:pPr>
        <w:tabs>
          <w:tab w:val="num" w:pos="4320"/>
        </w:tabs>
        <w:ind w:left="4320" w:hanging="360"/>
      </w:pPr>
      <w:rPr>
        <w:rFonts w:hint="default" w:ascii="Courier New" w:hAnsi="Courier New"/>
        <w:sz w:val="20"/>
      </w:rPr>
    </w:lvl>
    <w:lvl w:ilvl="6" w:tentative="1">
      <w:start w:val="1"/>
      <w:numFmt w:val="bullet"/>
      <w:lvlText w:val="o"/>
      <w:lvlJc w:val="left"/>
      <w:pPr>
        <w:tabs>
          <w:tab w:val="num" w:pos="5040"/>
        </w:tabs>
        <w:ind w:left="5040" w:hanging="360"/>
      </w:pPr>
      <w:rPr>
        <w:rFonts w:hint="default" w:ascii="Courier New" w:hAnsi="Courier New"/>
        <w:sz w:val="20"/>
      </w:rPr>
    </w:lvl>
    <w:lvl w:ilvl="7" w:tentative="1">
      <w:start w:val="1"/>
      <w:numFmt w:val="bullet"/>
      <w:lvlText w:val="o"/>
      <w:lvlJc w:val="left"/>
      <w:pPr>
        <w:tabs>
          <w:tab w:val="num" w:pos="5760"/>
        </w:tabs>
        <w:ind w:left="5760" w:hanging="360"/>
      </w:pPr>
      <w:rPr>
        <w:rFonts w:hint="default" w:ascii="Courier New" w:hAnsi="Courier New"/>
        <w:sz w:val="20"/>
      </w:rPr>
    </w:lvl>
    <w:lvl w:ilvl="8" w:tentative="1">
      <w:start w:val="1"/>
      <w:numFmt w:val="bullet"/>
      <w:lvlText w:val="o"/>
      <w:lvlJc w:val="left"/>
      <w:pPr>
        <w:tabs>
          <w:tab w:val="num" w:pos="6480"/>
        </w:tabs>
        <w:ind w:left="6480" w:hanging="360"/>
      </w:pPr>
      <w:rPr>
        <w:rFonts w:hint="default" w:ascii="Courier New" w:hAnsi="Courier New"/>
        <w:sz w:val="20"/>
      </w:rPr>
    </w:lvl>
  </w:abstractNum>
  <w:abstractNum w:abstractNumId="41">
    <w:nsid w:val="5A8A2885"/>
    <w:multiLevelType w:val="hybridMultilevel"/>
    <w:tmpl w:val="2384C530"/>
    <w:lvl w:ilvl="0" w:tplc="509CF804">
      <w:numFmt w:val="bullet"/>
      <w:lvlText w:val="-"/>
      <w:lvlJc w:val="left"/>
      <w:pPr>
        <w:ind w:left="720" w:hanging="360"/>
      </w:pPr>
      <w:rPr>
        <w:rFonts w:hint="default" w:ascii="Tahoma" w:hAnsi="Tahoma" w:eastAsia="MS Mincho" w:cs="Tahoma"/>
      </w:rPr>
    </w:lvl>
    <w:lvl w:ilvl="1" w:tplc="A2566FC8">
      <w:start w:val="1"/>
      <w:numFmt w:val="bullet"/>
      <w:lvlText w:val="+"/>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7C1146D"/>
    <w:multiLevelType w:val="hybridMultilevel"/>
    <w:tmpl w:val="7DA8282E"/>
    <w:lvl w:ilvl="0" w:tplc="04090001">
      <w:start w:val="1"/>
      <w:numFmt w:val="bullet"/>
      <w:lvlText w:val=""/>
      <w:lvlJc w:val="left"/>
      <w:pPr>
        <w:tabs>
          <w:tab w:val="num" w:pos="1440"/>
        </w:tabs>
        <w:ind w:left="1440" w:hanging="360"/>
      </w:pPr>
      <w:rPr>
        <w:rFonts w:hint="default" w:ascii="Symbol" w:hAnsi="Symbol"/>
      </w:rPr>
    </w:lvl>
    <w:lvl w:ilvl="1" w:tplc="04090003" w:tentative="1">
      <w:start w:val="1"/>
      <w:numFmt w:val="bullet"/>
      <w:lvlText w:val="o"/>
      <w:lvlJc w:val="left"/>
      <w:pPr>
        <w:tabs>
          <w:tab w:val="num" w:pos="2160"/>
        </w:tabs>
        <w:ind w:left="2160" w:hanging="360"/>
      </w:pPr>
      <w:rPr>
        <w:rFonts w:hint="default" w:ascii="Courier New" w:hAnsi="Courier New" w:cs="Courier New"/>
      </w:rPr>
    </w:lvl>
    <w:lvl w:ilvl="2" w:tplc="04090005" w:tentative="1">
      <w:start w:val="1"/>
      <w:numFmt w:val="bullet"/>
      <w:lvlText w:val=""/>
      <w:lvlJc w:val="left"/>
      <w:pPr>
        <w:tabs>
          <w:tab w:val="num" w:pos="2880"/>
        </w:tabs>
        <w:ind w:left="2880" w:hanging="360"/>
      </w:pPr>
      <w:rPr>
        <w:rFonts w:hint="default" w:ascii="Wingdings" w:hAnsi="Wingdings"/>
      </w:rPr>
    </w:lvl>
    <w:lvl w:ilvl="3" w:tplc="04090001" w:tentative="1">
      <w:start w:val="1"/>
      <w:numFmt w:val="bullet"/>
      <w:lvlText w:val=""/>
      <w:lvlJc w:val="left"/>
      <w:pPr>
        <w:tabs>
          <w:tab w:val="num" w:pos="3600"/>
        </w:tabs>
        <w:ind w:left="3600" w:hanging="360"/>
      </w:pPr>
      <w:rPr>
        <w:rFonts w:hint="default" w:ascii="Symbol" w:hAnsi="Symbol"/>
      </w:rPr>
    </w:lvl>
    <w:lvl w:ilvl="4" w:tplc="04090003" w:tentative="1">
      <w:start w:val="1"/>
      <w:numFmt w:val="bullet"/>
      <w:lvlText w:val="o"/>
      <w:lvlJc w:val="left"/>
      <w:pPr>
        <w:tabs>
          <w:tab w:val="num" w:pos="4320"/>
        </w:tabs>
        <w:ind w:left="4320" w:hanging="360"/>
      </w:pPr>
      <w:rPr>
        <w:rFonts w:hint="default" w:ascii="Courier New" w:hAnsi="Courier New" w:cs="Courier New"/>
      </w:rPr>
    </w:lvl>
    <w:lvl w:ilvl="5" w:tplc="04090005" w:tentative="1">
      <w:start w:val="1"/>
      <w:numFmt w:val="bullet"/>
      <w:lvlText w:val=""/>
      <w:lvlJc w:val="left"/>
      <w:pPr>
        <w:tabs>
          <w:tab w:val="num" w:pos="5040"/>
        </w:tabs>
        <w:ind w:left="5040" w:hanging="360"/>
      </w:pPr>
      <w:rPr>
        <w:rFonts w:hint="default" w:ascii="Wingdings" w:hAnsi="Wingdings"/>
      </w:rPr>
    </w:lvl>
    <w:lvl w:ilvl="6" w:tplc="04090001" w:tentative="1">
      <w:start w:val="1"/>
      <w:numFmt w:val="bullet"/>
      <w:lvlText w:val=""/>
      <w:lvlJc w:val="left"/>
      <w:pPr>
        <w:tabs>
          <w:tab w:val="num" w:pos="5760"/>
        </w:tabs>
        <w:ind w:left="5760" w:hanging="360"/>
      </w:pPr>
      <w:rPr>
        <w:rFonts w:hint="default" w:ascii="Symbol" w:hAnsi="Symbol"/>
      </w:rPr>
    </w:lvl>
    <w:lvl w:ilvl="7" w:tplc="04090003" w:tentative="1">
      <w:start w:val="1"/>
      <w:numFmt w:val="bullet"/>
      <w:lvlText w:val="o"/>
      <w:lvlJc w:val="left"/>
      <w:pPr>
        <w:tabs>
          <w:tab w:val="num" w:pos="6480"/>
        </w:tabs>
        <w:ind w:left="6480" w:hanging="360"/>
      </w:pPr>
      <w:rPr>
        <w:rFonts w:hint="default" w:ascii="Courier New" w:hAnsi="Courier New" w:cs="Courier New"/>
      </w:rPr>
    </w:lvl>
    <w:lvl w:ilvl="8" w:tplc="04090005" w:tentative="1">
      <w:start w:val="1"/>
      <w:numFmt w:val="bullet"/>
      <w:lvlText w:val=""/>
      <w:lvlJc w:val="left"/>
      <w:pPr>
        <w:tabs>
          <w:tab w:val="num" w:pos="7200"/>
        </w:tabs>
        <w:ind w:left="7200" w:hanging="360"/>
      </w:pPr>
      <w:rPr>
        <w:rFonts w:hint="default" w:ascii="Wingdings" w:hAnsi="Wingdings"/>
      </w:rPr>
    </w:lvl>
  </w:abstractNum>
  <w:abstractNum w:abstractNumId="43">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6">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nsid w:val="7CE120A7"/>
    <w:multiLevelType w:val="hybridMultilevel"/>
    <w:tmpl w:val="BA62EA6A"/>
    <w:lvl w:ilvl="0" w:tplc="6F8EF9EE">
      <w:start w:val="1"/>
      <w:numFmt w:val="decimal"/>
      <w:lvlText w:val="%1."/>
      <w:lvlJc w:val="left"/>
      <w:pPr>
        <w:ind w:left="720" w:hanging="360"/>
      </w:pPr>
    </w:lvl>
    <w:lvl w:ilvl="1" w:tplc="D7127096">
      <w:start w:val="1"/>
      <w:numFmt w:val="lowerLetter"/>
      <w:lvlText w:val="%2."/>
      <w:lvlJc w:val="left"/>
      <w:pPr>
        <w:ind w:left="1440" w:hanging="360"/>
      </w:pPr>
    </w:lvl>
    <w:lvl w:ilvl="2" w:tplc="BD9E00CA">
      <w:start w:val="1"/>
      <w:numFmt w:val="lowerRoman"/>
      <w:lvlText w:val="%3."/>
      <w:lvlJc w:val="right"/>
      <w:pPr>
        <w:ind w:left="2160" w:hanging="180"/>
      </w:pPr>
    </w:lvl>
    <w:lvl w:ilvl="3" w:tplc="80E687DA">
      <w:start w:val="1"/>
      <w:numFmt w:val="decimal"/>
      <w:lvlText w:val="%4."/>
      <w:lvlJc w:val="left"/>
      <w:pPr>
        <w:ind w:left="2880" w:hanging="360"/>
      </w:pPr>
    </w:lvl>
    <w:lvl w:ilvl="4" w:tplc="2376D0AE">
      <w:start w:val="1"/>
      <w:numFmt w:val="lowerLetter"/>
      <w:lvlText w:val="%5."/>
      <w:lvlJc w:val="left"/>
      <w:pPr>
        <w:ind w:left="3600" w:hanging="360"/>
      </w:pPr>
    </w:lvl>
    <w:lvl w:ilvl="5" w:tplc="3362B360">
      <w:start w:val="1"/>
      <w:numFmt w:val="lowerRoman"/>
      <w:lvlText w:val="%6."/>
      <w:lvlJc w:val="right"/>
      <w:pPr>
        <w:ind w:left="4320" w:hanging="180"/>
      </w:pPr>
    </w:lvl>
    <w:lvl w:ilvl="6" w:tplc="DB46A646">
      <w:start w:val="1"/>
      <w:numFmt w:val="decimal"/>
      <w:lvlText w:val="%7."/>
      <w:lvlJc w:val="left"/>
      <w:pPr>
        <w:ind w:left="5040" w:hanging="360"/>
      </w:pPr>
    </w:lvl>
    <w:lvl w:ilvl="7" w:tplc="798ED30E">
      <w:start w:val="1"/>
      <w:numFmt w:val="lowerLetter"/>
      <w:lvlText w:val="%8."/>
      <w:lvlJc w:val="left"/>
      <w:pPr>
        <w:ind w:left="5760" w:hanging="360"/>
      </w:pPr>
    </w:lvl>
    <w:lvl w:ilvl="8" w:tplc="414A0860">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6"/>
  </w:num>
  <w:num w:numId="21">
    <w:abstractNumId w:val="45"/>
  </w:num>
  <w:num w:numId="22">
    <w:abstractNumId w:val="22"/>
  </w:num>
  <w:num w:numId="23">
    <w:abstractNumId w:val="20"/>
  </w:num>
  <w:num w:numId="24">
    <w:abstractNumId w:val="25"/>
  </w:num>
  <w:num w:numId="25">
    <w:abstractNumId w:val="31"/>
  </w:num>
  <w:num w:numId="26">
    <w:abstractNumId w:val="26"/>
  </w:num>
  <w:num w:numId="27">
    <w:abstractNumId w:val="42"/>
  </w:num>
  <w:num w:numId="28">
    <w:abstractNumId w:val="34"/>
  </w:num>
  <w:num w:numId="29">
    <w:abstractNumId w:val="21"/>
  </w:num>
  <w:num w:numId="30">
    <w:abstractNumId w:val="19"/>
  </w:num>
  <w:num w:numId="31">
    <w:abstractNumId w:val="40"/>
  </w:num>
  <w:num w:numId="32">
    <w:abstractNumId w:val="30"/>
  </w:num>
  <w:num w:numId="33">
    <w:abstractNumId w:val="36"/>
  </w:num>
  <w:num w:numId="34">
    <w:abstractNumId w:val="28"/>
  </w:num>
  <w:num w:numId="35">
    <w:abstractNumId w:val="38"/>
  </w:num>
  <w:num w:numId="36">
    <w:abstractNumId w:val="37"/>
  </w:num>
  <w:num w:numId="37">
    <w:abstractNumId w:val="43"/>
  </w:num>
  <w:num w:numId="38">
    <w:abstractNumId w:val="27"/>
  </w:num>
  <w:num w:numId="39">
    <w:abstractNumId w:val="44"/>
  </w:num>
  <w:num w:numId="40">
    <w:abstractNumId w:val="39"/>
  </w:num>
  <w:num w:numId="41">
    <w:abstractNumId w:val="29"/>
  </w:num>
  <w:num w:numId="42">
    <w:abstractNumId w:val="33"/>
  </w:num>
  <w:num w:numId="43">
    <w:abstractNumId w:val="47"/>
  </w:num>
  <w:num w:numId="44">
    <w:abstractNumId w:val="41"/>
  </w:num>
  <w:num w:numId="45">
    <w:abstractNumId w:val="18"/>
  </w:num>
  <w:num w:numId="46">
    <w:abstractNumId w:val="24"/>
  </w:num>
  <w:num w:numId="47">
    <w:abstractNumId w:val="35"/>
  </w:num>
  <w:num w:numId="48">
    <w:abstractNumId w:val="3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45"/>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5243"/>
    <w:rsid w:val="0001730E"/>
    <w:rsid w:val="00020575"/>
    <w:rsid w:val="00030EB1"/>
    <w:rsid w:val="00033D8B"/>
    <w:rsid w:val="000342ED"/>
    <w:rsid w:val="000363A0"/>
    <w:rsid w:val="0003691C"/>
    <w:rsid w:val="000401A3"/>
    <w:rsid w:val="0004293E"/>
    <w:rsid w:val="00044EE2"/>
    <w:rsid w:val="000465BE"/>
    <w:rsid w:val="00050CBF"/>
    <w:rsid w:val="00054E47"/>
    <w:rsid w:val="00063221"/>
    <w:rsid w:val="000705DC"/>
    <w:rsid w:val="00072CD7"/>
    <w:rsid w:val="000800BD"/>
    <w:rsid w:val="000800C8"/>
    <w:rsid w:val="00081ADE"/>
    <w:rsid w:val="0008695B"/>
    <w:rsid w:val="0009457D"/>
    <w:rsid w:val="00095542"/>
    <w:rsid w:val="00097E16"/>
    <w:rsid w:val="000A09A5"/>
    <w:rsid w:val="000A3881"/>
    <w:rsid w:val="000A4065"/>
    <w:rsid w:val="000A639E"/>
    <w:rsid w:val="000C1116"/>
    <w:rsid w:val="000C1F52"/>
    <w:rsid w:val="000C4959"/>
    <w:rsid w:val="000C4B0B"/>
    <w:rsid w:val="000C515B"/>
    <w:rsid w:val="000D3EC5"/>
    <w:rsid w:val="000D487F"/>
    <w:rsid w:val="000D65BE"/>
    <w:rsid w:val="000D6F65"/>
    <w:rsid w:val="000E0EC5"/>
    <w:rsid w:val="000E161A"/>
    <w:rsid w:val="000E34A3"/>
    <w:rsid w:val="000E3E6E"/>
    <w:rsid w:val="000E43CD"/>
    <w:rsid w:val="000E5F9F"/>
    <w:rsid w:val="000F4661"/>
    <w:rsid w:val="000F785C"/>
    <w:rsid w:val="000F7E75"/>
    <w:rsid w:val="000F7EFC"/>
    <w:rsid w:val="00100106"/>
    <w:rsid w:val="00100A68"/>
    <w:rsid w:val="00101A71"/>
    <w:rsid w:val="001022FF"/>
    <w:rsid w:val="00103C0B"/>
    <w:rsid w:val="001040E3"/>
    <w:rsid w:val="001045B7"/>
    <w:rsid w:val="0010634F"/>
    <w:rsid w:val="001065FF"/>
    <w:rsid w:val="001073BC"/>
    <w:rsid w:val="001074E3"/>
    <w:rsid w:val="0011003A"/>
    <w:rsid w:val="001103DE"/>
    <w:rsid w:val="001115C5"/>
    <w:rsid w:val="001115D0"/>
    <w:rsid w:val="00111637"/>
    <w:rsid w:val="00113883"/>
    <w:rsid w:val="001156B4"/>
    <w:rsid w:val="00116C10"/>
    <w:rsid w:val="00117502"/>
    <w:rsid w:val="001220E3"/>
    <w:rsid w:val="00122C66"/>
    <w:rsid w:val="00125AE5"/>
    <w:rsid w:val="00127A55"/>
    <w:rsid w:val="001307F8"/>
    <w:rsid w:val="00130FEA"/>
    <w:rsid w:val="00132D7F"/>
    <w:rsid w:val="0013370E"/>
    <w:rsid w:val="00133870"/>
    <w:rsid w:val="001341DC"/>
    <w:rsid w:val="001417E6"/>
    <w:rsid w:val="00141B15"/>
    <w:rsid w:val="00142670"/>
    <w:rsid w:val="001461EB"/>
    <w:rsid w:val="001501A9"/>
    <w:rsid w:val="0015084E"/>
    <w:rsid w:val="0016016B"/>
    <w:rsid w:val="00165B2F"/>
    <w:rsid w:val="00167351"/>
    <w:rsid w:val="001674DD"/>
    <w:rsid w:val="001706A0"/>
    <w:rsid w:val="00170971"/>
    <w:rsid w:val="0017102C"/>
    <w:rsid w:val="00171520"/>
    <w:rsid w:val="00172067"/>
    <w:rsid w:val="00175BC5"/>
    <w:rsid w:val="00180183"/>
    <w:rsid w:val="00191F37"/>
    <w:rsid w:val="00192437"/>
    <w:rsid w:val="001A04B9"/>
    <w:rsid w:val="001A1FF1"/>
    <w:rsid w:val="001A7B00"/>
    <w:rsid w:val="001B3ACB"/>
    <w:rsid w:val="001C04DA"/>
    <w:rsid w:val="001C5DD1"/>
    <w:rsid w:val="001C6695"/>
    <w:rsid w:val="001D0D5E"/>
    <w:rsid w:val="001D0E15"/>
    <w:rsid w:val="001D3253"/>
    <w:rsid w:val="001D3B5F"/>
    <w:rsid w:val="001D61A7"/>
    <w:rsid w:val="001E052D"/>
    <w:rsid w:val="001E09B7"/>
    <w:rsid w:val="001E1B83"/>
    <w:rsid w:val="001E2510"/>
    <w:rsid w:val="001F15EB"/>
    <w:rsid w:val="001F20AA"/>
    <w:rsid w:val="001F2609"/>
    <w:rsid w:val="001F2E8C"/>
    <w:rsid w:val="001F489F"/>
    <w:rsid w:val="001F6140"/>
    <w:rsid w:val="00201E3C"/>
    <w:rsid w:val="00211BBD"/>
    <w:rsid w:val="00216B0F"/>
    <w:rsid w:val="0022086A"/>
    <w:rsid w:val="00221AC0"/>
    <w:rsid w:val="00223F28"/>
    <w:rsid w:val="00224DF2"/>
    <w:rsid w:val="00224EDD"/>
    <w:rsid w:val="00224F53"/>
    <w:rsid w:val="00227C6E"/>
    <w:rsid w:val="00230443"/>
    <w:rsid w:val="002331B0"/>
    <w:rsid w:val="00233D61"/>
    <w:rsid w:val="00234C1D"/>
    <w:rsid w:val="00235153"/>
    <w:rsid w:val="0023689A"/>
    <w:rsid w:val="002402B9"/>
    <w:rsid w:val="00240BE2"/>
    <w:rsid w:val="00240F96"/>
    <w:rsid w:val="002417E3"/>
    <w:rsid w:val="00244556"/>
    <w:rsid w:val="00245702"/>
    <w:rsid w:val="00246C08"/>
    <w:rsid w:val="0025160B"/>
    <w:rsid w:val="00252DCE"/>
    <w:rsid w:val="00253719"/>
    <w:rsid w:val="002540ED"/>
    <w:rsid w:val="00255E85"/>
    <w:rsid w:val="00260D26"/>
    <w:rsid w:val="00271644"/>
    <w:rsid w:val="0027238F"/>
    <w:rsid w:val="0027418C"/>
    <w:rsid w:val="0027590A"/>
    <w:rsid w:val="00280184"/>
    <w:rsid w:val="002814C8"/>
    <w:rsid w:val="002817C3"/>
    <w:rsid w:val="00281828"/>
    <w:rsid w:val="00283AE8"/>
    <w:rsid w:val="00287472"/>
    <w:rsid w:val="0028749A"/>
    <w:rsid w:val="00294AE0"/>
    <w:rsid w:val="00294F92"/>
    <w:rsid w:val="00294FE5"/>
    <w:rsid w:val="002963B3"/>
    <w:rsid w:val="00297AAA"/>
    <w:rsid w:val="002A00AB"/>
    <w:rsid w:val="002B2A6D"/>
    <w:rsid w:val="002B35EE"/>
    <w:rsid w:val="002B3B67"/>
    <w:rsid w:val="002B5322"/>
    <w:rsid w:val="002B6881"/>
    <w:rsid w:val="002B72E7"/>
    <w:rsid w:val="002C3C23"/>
    <w:rsid w:val="002D07CA"/>
    <w:rsid w:val="002D111B"/>
    <w:rsid w:val="002D2BB9"/>
    <w:rsid w:val="002D400C"/>
    <w:rsid w:val="002E0BF2"/>
    <w:rsid w:val="002E11E0"/>
    <w:rsid w:val="002E3855"/>
    <w:rsid w:val="002E40B5"/>
    <w:rsid w:val="002E4B10"/>
    <w:rsid w:val="002F1E28"/>
    <w:rsid w:val="002F295C"/>
    <w:rsid w:val="002F3D39"/>
    <w:rsid w:val="002F48CB"/>
    <w:rsid w:val="002F5F61"/>
    <w:rsid w:val="00305D9D"/>
    <w:rsid w:val="00307EAA"/>
    <w:rsid w:val="00311645"/>
    <w:rsid w:val="00312B74"/>
    <w:rsid w:val="00314148"/>
    <w:rsid w:val="003157A5"/>
    <w:rsid w:val="00320782"/>
    <w:rsid w:val="0032094D"/>
    <w:rsid w:val="00321C72"/>
    <w:rsid w:val="00322122"/>
    <w:rsid w:val="003245D1"/>
    <w:rsid w:val="003245D6"/>
    <w:rsid w:val="003266D8"/>
    <w:rsid w:val="00330F45"/>
    <w:rsid w:val="00332244"/>
    <w:rsid w:val="003358FC"/>
    <w:rsid w:val="00341689"/>
    <w:rsid w:val="003421C5"/>
    <w:rsid w:val="003432F3"/>
    <w:rsid w:val="00344D7B"/>
    <w:rsid w:val="00345A50"/>
    <w:rsid w:val="003473EC"/>
    <w:rsid w:val="0034776F"/>
    <w:rsid w:val="0035046A"/>
    <w:rsid w:val="00352285"/>
    <w:rsid w:val="00353A70"/>
    <w:rsid w:val="003569B7"/>
    <w:rsid w:val="003574D5"/>
    <w:rsid w:val="003604BD"/>
    <w:rsid w:val="003613A4"/>
    <w:rsid w:val="00363DD1"/>
    <w:rsid w:val="00372858"/>
    <w:rsid w:val="003748EC"/>
    <w:rsid w:val="00376E72"/>
    <w:rsid w:val="0038105F"/>
    <w:rsid w:val="00384E4F"/>
    <w:rsid w:val="003851CC"/>
    <w:rsid w:val="00385A65"/>
    <w:rsid w:val="00385AA9"/>
    <w:rsid w:val="0038643E"/>
    <w:rsid w:val="003917E6"/>
    <w:rsid w:val="00393619"/>
    <w:rsid w:val="00393ECF"/>
    <w:rsid w:val="0039657F"/>
    <w:rsid w:val="003A07F2"/>
    <w:rsid w:val="003A3FFF"/>
    <w:rsid w:val="003B1213"/>
    <w:rsid w:val="003B1D09"/>
    <w:rsid w:val="003B3D03"/>
    <w:rsid w:val="003B4CE6"/>
    <w:rsid w:val="003C026C"/>
    <w:rsid w:val="003C2146"/>
    <w:rsid w:val="003C4C8F"/>
    <w:rsid w:val="003C7422"/>
    <w:rsid w:val="003C7B63"/>
    <w:rsid w:val="003D1032"/>
    <w:rsid w:val="003D6029"/>
    <w:rsid w:val="003E0126"/>
    <w:rsid w:val="003E09E3"/>
    <w:rsid w:val="003E27B5"/>
    <w:rsid w:val="003E575B"/>
    <w:rsid w:val="003E6A70"/>
    <w:rsid w:val="003E6FB7"/>
    <w:rsid w:val="003E7A60"/>
    <w:rsid w:val="003F1120"/>
    <w:rsid w:val="00401B28"/>
    <w:rsid w:val="004052B6"/>
    <w:rsid w:val="00405F48"/>
    <w:rsid w:val="0040623D"/>
    <w:rsid w:val="00407AC0"/>
    <w:rsid w:val="00410CBF"/>
    <w:rsid w:val="00411497"/>
    <w:rsid w:val="00414205"/>
    <w:rsid w:val="00421E6A"/>
    <w:rsid w:val="00423B9A"/>
    <w:rsid w:val="004265A4"/>
    <w:rsid w:val="00427BEE"/>
    <w:rsid w:val="00432A26"/>
    <w:rsid w:val="0043374D"/>
    <w:rsid w:val="00435887"/>
    <w:rsid w:val="0044021C"/>
    <w:rsid w:val="00440497"/>
    <w:rsid w:val="004427C7"/>
    <w:rsid w:val="0044296C"/>
    <w:rsid w:val="004454EE"/>
    <w:rsid w:val="00445936"/>
    <w:rsid w:val="00451DC3"/>
    <w:rsid w:val="00455F19"/>
    <w:rsid w:val="00456D7A"/>
    <w:rsid w:val="0045792D"/>
    <w:rsid w:val="00460E60"/>
    <w:rsid w:val="00464FA9"/>
    <w:rsid w:val="0046550C"/>
    <w:rsid w:val="0047634D"/>
    <w:rsid w:val="004866DE"/>
    <w:rsid w:val="00495E5D"/>
    <w:rsid w:val="004A1B61"/>
    <w:rsid w:val="004A422B"/>
    <w:rsid w:val="004A42F2"/>
    <w:rsid w:val="004A60F2"/>
    <w:rsid w:val="004A61CF"/>
    <w:rsid w:val="004A6C7A"/>
    <w:rsid w:val="004A7F93"/>
    <w:rsid w:val="004B1258"/>
    <w:rsid w:val="004B3762"/>
    <w:rsid w:val="004B6C3C"/>
    <w:rsid w:val="004C71FA"/>
    <w:rsid w:val="004D36AD"/>
    <w:rsid w:val="004D3DB1"/>
    <w:rsid w:val="004D400A"/>
    <w:rsid w:val="004D572B"/>
    <w:rsid w:val="004D7309"/>
    <w:rsid w:val="004E3C1E"/>
    <w:rsid w:val="004F0C06"/>
    <w:rsid w:val="004F23DA"/>
    <w:rsid w:val="004F37AE"/>
    <w:rsid w:val="004F3E43"/>
    <w:rsid w:val="004F6387"/>
    <w:rsid w:val="00501304"/>
    <w:rsid w:val="005040CD"/>
    <w:rsid w:val="00506F90"/>
    <w:rsid w:val="00507006"/>
    <w:rsid w:val="0050768A"/>
    <w:rsid w:val="00517604"/>
    <w:rsid w:val="005306F1"/>
    <w:rsid w:val="005325D6"/>
    <w:rsid w:val="00535FEC"/>
    <w:rsid w:val="00543831"/>
    <w:rsid w:val="005444C6"/>
    <w:rsid w:val="0054514B"/>
    <w:rsid w:val="00546773"/>
    <w:rsid w:val="00551589"/>
    <w:rsid w:val="00551F94"/>
    <w:rsid w:val="005558A8"/>
    <w:rsid w:val="00560085"/>
    <w:rsid w:val="00561B0E"/>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21DD"/>
    <w:rsid w:val="005C397A"/>
    <w:rsid w:val="005C68D1"/>
    <w:rsid w:val="005C7168"/>
    <w:rsid w:val="005D032D"/>
    <w:rsid w:val="005D09D2"/>
    <w:rsid w:val="005D1B0C"/>
    <w:rsid w:val="005D1F9A"/>
    <w:rsid w:val="005D2E76"/>
    <w:rsid w:val="005D6FEF"/>
    <w:rsid w:val="005D7AFD"/>
    <w:rsid w:val="005E1B31"/>
    <w:rsid w:val="005E2D65"/>
    <w:rsid w:val="005E3008"/>
    <w:rsid w:val="005E3146"/>
    <w:rsid w:val="005E47A3"/>
    <w:rsid w:val="005E4C93"/>
    <w:rsid w:val="005E6C88"/>
    <w:rsid w:val="005F0BE7"/>
    <w:rsid w:val="005F0C07"/>
    <w:rsid w:val="005F37E7"/>
    <w:rsid w:val="005F3B6D"/>
    <w:rsid w:val="005F4078"/>
    <w:rsid w:val="005F5B85"/>
    <w:rsid w:val="00601960"/>
    <w:rsid w:val="00605636"/>
    <w:rsid w:val="006104CF"/>
    <w:rsid w:val="00611CB5"/>
    <w:rsid w:val="00612C3F"/>
    <w:rsid w:val="00612FB1"/>
    <w:rsid w:val="006158E3"/>
    <w:rsid w:val="006203F4"/>
    <w:rsid w:val="0062484B"/>
    <w:rsid w:val="00625AEF"/>
    <w:rsid w:val="00637FA3"/>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0E31"/>
    <w:rsid w:val="00682351"/>
    <w:rsid w:val="0068390E"/>
    <w:rsid w:val="006843A7"/>
    <w:rsid w:val="00686B20"/>
    <w:rsid w:val="00687A4B"/>
    <w:rsid w:val="0069058C"/>
    <w:rsid w:val="00691E7B"/>
    <w:rsid w:val="0069381A"/>
    <w:rsid w:val="0069459D"/>
    <w:rsid w:val="00695D18"/>
    <w:rsid w:val="006A53E0"/>
    <w:rsid w:val="006A739D"/>
    <w:rsid w:val="006B06C7"/>
    <w:rsid w:val="006B2B97"/>
    <w:rsid w:val="006B4737"/>
    <w:rsid w:val="006B716D"/>
    <w:rsid w:val="006B71CF"/>
    <w:rsid w:val="006C01E7"/>
    <w:rsid w:val="006C33B9"/>
    <w:rsid w:val="006D1C2D"/>
    <w:rsid w:val="006D5B88"/>
    <w:rsid w:val="006E0E28"/>
    <w:rsid w:val="006E1B96"/>
    <w:rsid w:val="006E1FFE"/>
    <w:rsid w:val="006E45DE"/>
    <w:rsid w:val="006F0CC8"/>
    <w:rsid w:val="006F11C9"/>
    <w:rsid w:val="006F1552"/>
    <w:rsid w:val="006F1C60"/>
    <w:rsid w:val="006F49E6"/>
    <w:rsid w:val="00700187"/>
    <w:rsid w:val="0070054D"/>
    <w:rsid w:val="007014B4"/>
    <w:rsid w:val="00702D09"/>
    <w:rsid w:val="007108D5"/>
    <w:rsid w:val="00715679"/>
    <w:rsid w:val="007156B5"/>
    <w:rsid w:val="00715834"/>
    <w:rsid w:val="00720ED8"/>
    <w:rsid w:val="007214EF"/>
    <w:rsid w:val="0072499D"/>
    <w:rsid w:val="00724A5C"/>
    <w:rsid w:val="00725933"/>
    <w:rsid w:val="00727431"/>
    <w:rsid w:val="00727810"/>
    <w:rsid w:val="00741AE9"/>
    <w:rsid w:val="00747A56"/>
    <w:rsid w:val="00751F1C"/>
    <w:rsid w:val="00752266"/>
    <w:rsid w:val="0075548A"/>
    <w:rsid w:val="007627E0"/>
    <w:rsid w:val="00766319"/>
    <w:rsid w:val="007703F5"/>
    <w:rsid w:val="00770814"/>
    <w:rsid w:val="0077221A"/>
    <w:rsid w:val="00783AF4"/>
    <w:rsid w:val="0078665F"/>
    <w:rsid w:val="00787BC6"/>
    <w:rsid w:val="00790978"/>
    <w:rsid w:val="00791779"/>
    <w:rsid w:val="0079293C"/>
    <w:rsid w:val="00795B64"/>
    <w:rsid w:val="00796375"/>
    <w:rsid w:val="007A2BED"/>
    <w:rsid w:val="007A2CA7"/>
    <w:rsid w:val="007A4A5B"/>
    <w:rsid w:val="007A5049"/>
    <w:rsid w:val="007A680E"/>
    <w:rsid w:val="007A6D1B"/>
    <w:rsid w:val="007B3292"/>
    <w:rsid w:val="007B6B19"/>
    <w:rsid w:val="007C35B2"/>
    <w:rsid w:val="007C74D2"/>
    <w:rsid w:val="007D1877"/>
    <w:rsid w:val="007D2948"/>
    <w:rsid w:val="007D6D88"/>
    <w:rsid w:val="007E2BF2"/>
    <w:rsid w:val="007E3AA3"/>
    <w:rsid w:val="007E4D30"/>
    <w:rsid w:val="007E52BD"/>
    <w:rsid w:val="007E759E"/>
    <w:rsid w:val="007F1B3F"/>
    <w:rsid w:val="007F2FAD"/>
    <w:rsid w:val="007F7F25"/>
    <w:rsid w:val="00801B73"/>
    <w:rsid w:val="00802E21"/>
    <w:rsid w:val="00805A58"/>
    <w:rsid w:val="00811CC8"/>
    <w:rsid w:val="00814711"/>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0AF7"/>
    <w:rsid w:val="00864945"/>
    <w:rsid w:val="00864AAE"/>
    <w:rsid w:val="00865CE6"/>
    <w:rsid w:val="00866A22"/>
    <w:rsid w:val="00874136"/>
    <w:rsid w:val="0087442D"/>
    <w:rsid w:val="0087449E"/>
    <w:rsid w:val="00875549"/>
    <w:rsid w:val="00877DC8"/>
    <w:rsid w:val="00882F81"/>
    <w:rsid w:val="00886173"/>
    <w:rsid w:val="008868E0"/>
    <w:rsid w:val="00895F6E"/>
    <w:rsid w:val="00896C23"/>
    <w:rsid w:val="008A4F46"/>
    <w:rsid w:val="008A60DC"/>
    <w:rsid w:val="008A7E5C"/>
    <w:rsid w:val="008B0148"/>
    <w:rsid w:val="008B0B65"/>
    <w:rsid w:val="008B0D9E"/>
    <w:rsid w:val="008B3A19"/>
    <w:rsid w:val="008B4872"/>
    <w:rsid w:val="008B5DEC"/>
    <w:rsid w:val="008B68D0"/>
    <w:rsid w:val="008C0E63"/>
    <w:rsid w:val="008C1710"/>
    <w:rsid w:val="008C7FB7"/>
    <w:rsid w:val="008D0992"/>
    <w:rsid w:val="008D1ED2"/>
    <w:rsid w:val="008D1F52"/>
    <w:rsid w:val="008D31FE"/>
    <w:rsid w:val="008D4E35"/>
    <w:rsid w:val="008D5DA7"/>
    <w:rsid w:val="008E0605"/>
    <w:rsid w:val="008E4A57"/>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22B1"/>
    <w:rsid w:val="009128E2"/>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C5E"/>
    <w:rsid w:val="00953D5D"/>
    <w:rsid w:val="00954A4A"/>
    <w:rsid w:val="00960F1C"/>
    <w:rsid w:val="00961B31"/>
    <w:rsid w:val="0096261C"/>
    <w:rsid w:val="009626D5"/>
    <w:rsid w:val="0096683F"/>
    <w:rsid w:val="009716BD"/>
    <w:rsid w:val="00974A72"/>
    <w:rsid w:val="00980211"/>
    <w:rsid w:val="0098177E"/>
    <w:rsid w:val="009859C7"/>
    <w:rsid w:val="009936EE"/>
    <w:rsid w:val="00995E6C"/>
    <w:rsid w:val="009A012B"/>
    <w:rsid w:val="009A0D8C"/>
    <w:rsid w:val="009A100E"/>
    <w:rsid w:val="009A2527"/>
    <w:rsid w:val="009A3E97"/>
    <w:rsid w:val="009A44DB"/>
    <w:rsid w:val="009A4B4D"/>
    <w:rsid w:val="009A4C41"/>
    <w:rsid w:val="009A57EC"/>
    <w:rsid w:val="009A592B"/>
    <w:rsid w:val="009A7949"/>
    <w:rsid w:val="009B0A7E"/>
    <w:rsid w:val="009B566C"/>
    <w:rsid w:val="009B7852"/>
    <w:rsid w:val="009D1330"/>
    <w:rsid w:val="009D290A"/>
    <w:rsid w:val="009D5FF7"/>
    <w:rsid w:val="009E1B22"/>
    <w:rsid w:val="009E2E20"/>
    <w:rsid w:val="009E4DA9"/>
    <w:rsid w:val="009E7506"/>
    <w:rsid w:val="009F0BBC"/>
    <w:rsid w:val="009F0F85"/>
    <w:rsid w:val="009F1174"/>
    <w:rsid w:val="009F16BF"/>
    <w:rsid w:val="009F3E55"/>
    <w:rsid w:val="009F4AAD"/>
    <w:rsid w:val="00A00922"/>
    <w:rsid w:val="00A06DC4"/>
    <w:rsid w:val="00A105D3"/>
    <w:rsid w:val="00A12148"/>
    <w:rsid w:val="00A14C1B"/>
    <w:rsid w:val="00A151A2"/>
    <w:rsid w:val="00A153D6"/>
    <w:rsid w:val="00A1567B"/>
    <w:rsid w:val="00A1588F"/>
    <w:rsid w:val="00A177DD"/>
    <w:rsid w:val="00A17A47"/>
    <w:rsid w:val="00A206EB"/>
    <w:rsid w:val="00A211A6"/>
    <w:rsid w:val="00A23C6C"/>
    <w:rsid w:val="00A2521D"/>
    <w:rsid w:val="00A31DC4"/>
    <w:rsid w:val="00A3290F"/>
    <w:rsid w:val="00A3375B"/>
    <w:rsid w:val="00A367CF"/>
    <w:rsid w:val="00A42334"/>
    <w:rsid w:val="00A428A2"/>
    <w:rsid w:val="00A44839"/>
    <w:rsid w:val="00A455DC"/>
    <w:rsid w:val="00A4571D"/>
    <w:rsid w:val="00A459AC"/>
    <w:rsid w:val="00A46170"/>
    <w:rsid w:val="00A46FF8"/>
    <w:rsid w:val="00A50C52"/>
    <w:rsid w:val="00A516FF"/>
    <w:rsid w:val="00A5435A"/>
    <w:rsid w:val="00A54F06"/>
    <w:rsid w:val="00A55218"/>
    <w:rsid w:val="00A62F4F"/>
    <w:rsid w:val="00A66123"/>
    <w:rsid w:val="00A702BA"/>
    <w:rsid w:val="00A70E21"/>
    <w:rsid w:val="00A7166E"/>
    <w:rsid w:val="00A73E63"/>
    <w:rsid w:val="00A75FB7"/>
    <w:rsid w:val="00A76565"/>
    <w:rsid w:val="00A77408"/>
    <w:rsid w:val="00A80DD4"/>
    <w:rsid w:val="00A84D40"/>
    <w:rsid w:val="00A87113"/>
    <w:rsid w:val="00A9178E"/>
    <w:rsid w:val="00A925F9"/>
    <w:rsid w:val="00A97F32"/>
    <w:rsid w:val="00AA1BD2"/>
    <w:rsid w:val="00AA2B9A"/>
    <w:rsid w:val="00AA7A9A"/>
    <w:rsid w:val="00AA7B5D"/>
    <w:rsid w:val="00AB0417"/>
    <w:rsid w:val="00AB15C8"/>
    <w:rsid w:val="00AB1674"/>
    <w:rsid w:val="00AB1C3B"/>
    <w:rsid w:val="00AB2031"/>
    <w:rsid w:val="00AB2FC5"/>
    <w:rsid w:val="00AB3ADE"/>
    <w:rsid w:val="00AB4CCF"/>
    <w:rsid w:val="00AB5A77"/>
    <w:rsid w:val="00AC44E7"/>
    <w:rsid w:val="00AC5D22"/>
    <w:rsid w:val="00AC5ED2"/>
    <w:rsid w:val="00AC79F2"/>
    <w:rsid w:val="00AC7F66"/>
    <w:rsid w:val="00AD13E4"/>
    <w:rsid w:val="00AD3258"/>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2FE0"/>
    <w:rsid w:val="00B44EEE"/>
    <w:rsid w:val="00B45C27"/>
    <w:rsid w:val="00B47166"/>
    <w:rsid w:val="00B510F7"/>
    <w:rsid w:val="00B520F3"/>
    <w:rsid w:val="00B5217B"/>
    <w:rsid w:val="00B55631"/>
    <w:rsid w:val="00B57D5B"/>
    <w:rsid w:val="00B57F42"/>
    <w:rsid w:val="00B6008A"/>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063B"/>
    <w:rsid w:val="00BC1A91"/>
    <w:rsid w:val="00BC3C7B"/>
    <w:rsid w:val="00BC5981"/>
    <w:rsid w:val="00BD1CF0"/>
    <w:rsid w:val="00BD1F66"/>
    <w:rsid w:val="00BD2F74"/>
    <w:rsid w:val="00BD4022"/>
    <w:rsid w:val="00BD62EA"/>
    <w:rsid w:val="00BD744D"/>
    <w:rsid w:val="00BE4AB9"/>
    <w:rsid w:val="00BE4D55"/>
    <w:rsid w:val="00BE7D7A"/>
    <w:rsid w:val="00BF16FE"/>
    <w:rsid w:val="00BF55FC"/>
    <w:rsid w:val="00BF7699"/>
    <w:rsid w:val="00BF7A3F"/>
    <w:rsid w:val="00C00A8F"/>
    <w:rsid w:val="00C00EFE"/>
    <w:rsid w:val="00C03807"/>
    <w:rsid w:val="00C05CE8"/>
    <w:rsid w:val="00C10F42"/>
    <w:rsid w:val="00C14092"/>
    <w:rsid w:val="00C160B2"/>
    <w:rsid w:val="00C16F59"/>
    <w:rsid w:val="00C20C6A"/>
    <w:rsid w:val="00C2490A"/>
    <w:rsid w:val="00C25018"/>
    <w:rsid w:val="00C25563"/>
    <w:rsid w:val="00C26984"/>
    <w:rsid w:val="00C26A31"/>
    <w:rsid w:val="00C26C98"/>
    <w:rsid w:val="00C30C8F"/>
    <w:rsid w:val="00C350D5"/>
    <w:rsid w:val="00C356CB"/>
    <w:rsid w:val="00C37CE2"/>
    <w:rsid w:val="00C43177"/>
    <w:rsid w:val="00C4424A"/>
    <w:rsid w:val="00C45552"/>
    <w:rsid w:val="00C465FD"/>
    <w:rsid w:val="00C5136B"/>
    <w:rsid w:val="00C52A75"/>
    <w:rsid w:val="00C547DB"/>
    <w:rsid w:val="00C54FD1"/>
    <w:rsid w:val="00C64416"/>
    <w:rsid w:val="00C659C5"/>
    <w:rsid w:val="00C71AF5"/>
    <w:rsid w:val="00C722EE"/>
    <w:rsid w:val="00C72E8B"/>
    <w:rsid w:val="00C73484"/>
    <w:rsid w:val="00C75F15"/>
    <w:rsid w:val="00C77385"/>
    <w:rsid w:val="00C77825"/>
    <w:rsid w:val="00C77E05"/>
    <w:rsid w:val="00C81C99"/>
    <w:rsid w:val="00C849E9"/>
    <w:rsid w:val="00C867E6"/>
    <w:rsid w:val="00C9399B"/>
    <w:rsid w:val="00C93AFA"/>
    <w:rsid w:val="00C93D1F"/>
    <w:rsid w:val="00CA2483"/>
    <w:rsid w:val="00CA32C8"/>
    <w:rsid w:val="00CA36AF"/>
    <w:rsid w:val="00CA37DD"/>
    <w:rsid w:val="00CA4B97"/>
    <w:rsid w:val="00CB05D6"/>
    <w:rsid w:val="00CB3E7C"/>
    <w:rsid w:val="00CB45B3"/>
    <w:rsid w:val="00CB4C67"/>
    <w:rsid w:val="00CB64DD"/>
    <w:rsid w:val="00CC00AB"/>
    <w:rsid w:val="00CC1CD0"/>
    <w:rsid w:val="00CC24F7"/>
    <w:rsid w:val="00CC2A76"/>
    <w:rsid w:val="00CC4AF0"/>
    <w:rsid w:val="00CC5376"/>
    <w:rsid w:val="00CD0C37"/>
    <w:rsid w:val="00CD17A9"/>
    <w:rsid w:val="00CD3084"/>
    <w:rsid w:val="00CD6F81"/>
    <w:rsid w:val="00CD6F8E"/>
    <w:rsid w:val="00CD767E"/>
    <w:rsid w:val="00CD7D33"/>
    <w:rsid w:val="00CE0B65"/>
    <w:rsid w:val="00CE19E1"/>
    <w:rsid w:val="00CE2DFA"/>
    <w:rsid w:val="00CE5923"/>
    <w:rsid w:val="00CF30BB"/>
    <w:rsid w:val="00CF53E4"/>
    <w:rsid w:val="00CF7915"/>
    <w:rsid w:val="00D010B9"/>
    <w:rsid w:val="00D0134B"/>
    <w:rsid w:val="00D03301"/>
    <w:rsid w:val="00D04837"/>
    <w:rsid w:val="00D1020B"/>
    <w:rsid w:val="00D1198D"/>
    <w:rsid w:val="00D14AA0"/>
    <w:rsid w:val="00D157EC"/>
    <w:rsid w:val="00D210E2"/>
    <w:rsid w:val="00D21A43"/>
    <w:rsid w:val="00D25412"/>
    <w:rsid w:val="00D26094"/>
    <w:rsid w:val="00D31474"/>
    <w:rsid w:val="00D3377C"/>
    <w:rsid w:val="00D35504"/>
    <w:rsid w:val="00D420E6"/>
    <w:rsid w:val="00D43208"/>
    <w:rsid w:val="00D44E5A"/>
    <w:rsid w:val="00D466C7"/>
    <w:rsid w:val="00D47C75"/>
    <w:rsid w:val="00D51001"/>
    <w:rsid w:val="00D51159"/>
    <w:rsid w:val="00D513C9"/>
    <w:rsid w:val="00D570C1"/>
    <w:rsid w:val="00D631AA"/>
    <w:rsid w:val="00D650B4"/>
    <w:rsid w:val="00D6528A"/>
    <w:rsid w:val="00D65A38"/>
    <w:rsid w:val="00D6697D"/>
    <w:rsid w:val="00D7293B"/>
    <w:rsid w:val="00D72C0E"/>
    <w:rsid w:val="00D73252"/>
    <w:rsid w:val="00D756C3"/>
    <w:rsid w:val="00D7727B"/>
    <w:rsid w:val="00D80181"/>
    <w:rsid w:val="00D80C48"/>
    <w:rsid w:val="00D819FD"/>
    <w:rsid w:val="00D82BE2"/>
    <w:rsid w:val="00D83A9D"/>
    <w:rsid w:val="00D83F95"/>
    <w:rsid w:val="00D84E41"/>
    <w:rsid w:val="00D8660E"/>
    <w:rsid w:val="00D8793C"/>
    <w:rsid w:val="00D9442F"/>
    <w:rsid w:val="00D950AC"/>
    <w:rsid w:val="00D95790"/>
    <w:rsid w:val="00D9651D"/>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DF348A"/>
    <w:rsid w:val="00E02806"/>
    <w:rsid w:val="00E0360C"/>
    <w:rsid w:val="00E0391B"/>
    <w:rsid w:val="00E065F1"/>
    <w:rsid w:val="00E066B1"/>
    <w:rsid w:val="00E07F07"/>
    <w:rsid w:val="00E10D4C"/>
    <w:rsid w:val="00E11667"/>
    <w:rsid w:val="00E11CC7"/>
    <w:rsid w:val="00E173CE"/>
    <w:rsid w:val="00E202DA"/>
    <w:rsid w:val="00E20FBF"/>
    <w:rsid w:val="00E22133"/>
    <w:rsid w:val="00E24534"/>
    <w:rsid w:val="00E27EDF"/>
    <w:rsid w:val="00E30023"/>
    <w:rsid w:val="00E31DB9"/>
    <w:rsid w:val="00E4013C"/>
    <w:rsid w:val="00E428F4"/>
    <w:rsid w:val="00E5053F"/>
    <w:rsid w:val="00E648D6"/>
    <w:rsid w:val="00E70D25"/>
    <w:rsid w:val="00E71A11"/>
    <w:rsid w:val="00E71B07"/>
    <w:rsid w:val="00E73AE8"/>
    <w:rsid w:val="00E75365"/>
    <w:rsid w:val="00E76227"/>
    <w:rsid w:val="00E77041"/>
    <w:rsid w:val="00E83396"/>
    <w:rsid w:val="00E84C40"/>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D7186"/>
    <w:rsid w:val="00EE1C50"/>
    <w:rsid w:val="00EF20A3"/>
    <w:rsid w:val="00EF2426"/>
    <w:rsid w:val="00EF70EA"/>
    <w:rsid w:val="00EF7954"/>
    <w:rsid w:val="00F039B2"/>
    <w:rsid w:val="00F068C8"/>
    <w:rsid w:val="00F105E2"/>
    <w:rsid w:val="00F14AFD"/>
    <w:rsid w:val="00F16A81"/>
    <w:rsid w:val="00F16F4E"/>
    <w:rsid w:val="00F247F1"/>
    <w:rsid w:val="00F26C21"/>
    <w:rsid w:val="00F279BC"/>
    <w:rsid w:val="00F3107B"/>
    <w:rsid w:val="00F31DE3"/>
    <w:rsid w:val="00F3362F"/>
    <w:rsid w:val="00F34A9B"/>
    <w:rsid w:val="00F3719D"/>
    <w:rsid w:val="00F40202"/>
    <w:rsid w:val="00F41A82"/>
    <w:rsid w:val="00F425CF"/>
    <w:rsid w:val="00F45E06"/>
    <w:rsid w:val="00F461C3"/>
    <w:rsid w:val="00F55141"/>
    <w:rsid w:val="00F616AE"/>
    <w:rsid w:val="00F669CB"/>
    <w:rsid w:val="00F7259E"/>
    <w:rsid w:val="00F72B6D"/>
    <w:rsid w:val="00F85B49"/>
    <w:rsid w:val="00F867C7"/>
    <w:rsid w:val="00F90676"/>
    <w:rsid w:val="00F916B8"/>
    <w:rsid w:val="00F918D4"/>
    <w:rsid w:val="00F930E7"/>
    <w:rsid w:val="00F95EA1"/>
    <w:rsid w:val="00FA5449"/>
    <w:rsid w:val="00FA6329"/>
    <w:rsid w:val="00FB1B65"/>
    <w:rsid w:val="00FB1FF5"/>
    <w:rsid w:val="00FB6782"/>
    <w:rsid w:val="00FB6EAC"/>
    <w:rsid w:val="00FB7727"/>
    <w:rsid w:val="00FB78AA"/>
    <w:rsid w:val="00FC1436"/>
    <w:rsid w:val="00FC1529"/>
    <w:rsid w:val="00FC1896"/>
    <w:rsid w:val="00FD4755"/>
    <w:rsid w:val="00FD58C8"/>
    <w:rsid w:val="00FE0482"/>
    <w:rsid w:val="00FE1382"/>
    <w:rsid w:val="00FE3AFC"/>
    <w:rsid w:val="00FE57E1"/>
    <w:rsid w:val="00FF2D7B"/>
    <w:rsid w:val="00FF2FE9"/>
    <w:rsid w:val="00FF6F60"/>
    <w:rsid w:val="0F5105FB"/>
    <w:rsid w:val="155BEDE7"/>
    <w:rsid w:val="161F1C4C"/>
    <w:rsid w:val="22D08BA7"/>
    <w:rsid w:val="29D35C8D"/>
    <w:rsid w:val="3EEA2E24"/>
    <w:rsid w:val="4AF7E54D"/>
    <w:rsid w:val="5225F440"/>
    <w:rsid w:val="6F4027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C37BF0"/>
  <w15:docId w15:val="{65A1B9CB-2337-44B2-9CDB-F24EE099933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atentStyles>
  <w:style w:type="paragraph" w:styleId="Normal" w:default="1">
    <w:name w:val="Normal"/>
    <w:qFormat/>
    <w:rsid w:val="0034776F"/>
    <w:pPr>
      <w:widowControl w:val="0"/>
      <w:suppressAutoHyphens/>
      <w:spacing w:after="120" w:line="276" w:lineRule="auto"/>
      <w:jc w:val="both"/>
    </w:pPr>
    <w:rPr>
      <w:rFonts w:ascii="Tahoma" w:hAnsi="Tahoma" w:eastAsia="MS Mincho" w:cs="Calibri"/>
      <w:lang w:eastAsia="hi-IN" w:bidi="hi-IN"/>
    </w:rPr>
  </w:style>
  <w:style w:type="paragraph" w:styleId="Heading1">
    <w:name w:val="heading 1"/>
    <w:basedOn w:val="Normal"/>
    <w:next w:val="Normal"/>
    <w:qFormat/>
    <w:rsid w:val="009A57EC"/>
    <w:pPr>
      <w:keepNext/>
      <w:numPr>
        <w:numId w:val="1"/>
      </w:numPr>
      <w:pBdr>
        <w:bottom w:val="single" w:color="auto" w:sz="4" w:space="1"/>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WW8Num1z0" w:customStyle="1">
    <w:name w:val="WW8Num1z0"/>
    <w:rPr>
      <w:rFonts w:ascii="Symbol" w:hAnsi="Symbol"/>
    </w:rPr>
  </w:style>
  <w:style w:type="character" w:styleId="WW8Num4z0" w:customStyle="1">
    <w:name w:val="WW8Num4z0"/>
    <w:rPr>
      <w:rFonts w:ascii="Tahoma" w:hAnsi="Tahoma" w:cs="Tahoma"/>
      <w:sz w:val="20"/>
      <w:szCs w:val="20"/>
    </w:rPr>
  </w:style>
  <w:style w:type="character" w:styleId="WW8Num5z0" w:customStyle="1">
    <w:name w:val="WW8Num5z0"/>
    <w:rPr>
      <w:rFonts w:ascii="Symbol" w:hAnsi="Symbol"/>
    </w:rPr>
  </w:style>
  <w:style w:type="character" w:styleId="WW8Num5z1" w:customStyle="1">
    <w:name w:val="WW8Num5z1"/>
    <w:rPr>
      <w:rFonts w:ascii="Courier New" w:hAnsi="Courier New" w:cs="Courier New"/>
    </w:rPr>
  </w:style>
  <w:style w:type="character" w:styleId="WW8Num5z2" w:customStyle="1">
    <w:name w:val="WW8Num5z2"/>
    <w:rPr>
      <w:rFonts w:ascii="Wingdings" w:hAnsi="Wingdings"/>
    </w:rPr>
  </w:style>
  <w:style w:type="character" w:styleId="WW8Num6z0" w:customStyle="1">
    <w:name w:val="WW8Num6z0"/>
    <w:rPr>
      <w:rFonts w:ascii="Symbol" w:hAnsi="Symbol"/>
    </w:rPr>
  </w:style>
  <w:style w:type="character" w:styleId="WW8Num6z1" w:customStyle="1">
    <w:name w:val="WW8Num6z1"/>
    <w:rPr>
      <w:rFonts w:ascii="Courier New" w:hAnsi="Courier New" w:cs="Courier New"/>
    </w:rPr>
  </w:style>
  <w:style w:type="character" w:styleId="WW8Num6z2" w:customStyle="1">
    <w:name w:val="WW8Num6z2"/>
    <w:rPr>
      <w:rFonts w:ascii="Wingdings" w:hAnsi="Wingdings"/>
    </w:rPr>
  </w:style>
  <w:style w:type="character" w:styleId="WW8Num8z0" w:customStyle="1">
    <w:name w:val="WW8Num8z0"/>
    <w:rPr>
      <w:rFonts w:ascii="Tahoma" w:hAnsi="Tahoma" w:cs="Tahoma"/>
      <w:sz w:val="20"/>
      <w:szCs w:val="20"/>
    </w:rPr>
  </w:style>
  <w:style w:type="character" w:styleId="WW8Num11z0" w:customStyle="1">
    <w:name w:val="WW8Num11z0"/>
    <w:rPr>
      <w:lang w:val="en-IE"/>
    </w:rPr>
  </w:style>
  <w:style w:type="character" w:styleId="WW8Num12z0" w:customStyle="1">
    <w:name w:val="WW8Num12z0"/>
    <w:rPr>
      <w:rFonts w:ascii="Symbol" w:hAnsi="Symbol"/>
    </w:rPr>
  </w:style>
  <w:style w:type="character" w:styleId="WW8Num12z1" w:customStyle="1">
    <w:name w:val="WW8Num12z1"/>
    <w:rPr>
      <w:rFonts w:ascii="Courier New" w:hAnsi="Courier New" w:cs="Courier New"/>
    </w:rPr>
  </w:style>
  <w:style w:type="character" w:styleId="WW8Num12z2" w:customStyle="1">
    <w:name w:val="WW8Num12z2"/>
    <w:rPr>
      <w:rFonts w:ascii="Wingdings" w:hAnsi="Wingdings"/>
    </w:rPr>
  </w:style>
  <w:style w:type="character" w:styleId="WW8Num13z0" w:customStyle="1">
    <w:name w:val="WW8Num13z0"/>
    <w:rPr>
      <w:rFonts w:ascii="Tahoma" w:hAnsi="Tahoma" w:cs="Tahoma"/>
      <w:sz w:val="20"/>
      <w:szCs w:val="20"/>
    </w:rPr>
  </w:style>
  <w:style w:type="character" w:styleId="NoSpacingChar" w:customStyle="1">
    <w:name w:val="No Spacing Char"/>
    <w:basedOn w:val="DefaultParagraphFont"/>
    <w:rPr>
      <w:sz w:val="22"/>
      <w:szCs w:val="22"/>
      <w:lang w:val="en-US" w:eastAsia="ar-SA" w:bidi="ar-SA"/>
    </w:rPr>
  </w:style>
  <w:style w:type="character" w:styleId="CharChar2" w:customStyle="1">
    <w:name w:val="Char Char2"/>
    <w:basedOn w:val="DefaultParagraphFont"/>
    <w:rPr>
      <w:rFonts w:ascii="Tahoma" w:hAnsi="Tahoma" w:cs="Mangal"/>
      <w:sz w:val="16"/>
      <w:szCs w:val="14"/>
    </w:rPr>
  </w:style>
  <w:style w:type="character" w:styleId="CharChar1" w:customStyle="1">
    <w:name w:val="Char Char1"/>
    <w:basedOn w:val="DefaultParagraphFont"/>
  </w:style>
  <w:style w:type="character" w:styleId="CharChar" w:customStyle="1">
    <w:name w:val="Char Char"/>
    <w:basedOn w:val="DefaultParagraphFont"/>
  </w:style>
  <w:style w:type="character" w:styleId="PlaceholderText">
    <w:name w:val="Placeholder Text"/>
    <w:basedOn w:val="DefaultParagraphFont"/>
    <w:rPr>
      <w:color w:val="808080"/>
    </w:rPr>
  </w:style>
  <w:style w:type="character" w:styleId="CharChar5" w:customStyle="1">
    <w:name w:val="Char Char5"/>
    <w:basedOn w:val="DefaultParagraphFont"/>
    <w:rPr>
      <w:rFonts w:ascii="Cambria" w:hAnsi="Cambria" w:eastAsia="MS Gothic" w:cs="Mangal"/>
      <w:sz w:val="24"/>
      <w:szCs w:val="21"/>
    </w:rPr>
  </w:style>
  <w:style w:type="character" w:styleId="CharChar4" w:customStyle="1">
    <w:name w:val="Char Char4"/>
    <w:basedOn w:val="DefaultParagraphFont"/>
    <w:rPr>
      <w:rFonts w:ascii="Cambria" w:hAnsi="Cambria" w:eastAsia="MS Gothic" w:cs="Mangal"/>
    </w:rPr>
  </w:style>
  <w:style w:type="character" w:styleId="CharChar3" w:customStyle="1">
    <w:name w:val="Char Char3"/>
    <w:basedOn w:val="DefaultParagraphFont"/>
    <w:rPr>
      <w:rFonts w:ascii="Cambria" w:hAnsi="Cambria" w:eastAsia="MS Gothic"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styleId="Tiu" w:customStyle="1">
    <w:name w:val="Tiêu đề"/>
    <w:basedOn w:val="Normal"/>
    <w:next w:val="BodyText"/>
    <w:pPr>
      <w:keepNext/>
      <w:spacing w:before="240"/>
    </w:pPr>
    <w:rPr>
      <w:rFonts w:ascii="Arial" w:hAnsi="Arial" w:eastAsia="MS PGothic" w:cs="Tahoma"/>
      <w:sz w:val="28"/>
      <w:szCs w:val="28"/>
    </w:rPr>
  </w:style>
  <w:style w:type="paragraph" w:styleId="BodyText">
    <w:name w:val="Body Text"/>
    <w:basedOn w:val="Normal"/>
  </w:style>
  <w:style w:type="paragraph" w:styleId="List">
    <w:name w:val="List"/>
    <w:basedOn w:val="BodyText"/>
    <w:rPr>
      <w:rFonts w:cs="Tahoma"/>
    </w:rPr>
  </w:style>
  <w:style w:type="paragraph" w:styleId="Ph" w:customStyle="1">
    <w:name w:val="Phụ đề"/>
    <w:basedOn w:val="Normal"/>
    <w:pPr>
      <w:suppressLineNumbers/>
      <w:spacing w:before="120"/>
    </w:pPr>
    <w:rPr>
      <w:rFonts w:cs="Tahoma"/>
      <w:i/>
      <w:iCs/>
      <w:sz w:val="24"/>
      <w:szCs w:val="24"/>
    </w:rPr>
  </w:style>
  <w:style w:type="paragraph" w:styleId="Chmc" w:customStyle="1">
    <w:name w:val="Chỉ mục"/>
    <w:basedOn w:val="Normal"/>
    <w:pPr>
      <w:suppressLineNumbers/>
    </w:pPr>
    <w:rPr>
      <w:rFonts w:cs="Tahoma"/>
    </w:rPr>
  </w:style>
  <w:style w:type="paragraph" w:styleId="NoSpacing">
    <w:name w:val="No Spacing"/>
    <w:qFormat/>
    <w:pPr>
      <w:widowControl w:val="0"/>
      <w:suppressAutoHyphens/>
    </w:pPr>
    <w:rPr>
      <w:rFonts w:ascii="Calibri" w:hAnsi="Calibri" w:eastAsia="MS Mincho"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styleId="NormalH" w:customStyle="1">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styleId="Nidungkhung" w:customStyle="1">
    <w:name w:val="Nội dung khung"/>
    <w:basedOn w:val="BodyText"/>
  </w:style>
  <w:style w:type="paragraph" w:styleId="Nidungbng" w:customStyle="1">
    <w:name w:val="Nội dung bảng"/>
    <w:basedOn w:val="Normal"/>
    <w:pPr>
      <w:suppressLineNumbers/>
    </w:pPr>
  </w:style>
  <w:style w:type="paragraph" w:styleId="Tiubng" w:customStyle="1">
    <w:name w:val="Tiêu đề bảng"/>
    <w:basedOn w:val="Nidungbng"/>
    <w:pPr>
      <w:jc w:val="center"/>
    </w:pPr>
    <w:rPr>
      <w:b/>
      <w:bCs/>
    </w:rPr>
  </w:style>
  <w:style w:type="paragraph" w:styleId="StyleHeading2Tahoma13ptBoldCustomColorRGB44105178" w:customStyle="1">
    <w:name w:val="Style Heading 2 + Tahoma 13 pt Bold Custom Color(RGB(44105178))"/>
    <w:basedOn w:val="Heading2"/>
    <w:autoRedefine/>
    <w:rsid w:val="003748EC"/>
    <w:rPr>
      <w:b w:val="0"/>
      <w:bCs/>
      <w:color w:val="2C69B2"/>
    </w:rPr>
  </w:style>
  <w:style w:type="paragraph" w:styleId="StyleHeading2Tahoma13ptBoldCustomColorRGB441051781" w:customStyle="1">
    <w:name w:val="Style Heading 2 + Tahoma 13 pt Bold Custom Color(RGB(44105178))1"/>
    <w:basedOn w:val="Heading2"/>
    <w:autoRedefine/>
    <w:rsid w:val="003748EC"/>
    <w:rPr>
      <w:b w:val="0"/>
      <w:bCs/>
      <w:color w:val="2C69B2"/>
    </w:rPr>
  </w:style>
  <w:style w:type="paragraph" w:styleId="StyleHeading2Tahoma13ptBoldCustomColorRGB441051782" w:customStyle="1">
    <w:name w:val="Style Heading 2 + Tahoma 13 pt Bold Custom Color(RGB(44105178))2"/>
    <w:basedOn w:val="Heading2"/>
    <w:autoRedefine/>
    <w:rsid w:val="003748EC"/>
    <w:rPr>
      <w:b w:val="0"/>
      <w:bCs/>
      <w:color w:val="2C69B2"/>
    </w:rPr>
  </w:style>
  <w:style w:type="table" w:styleId="BlueStripe1" w:customStyle="1">
    <w:name w:val="BlueStripe 1"/>
    <w:basedOn w:val="TableNormal"/>
    <w:rsid w:val="00280184"/>
    <w:pPr>
      <w:snapToGrid w:val="0"/>
    </w:pPr>
    <w:rPr>
      <w:rFonts w:ascii="Calibri" w:hAnsi="Calibri" w:eastAsia="Arial" w:cs="Calibri"/>
    </w:rPr>
    <w:tblPr>
      <w:tblStyleRowBandSize w:val="1"/>
      <w:tblInd w:w="0" w:type="dxa"/>
      <w:tblBorders>
        <w:top w:val="single" w:color="6F97C7" w:sz="4" w:space="0"/>
        <w:left w:val="single" w:color="6F97C7" w:sz="4" w:space="0"/>
        <w:bottom w:val="single" w:color="6F97C7" w:sz="4" w:space="0"/>
        <w:right w:val="single" w:color="6F97C7" w:sz="4" w:space="0"/>
        <w:insideH w:val="single" w:color="6F97C7" w:sz="4" w:space="0"/>
        <w:insideV w:val="single" w:color="6F97C7" w:sz="4" w:space="0"/>
      </w:tblBorders>
      <w:tblCellMar>
        <w:top w:w="0" w:type="dxa"/>
        <w:left w:w="115" w:type="dxa"/>
        <w:bottom w:w="0" w:type="dxa"/>
        <w:right w:w="115" w:type="dxa"/>
      </w:tblCellMar>
    </w:tblPr>
    <w:tcPr>
      <w:shd w:val="clear" w:color="auto" w:fill="auto"/>
    </w:tcPr>
    <w:tblStylePr w:type="firstRow">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0" w:leftChars="0" w:right="0" w:rightChars="0"/>
      </w:pPr>
      <w:tblPr/>
      <w:tcPr>
        <w:tcBorders>
          <w:top w:val="single" w:color="6F97C7" w:sz="4" w:space="0"/>
          <w:left w:val="single" w:color="6F97C7" w:sz="4" w:space="0"/>
          <w:bottom w:val="single" w:color="6F97C7" w:sz="4" w:space="0"/>
          <w:right w:val="single" w:color="6F97C7" w:sz="4" w:space="0"/>
          <w:insideH w:val="single" w:color="6F97C7" w:sz="4" w:space="0"/>
          <w:insideV w:val="single" w:color="6F97C7" w:sz="4" w:space="0"/>
        </w:tcBorders>
        <w:shd w:val="clear" w:color="auto" w:fill="D3DFEE"/>
      </w:tcPr>
    </w:tblStylePr>
  </w:style>
  <w:style w:type="paragraph" w:styleId="Nor" w:customStyle="1">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color="4F81BD" w:sz="4" w:space="4"/>
      </w:pBdr>
      <w:spacing w:before="200" w:after="280"/>
      <w:ind w:left="936" w:right="936"/>
    </w:pPr>
    <w:rPr>
      <w:rFonts w:cs="Mangal"/>
      <w:b/>
      <w:bCs/>
      <w:i/>
      <w:iCs/>
      <w:color w:val="951B13"/>
      <w:szCs w:val="18"/>
    </w:rPr>
  </w:style>
  <w:style w:type="character" w:styleId="IntenseQuoteChar" w:customStyle="1">
    <w:name w:val="Intense Quote Char"/>
    <w:basedOn w:val="DefaultParagraphFont"/>
    <w:link w:val="IntenseQuote"/>
    <w:uiPriority w:val="30"/>
    <w:rsid w:val="009A57EC"/>
    <w:rPr>
      <w:rFonts w:ascii="Tahoma" w:hAnsi="Tahoma" w:eastAsia="MS Mincho"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Ind w:w="0" w:type="dxa"/>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CellMar>
        <w:top w:w="0" w:type="dxa"/>
        <w:left w:w="108" w:type="dxa"/>
        <w:bottom w:w="0" w:type="dxa"/>
        <w:right w:w="108" w:type="dxa"/>
      </w:tblCellMar>
    </w:tblPr>
    <w:tblStylePr w:type="firstRow">
      <w:rPr>
        <w:b/>
        <w:bCs/>
      </w:rPr>
      <w:tblPr/>
      <w:tcPr>
        <w:tcBorders>
          <w:bottom w:val="single" w:color="D99594" w:themeColor="accent2" w:themeTint="99" w:sz="12" w:space="0"/>
        </w:tcBorders>
      </w:tcPr>
    </w:tblStylePr>
    <w:tblStylePr w:type="lastRow">
      <w:rPr>
        <w:b/>
        <w:bCs/>
      </w:rPr>
      <w:tblPr/>
      <w:tcPr>
        <w:tcBorders>
          <w:top w:val="double" w:color="D99594" w:themeColor="accent2" w:themeTint="99" w:sz="2" w:space="0"/>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hAnsi="Times New Roman" w:eastAsia="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table" w:styleId="TableGrid">
    <w:name w:val="Table Grid"/>
    <w:basedOn w:val="TableNormal"/>
    <w:rsid w:val="003E6FB7"/>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GridTable4-Accent1">
    <w:name w:val="Grid Table 4 Accent 1"/>
    <w:basedOn w:val="TableNormal"/>
    <w:uiPriority w:val="49"/>
    <w:rsid w:val="003E6FB7"/>
    <w:tblPr>
      <w:tblStyleRowBandSize w:val="1"/>
      <w:tblStyleColBandSize w:val="1"/>
      <w:tblInd w:w="0" w:type="dxa"/>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CellMar>
        <w:top w:w="0" w:type="dxa"/>
        <w:left w:w="108" w:type="dxa"/>
        <w:bottom w:w="0" w:type="dxa"/>
        <w:right w:w="108" w:type="dxa"/>
      </w:tblCellMar>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cs="Mangal" w:asciiTheme="majorHAnsi" w:hAnsiTheme="majorHAnsi" w:eastAsiaTheme="majorEastAsia"/>
      <w:spacing w:val="-10"/>
      <w:kern w:val="28"/>
      <w:sz w:val="56"/>
      <w:szCs w:val="50"/>
    </w:rPr>
  </w:style>
  <w:style w:type="character" w:styleId="TitleChar" w:customStyle="1">
    <w:name w:val="Title Char"/>
    <w:basedOn w:val="DefaultParagraphFont"/>
    <w:link w:val="Title"/>
    <w:rsid w:val="006F11C9"/>
    <w:rPr>
      <w:rFonts w:cs="Mangal" w:asciiTheme="majorHAnsi" w:hAnsiTheme="majorHAnsi" w:eastAsiaTheme="majorEastAsia"/>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cs="Mangal" w:asciiTheme="minorHAnsi" w:hAnsiTheme="minorHAnsi" w:eastAsiaTheme="minorEastAsia"/>
      <w:color w:val="5A5A5A" w:themeColor="text1" w:themeTint="A5"/>
      <w:spacing w:val="15"/>
      <w:sz w:val="22"/>
    </w:rPr>
  </w:style>
  <w:style w:type="character" w:styleId="SubtitleChar" w:customStyle="1">
    <w:name w:val="Subtitle Char"/>
    <w:basedOn w:val="DefaultParagraphFont"/>
    <w:link w:val="Subtitle"/>
    <w:rsid w:val="006F11C9"/>
    <w:rPr>
      <w:rFonts w:cs="Mangal" w:asciiTheme="minorHAnsi" w:hAnsiTheme="minorHAnsi" w:eastAsiaTheme="minorEastAsia"/>
      <w:color w:val="5A5A5A" w:themeColor="text1" w:themeTint="A5"/>
      <w:spacing w:val="15"/>
      <w:sz w:val="22"/>
      <w:lang w:eastAsia="hi-IN" w:bidi="hi-IN"/>
    </w:rPr>
  </w:style>
  <w:style w:type="character" w:styleId="FollowedHyperlink">
    <w:name w:val="FollowedHyperlink"/>
    <w:basedOn w:val="DefaultParagraphFont"/>
    <w:semiHidden/>
    <w:unhideWhenUsed/>
    <w:rsid w:val="00322122"/>
    <w:rPr>
      <w:color w:val="800080" w:themeColor="followedHyperlink"/>
      <w:u w:val="single"/>
    </w:rPr>
  </w:style>
  <w:style w:type="character" w:styleId="UnresolvedMention1" w:customStyle="1">
    <w:name w:val="Unresolved Mention1"/>
    <w:basedOn w:val="DefaultParagraphFont"/>
    <w:uiPriority w:val="99"/>
    <w:semiHidden/>
    <w:unhideWhenUsed/>
    <w:rsid w:val="00A459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 w:id="1817643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&#65279;<?xml version="1.0" encoding="utf-8"?><Relationships xmlns="http://schemas.openxmlformats.org/package/2006/relationships"><Relationship Type="http://schemas.openxmlformats.org/officeDocument/2006/relationships/image" Target="media/image2.png" Id="rId9" /><Relationship Type="http://schemas.openxmlformats.org/officeDocument/2006/relationships/image" Target="media/image5.png" Id="rId20" /><Relationship Type="http://schemas.openxmlformats.org/officeDocument/2006/relationships/header" Target="header4.xml" Id="rId21" /><Relationship Type="http://schemas.openxmlformats.org/officeDocument/2006/relationships/header" Target="header5.xml" Id="rId22" /><Relationship Type="http://schemas.openxmlformats.org/officeDocument/2006/relationships/footer" Target="footer4.xml" Id="rId23" /><Relationship Type="http://schemas.openxmlformats.org/officeDocument/2006/relationships/footer" Target="footer5.xml" Id="rId24" /><Relationship Type="http://schemas.openxmlformats.org/officeDocument/2006/relationships/header" Target="header6.xml" Id="rId25" /><Relationship Type="http://schemas.openxmlformats.org/officeDocument/2006/relationships/footer" Target="footer6.xml" Id="rId26" /><Relationship Type="http://schemas.openxmlformats.org/officeDocument/2006/relationships/fontTable" Target="fontTable.xml" Id="rId27" /><Relationship Type="http://schemas.openxmlformats.org/officeDocument/2006/relationships/theme" Target="theme/theme1.xml" Id="rId28" /><Relationship Type="http://schemas.openxmlformats.org/officeDocument/2006/relationships/hyperlink" Target="https://tasks.office.com/" TargetMode="External" Id="rId10" /><Relationship Type="http://schemas.openxmlformats.org/officeDocument/2006/relationships/hyperlink" Target="mailto:tien.nguyenduc@hust.edu.vn" TargetMode="External" Id="rId11" /><Relationship Type="http://schemas.openxmlformats.org/officeDocument/2006/relationships/image" Target="media/image3.png" Id="rId12" /><Relationship Type="http://schemas.openxmlformats.org/officeDocument/2006/relationships/header" Target="header1.xml" Id="rId13" /><Relationship Type="http://schemas.openxmlformats.org/officeDocument/2006/relationships/header" Target="header2.xml" Id="rId14" /><Relationship Type="http://schemas.openxmlformats.org/officeDocument/2006/relationships/footer" Target="footer1.xml" Id="rId15" /><Relationship Type="http://schemas.openxmlformats.org/officeDocument/2006/relationships/footer" Target="footer2.xml" Id="rId16" /><Relationship Type="http://schemas.openxmlformats.org/officeDocument/2006/relationships/header" Target="header3.xml" Id="rId17" /><Relationship Type="http://schemas.openxmlformats.org/officeDocument/2006/relationships/footer" Target="footer3.xml" Id="rId18" /><Relationship Type="http://schemas.openxmlformats.org/officeDocument/2006/relationships/image" Target="media/image4.png" Id="rId19" /><Relationship Type="http://schemas.openxmlformats.org/officeDocument/2006/relationships/customXml" Target="../customXml/item1.xml" Id="rId1" /><Relationship Type="http://schemas.openxmlformats.org/officeDocument/2006/relationships/numbering" Target="numbering.xml" Id="rId2" /><Relationship Type="http://schemas.openxmlformats.org/officeDocument/2006/relationships/styles" Target="styles.xml" Id="rId3" /><Relationship Type="http://schemas.openxmlformats.org/officeDocument/2006/relationships/settings" Target="settings.xml" Id="rId4" /><Relationship Type="http://schemas.openxmlformats.org/officeDocument/2006/relationships/webSettings" Target="webSettings.xml" Id="rId5" /><Relationship Type="http://schemas.openxmlformats.org/officeDocument/2006/relationships/footnotes" Target="footnotes.xml" Id="rId6" /><Relationship Type="http://schemas.openxmlformats.org/officeDocument/2006/relationships/endnotes" Target="endnotes.xml" Id="rId7" /><Relationship Type="http://schemas.openxmlformats.org/officeDocument/2006/relationships/image" Target="media/image1.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C6215-FED4-534F-A07C-E26203F99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16</Pages>
  <Words>3217</Words>
  <Characters>11714</Characters>
  <Application>Microsoft Macintosh Word</Application>
  <DocSecurity>0</DocSecurity>
  <Lines>616</Lines>
  <Paragraphs>466</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14465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Than Van Thai 20153359</cp:lastModifiedBy>
  <cp:revision>296</cp:revision>
  <cp:lastPrinted>2008-03-13T11:02:00Z</cp:lastPrinted>
  <dcterms:created xsi:type="dcterms:W3CDTF">2018-10-22T04:18:00Z</dcterms:created>
  <dcterms:modified xsi:type="dcterms:W3CDTF">2019-12-15T10:32:00Z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