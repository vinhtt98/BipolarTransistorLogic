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867C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867C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867C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867C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867C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867C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867C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867C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867C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867C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867C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867C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867C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867C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867C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867C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867C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867C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867C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867C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867C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bookmarkStart w:id="0" w:name="_GoBack"/>
      <w:bookmarkEnd w:id="0"/>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6800F" w14:textId="77777777" w:rsidR="00F867C7" w:rsidRDefault="00F867C7">
      <w:r>
        <w:separator/>
      </w:r>
    </w:p>
    <w:p w14:paraId="3C9BBD8E" w14:textId="77777777" w:rsidR="00F867C7" w:rsidRDefault="00F867C7"/>
  </w:endnote>
  <w:endnote w:type="continuationSeparator" w:id="0">
    <w:p w14:paraId="1981BD0F" w14:textId="77777777" w:rsidR="00F867C7" w:rsidRDefault="00F867C7">
      <w:r>
        <w:continuationSeparator/>
      </w:r>
    </w:p>
    <w:p w14:paraId="213EAC30" w14:textId="77777777" w:rsidR="00F867C7" w:rsidRDefault="00F86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AEE0B" w14:textId="77777777" w:rsidR="00260D26" w:rsidRDefault="00260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B6E3F" w14:textId="77777777" w:rsidR="00F867C7" w:rsidRDefault="00F867C7">
      <w:r>
        <w:separator/>
      </w:r>
    </w:p>
    <w:p w14:paraId="58612334" w14:textId="77777777" w:rsidR="00F867C7" w:rsidRDefault="00F867C7"/>
  </w:footnote>
  <w:footnote w:type="continuationSeparator" w:id="0">
    <w:p w14:paraId="3B60B7FE" w14:textId="77777777" w:rsidR="00F867C7" w:rsidRDefault="00F867C7">
      <w:r>
        <w:continuationSeparator/>
      </w:r>
    </w:p>
    <w:p w14:paraId="087F5F59" w14:textId="77777777" w:rsidR="00F867C7" w:rsidRDefault="00F867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hyperlink" Target="https://tasks.office.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D3E94-0B98-B546-BDC5-FA790E53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246</cp:revision>
  <cp:lastPrinted>2008-03-13T11:02:00Z</cp:lastPrinted>
  <dcterms:created xsi:type="dcterms:W3CDTF">2018-10-22T04:18:00Z</dcterms:created>
  <dcterms:modified xsi:type="dcterms:W3CDTF">2019-11-26T07:34:00Z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